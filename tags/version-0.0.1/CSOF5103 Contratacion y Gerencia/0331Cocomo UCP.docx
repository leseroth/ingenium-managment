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29" w:rsidRPr="00D81F16" w:rsidRDefault="00470761" w:rsidP="00747F8D">
      <w:pPr>
        <w:pBdr>
          <w:bottom w:val="single" w:sz="12" w:space="1" w:color="auto"/>
        </w:pBdr>
        <w:jc w:val="center"/>
        <w:rPr>
          <w:rFonts w:ascii="Calibri" w:hAnsi="Calibri"/>
          <w:b/>
          <w:smallCaps/>
          <w:sz w:val="48"/>
          <w:szCs w:val="48"/>
        </w:rPr>
      </w:pPr>
      <w:r w:rsidRPr="00D81F16">
        <w:rPr>
          <w:rFonts w:ascii="Calibri" w:hAnsi="Calibri"/>
          <w:b/>
          <w:smallCaps/>
          <w:sz w:val="48"/>
          <w:szCs w:val="48"/>
        </w:rPr>
        <w:t>Estimación de Recursos</w:t>
      </w:r>
    </w:p>
    <w:p w:rsidR="007B7029" w:rsidRPr="00D81F16" w:rsidRDefault="007B7029"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D57CB1" w:rsidP="00747F8D">
      <w:pPr>
        <w:jc w:val="center"/>
        <w:rPr>
          <w:rFonts w:ascii="Calibri" w:hAnsi="Calibri"/>
          <w:sz w:val="22"/>
          <w:szCs w:val="22"/>
        </w:rPr>
      </w:pPr>
      <w:r w:rsidRPr="00D81F16">
        <w:rPr>
          <w:rFonts w:ascii="Calibri" w:hAnsi="Calibri"/>
          <w:noProof/>
          <w:sz w:val="22"/>
          <w:szCs w:val="22"/>
          <w:lang w:val="en-US" w:eastAsia="en-US"/>
        </w:rPr>
        <w:drawing>
          <wp:inline distT="0" distB="0" distL="0" distR="0">
            <wp:extent cx="1988185" cy="680720"/>
            <wp:effectExtent l="19050" t="0" r="0" b="0"/>
            <wp:docPr id="8"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88185" cy="680720"/>
                    </a:xfrm>
                    <a:prstGeom prst="rect">
                      <a:avLst/>
                    </a:prstGeom>
                    <a:noFill/>
                    <a:ln w="9525">
                      <a:noFill/>
                      <a:miter lim="800000"/>
                      <a:headEnd/>
                      <a:tailEnd/>
                    </a:ln>
                  </pic:spPr>
                </pic:pic>
              </a:graphicData>
            </a:graphic>
          </wp:inline>
        </w:drawing>
      </w: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bCs/>
          <w:sz w:val="22"/>
          <w:szCs w:val="22"/>
        </w:rPr>
      </w:pPr>
    </w:p>
    <w:p w:rsidR="00A641F8" w:rsidRPr="00D81F16" w:rsidRDefault="00A641F8" w:rsidP="00FF5FC0">
      <w:pPr>
        <w:rPr>
          <w:rFonts w:ascii="Calibri" w:hAnsi="Calibri"/>
          <w:bCs/>
          <w:sz w:val="22"/>
          <w:szCs w:val="22"/>
        </w:rPr>
      </w:pPr>
    </w:p>
    <w:p w:rsidR="00A641F8" w:rsidRPr="00D81F16" w:rsidRDefault="00A641F8" w:rsidP="00FF5FC0">
      <w:pPr>
        <w:rPr>
          <w:rFonts w:ascii="Calibri" w:hAnsi="Calibri"/>
          <w:bCs/>
          <w:sz w:val="22"/>
          <w:szCs w:val="22"/>
        </w:rPr>
      </w:pPr>
    </w:p>
    <w:p w:rsidR="00747F8D" w:rsidRPr="00D81F16" w:rsidRDefault="00747F8D" w:rsidP="00FF5FC0">
      <w:pPr>
        <w:rPr>
          <w:rFonts w:ascii="Calibri" w:hAnsi="Calibri"/>
          <w:bCs/>
          <w:sz w:val="22"/>
          <w:szCs w:val="22"/>
        </w:rPr>
      </w:pPr>
    </w:p>
    <w:p w:rsidR="007B7029" w:rsidRPr="00D81F16" w:rsidRDefault="00747F8D" w:rsidP="00FF5FC0">
      <w:pPr>
        <w:rPr>
          <w:rFonts w:ascii="Calibri" w:hAnsi="Calibri"/>
          <w:b/>
          <w:bCs/>
          <w:smallCaps/>
          <w:sz w:val="24"/>
          <w:szCs w:val="24"/>
        </w:rPr>
      </w:pPr>
      <w:r w:rsidRPr="00D81F16">
        <w:rPr>
          <w:rFonts w:ascii="Calibri" w:hAnsi="Calibri"/>
          <w:b/>
          <w:bCs/>
          <w:smallCaps/>
          <w:sz w:val="24"/>
          <w:szCs w:val="24"/>
        </w:rPr>
        <w:t>Realizado</w:t>
      </w:r>
      <w:r w:rsidR="007B7029" w:rsidRPr="00D81F16">
        <w:rPr>
          <w:rFonts w:ascii="Calibri" w:hAnsi="Calibri"/>
          <w:b/>
          <w:bCs/>
          <w:smallCaps/>
          <w:sz w:val="24"/>
          <w:szCs w:val="24"/>
        </w:rPr>
        <w:t xml:space="preserve"> por:</w:t>
      </w:r>
    </w:p>
    <w:p w:rsidR="00747F8D" w:rsidRPr="00D81F16" w:rsidRDefault="00747F8D"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D27C9A" w:rsidRPr="00D81F16" w:rsidTr="00D27C9A">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D81F16" w:rsidRDefault="00D27C9A" w:rsidP="007B7029">
            <w:pPr>
              <w:rPr>
                <w:rFonts w:ascii="Calibri" w:hAnsi="Calibri"/>
                <w:b/>
                <w:smallCaps/>
                <w:sz w:val="22"/>
              </w:rPr>
            </w:pPr>
            <w:r w:rsidRPr="00D81F16">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27C9A" w:rsidRPr="00D81F16" w:rsidRDefault="00D27C9A" w:rsidP="007B7029">
            <w:pPr>
              <w:rPr>
                <w:rFonts w:ascii="Calibri" w:hAnsi="Calibri"/>
                <w:b/>
                <w:smallCaps/>
                <w:sz w:val="22"/>
              </w:rPr>
            </w:pPr>
            <w:r w:rsidRPr="00D81F16">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D81F16" w:rsidRDefault="00D27C9A" w:rsidP="007B7029">
            <w:pPr>
              <w:rPr>
                <w:rFonts w:ascii="Calibri" w:hAnsi="Calibri"/>
                <w:b/>
                <w:smallCaps/>
                <w:sz w:val="22"/>
              </w:rPr>
            </w:pPr>
            <w:r w:rsidRPr="00D81F16">
              <w:rPr>
                <w:rFonts w:ascii="Calibri" w:hAnsi="Calibri"/>
                <w:b/>
                <w:smallCaps/>
                <w:sz w:val="22"/>
              </w:rPr>
              <w:t xml:space="preserve">Código </w:t>
            </w:r>
            <w:proofErr w:type="spellStart"/>
            <w:r w:rsidRPr="00D81F16">
              <w:rPr>
                <w:rFonts w:ascii="Calibri" w:hAnsi="Calibri"/>
                <w:b/>
                <w:smallCaps/>
                <w:sz w:val="22"/>
              </w:rPr>
              <w:t>Uniandes</w:t>
            </w:r>
            <w:proofErr w:type="spellEnd"/>
          </w:p>
        </w:tc>
      </w:tr>
      <w:tr w:rsidR="00D27C9A" w:rsidRPr="00D81F16" w:rsidTr="00D27C9A">
        <w:tc>
          <w:tcPr>
            <w:tcW w:w="3452"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200819123</w:t>
            </w:r>
          </w:p>
        </w:tc>
      </w:tr>
      <w:tr w:rsidR="00D27C9A" w:rsidRPr="00D81F16" w:rsidTr="00D27C9A">
        <w:tc>
          <w:tcPr>
            <w:tcW w:w="3452"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201110951</w:t>
            </w:r>
          </w:p>
        </w:tc>
      </w:tr>
      <w:tr w:rsidR="00D27C9A" w:rsidRPr="00D81F16" w:rsidTr="00D27C9A">
        <w:tc>
          <w:tcPr>
            <w:tcW w:w="3452"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201110949</w:t>
            </w:r>
          </w:p>
        </w:tc>
      </w:tr>
      <w:tr w:rsidR="00D27C9A" w:rsidRPr="00D81F16" w:rsidTr="00D27C9A">
        <w:tc>
          <w:tcPr>
            <w:tcW w:w="3452"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 xml:space="preserve">David Pérez </w:t>
            </w:r>
            <w:proofErr w:type="spellStart"/>
            <w:r w:rsidRPr="00D81F16">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Calidad</w:t>
            </w:r>
          </w:p>
        </w:tc>
        <w:tc>
          <w:tcPr>
            <w:tcW w:w="3484"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201117818</w:t>
            </w:r>
          </w:p>
        </w:tc>
      </w:tr>
      <w:tr w:rsidR="00D27C9A" w:rsidRPr="00D81F16" w:rsidTr="00D27C9A">
        <w:tc>
          <w:tcPr>
            <w:tcW w:w="3452" w:type="dxa"/>
            <w:tcBorders>
              <w:left w:val="single" w:sz="12" w:space="0" w:color="auto"/>
              <w:right w:val="single" w:sz="12" w:space="0" w:color="auto"/>
            </w:tcBorders>
          </w:tcPr>
          <w:p w:rsidR="00D27C9A" w:rsidRPr="00D81F16" w:rsidRDefault="00D27C9A" w:rsidP="00A341A7">
            <w:pPr>
              <w:rPr>
                <w:rFonts w:ascii="Calibri" w:hAnsi="Calibri"/>
              </w:rPr>
            </w:pPr>
            <w:proofErr w:type="spellStart"/>
            <w:r w:rsidRPr="00D81F16">
              <w:rPr>
                <w:rFonts w:ascii="Calibri" w:hAnsi="Calibri"/>
              </w:rPr>
              <w:t>Willian</w:t>
            </w:r>
            <w:proofErr w:type="spellEnd"/>
            <w:r w:rsidRPr="00D81F16">
              <w:rPr>
                <w:rFonts w:ascii="Calibri" w:hAnsi="Calibri"/>
              </w:rPr>
              <w:t xml:space="preserve"> Alejandro </w:t>
            </w:r>
            <w:proofErr w:type="spellStart"/>
            <w:r w:rsidRPr="00D81F16">
              <w:rPr>
                <w:rFonts w:ascii="Calibri" w:hAnsi="Calibri"/>
              </w:rPr>
              <w:t>Idrobo</w:t>
            </w:r>
            <w:proofErr w:type="spellEnd"/>
            <w:r w:rsidRPr="00D81F16">
              <w:rPr>
                <w:rFonts w:ascii="Calibri" w:hAnsi="Calibri"/>
              </w:rPr>
              <w:t xml:space="preserve"> Luna</w:t>
            </w:r>
          </w:p>
        </w:tc>
        <w:tc>
          <w:tcPr>
            <w:tcW w:w="3136"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Desarrollo</w:t>
            </w:r>
          </w:p>
        </w:tc>
        <w:tc>
          <w:tcPr>
            <w:tcW w:w="3484"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201110544</w:t>
            </w:r>
          </w:p>
        </w:tc>
      </w:tr>
      <w:tr w:rsidR="00D27C9A" w:rsidRPr="00D81F16" w:rsidTr="00D27C9A">
        <w:tc>
          <w:tcPr>
            <w:tcW w:w="3452"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201110856</w:t>
            </w:r>
          </w:p>
        </w:tc>
      </w:tr>
    </w:tbl>
    <w:p w:rsidR="00747F8D" w:rsidRPr="00D81F16" w:rsidRDefault="00747F8D" w:rsidP="00FF5FC0">
      <w:pPr>
        <w:rPr>
          <w:rFonts w:ascii="Calibri" w:hAnsi="Calibri"/>
          <w:bCs/>
          <w:sz w:val="22"/>
          <w:szCs w:val="22"/>
        </w:rPr>
      </w:pPr>
    </w:p>
    <w:p w:rsidR="00747F8D" w:rsidRPr="00D81F16" w:rsidRDefault="00747F8D" w:rsidP="00FF5FC0">
      <w:pPr>
        <w:rPr>
          <w:rFonts w:ascii="Calibri" w:hAnsi="Calibri"/>
          <w:bCs/>
          <w:sz w:val="22"/>
          <w:szCs w:val="22"/>
        </w:rPr>
      </w:pPr>
    </w:p>
    <w:p w:rsidR="007B7029" w:rsidRPr="00D81F16" w:rsidRDefault="007B7029" w:rsidP="00FF5FC0">
      <w:pPr>
        <w:rPr>
          <w:rFonts w:ascii="Calibri" w:hAnsi="Calibri"/>
          <w:b/>
          <w:bCs/>
          <w:smallCaps/>
          <w:sz w:val="22"/>
          <w:szCs w:val="22"/>
        </w:rPr>
      </w:pPr>
      <w:r w:rsidRPr="00D81F16">
        <w:rPr>
          <w:rFonts w:ascii="Calibri" w:hAnsi="Calibri"/>
          <w:b/>
          <w:bCs/>
          <w:smallCaps/>
          <w:sz w:val="22"/>
          <w:szCs w:val="22"/>
        </w:rPr>
        <w:t>Control de versiones</w:t>
      </w:r>
    </w:p>
    <w:p w:rsidR="007B7029" w:rsidRPr="00D81F16" w:rsidRDefault="007B7029"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747F8D" w:rsidRPr="00D81F16" w:rsidTr="007B7029">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D81F16" w:rsidRDefault="00747F8D" w:rsidP="007B7029">
            <w:pPr>
              <w:rPr>
                <w:rFonts w:ascii="Calibri" w:hAnsi="Calibri"/>
                <w:b/>
                <w:smallCaps/>
                <w:sz w:val="22"/>
              </w:rPr>
            </w:pPr>
            <w:r w:rsidRPr="00D81F16">
              <w:rPr>
                <w:rFonts w:ascii="Calibri" w:hAnsi="Calibr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747F8D" w:rsidRPr="00D81F16" w:rsidRDefault="00747F8D" w:rsidP="007B7029">
            <w:pPr>
              <w:rPr>
                <w:rFonts w:ascii="Calibri" w:hAnsi="Calibri"/>
                <w:b/>
                <w:smallCaps/>
                <w:sz w:val="22"/>
              </w:rPr>
            </w:pPr>
            <w:r w:rsidRPr="00D81F16">
              <w:rPr>
                <w:rFonts w:ascii="Calibri" w:hAnsi="Calibr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747F8D" w:rsidRPr="00D81F16" w:rsidRDefault="00747F8D" w:rsidP="007B7029">
            <w:pPr>
              <w:rPr>
                <w:rFonts w:ascii="Calibri" w:hAnsi="Calibri"/>
                <w:b/>
                <w:smallCaps/>
                <w:sz w:val="22"/>
              </w:rPr>
            </w:pPr>
            <w:r w:rsidRPr="00D81F16">
              <w:rPr>
                <w:rFonts w:ascii="Calibri" w:hAnsi="Calibr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D81F16" w:rsidRDefault="00747F8D" w:rsidP="007B7029">
            <w:pPr>
              <w:rPr>
                <w:rFonts w:ascii="Calibri" w:hAnsi="Calibri"/>
                <w:b/>
                <w:smallCaps/>
                <w:sz w:val="22"/>
              </w:rPr>
            </w:pPr>
            <w:r w:rsidRPr="00D81F16">
              <w:rPr>
                <w:rFonts w:ascii="Calibri" w:hAnsi="Calibri"/>
                <w:b/>
                <w:smallCaps/>
                <w:sz w:val="22"/>
              </w:rPr>
              <w:t>Descripción del Cambio</w:t>
            </w:r>
          </w:p>
        </w:tc>
      </w:tr>
      <w:tr w:rsidR="00747F8D" w:rsidRPr="00D81F16" w:rsidTr="007B7029">
        <w:tc>
          <w:tcPr>
            <w:tcW w:w="1503"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r w:rsidRPr="00D81F16">
              <w:rPr>
                <w:rFonts w:ascii="Calibri" w:hAnsi="Calibri"/>
              </w:rPr>
              <w:t>1.0</w:t>
            </w:r>
            <w:r w:rsidR="00D27C9A" w:rsidRPr="00D81F16">
              <w:rPr>
                <w:rFonts w:ascii="Calibri" w:hAnsi="Calibri"/>
              </w:rPr>
              <w:t>1</w:t>
            </w:r>
          </w:p>
        </w:tc>
        <w:tc>
          <w:tcPr>
            <w:tcW w:w="2268" w:type="dxa"/>
            <w:tcBorders>
              <w:top w:val="single" w:sz="12" w:space="0" w:color="auto"/>
              <w:left w:val="single" w:sz="12" w:space="0" w:color="auto"/>
              <w:right w:val="single" w:sz="12" w:space="0" w:color="auto"/>
            </w:tcBorders>
          </w:tcPr>
          <w:p w:rsidR="00747F8D" w:rsidRPr="00D81F16" w:rsidRDefault="00A641F8" w:rsidP="00847F31">
            <w:pPr>
              <w:rPr>
                <w:rFonts w:ascii="Calibri" w:hAnsi="Calibri"/>
              </w:rPr>
            </w:pPr>
            <w:r w:rsidRPr="00D81F16">
              <w:rPr>
                <w:rFonts w:ascii="Calibri" w:hAnsi="Calibri"/>
              </w:rPr>
              <w:t>Marzo 25</w:t>
            </w:r>
            <w:r w:rsidR="00747F8D" w:rsidRPr="00D81F16">
              <w:rPr>
                <w:rFonts w:ascii="Calibri" w:hAnsi="Calibri"/>
              </w:rPr>
              <w:t xml:space="preserve"> de 2011</w:t>
            </w:r>
          </w:p>
        </w:tc>
        <w:tc>
          <w:tcPr>
            <w:tcW w:w="1984"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proofErr w:type="spellStart"/>
            <w:r w:rsidRPr="00D81F16">
              <w:rPr>
                <w:rFonts w:ascii="Calibri" w:hAnsi="Calibri"/>
                <w:smallCaps/>
              </w:rPr>
              <w:t>Ingenium</w:t>
            </w:r>
            <w:proofErr w:type="spellEnd"/>
          </w:p>
        </w:tc>
        <w:tc>
          <w:tcPr>
            <w:tcW w:w="4317"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r w:rsidRPr="00D81F16">
              <w:rPr>
                <w:rFonts w:ascii="Calibri" w:hAnsi="Calibri"/>
              </w:rPr>
              <w:t>Creación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1.02</w:t>
            </w:r>
          </w:p>
        </w:tc>
        <w:tc>
          <w:tcPr>
            <w:tcW w:w="2268" w:type="dxa"/>
            <w:tcBorders>
              <w:left w:val="single" w:sz="12" w:space="0" w:color="auto"/>
              <w:right w:val="single" w:sz="12" w:space="0" w:color="auto"/>
            </w:tcBorders>
          </w:tcPr>
          <w:p w:rsidR="00D27C9A" w:rsidRPr="00D81F16" w:rsidRDefault="00A641F8" w:rsidP="00D27C9A">
            <w:pPr>
              <w:rPr>
                <w:rFonts w:ascii="Calibri" w:hAnsi="Calibri"/>
              </w:rPr>
            </w:pPr>
            <w:r w:rsidRPr="00D81F16">
              <w:rPr>
                <w:rFonts w:ascii="Calibri" w:hAnsi="Calibri"/>
              </w:rPr>
              <w:t>Marzo 26</w:t>
            </w:r>
            <w:r w:rsidR="00D27C9A" w:rsidRPr="00D81F16">
              <w:rPr>
                <w:rFonts w:ascii="Calibri" w:hAnsi="Calibri"/>
              </w:rPr>
              <w:t xml:space="preserve"> de 2011</w:t>
            </w:r>
          </w:p>
        </w:tc>
        <w:tc>
          <w:tcPr>
            <w:tcW w:w="1984" w:type="dxa"/>
            <w:tcBorders>
              <w:left w:val="single" w:sz="12" w:space="0" w:color="auto"/>
              <w:right w:val="single" w:sz="12" w:space="0" w:color="auto"/>
            </w:tcBorders>
          </w:tcPr>
          <w:p w:rsidR="00D27C9A" w:rsidRPr="00D81F16" w:rsidRDefault="00D27C9A" w:rsidP="00A341A7">
            <w:pPr>
              <w:rPr>
                <w:rFonts w:ascii="Calibri" w:hAnsi="Calibri"/>
              </w:rPr>
            </w:pPr>
            <w:proofErr w:type="spellStart"/>
            <w:r w:rsidRPr="00D81F16">
              <w:rPr>
                <w:rFonts w:ascii="Calibri" w:hAnsi="Calibri"/>
                <w:smallCaps/>
              </w:rPr>
              <w:t>Ingenium</w:t>
            </w:r>
            <w:proofErr w:type="spellEnd"/>
          </w:p>
        </w:tc>
        <w:tc>
          <w:tcPr>
            <w:tcW w:w="4317"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Modificación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1.03</w:t>
            </w:r>
          </w:p>
        </w:tc>
        <w:tc>
          <w:tcPr>
            <w:tcW w:w="2268" w:type="dxa"/>
            <w:tcBorders>
              <w:left w:val="single" w:sz="12" w:space="0" w:color="auto"/>
              <w:right w:val="single" w:sz="12" w:space="0" w:color="auto"/>
            </w:tcBorders>
          </w:tcPr>
          <w:p w:rsidR="00D27C9A" w:rsidRPr="00D81F16" w:rsidRDefault="00A641F8" w:rsidP="00A341A7">
            <w:pPr>
              <w:rPr>
                <w:rFonts w:ascii="Calibri" w:hAnsi="Calibri"/>
              </w:rPr>
            </w:pPr>
            <w:r w:rsidRPr="00D81F16">
              <w:rPr>
                <w:rFonts w:ascii="Calibri" w:hAnsi="Calibri"/>
              </w:rPr>
              <w:t>Marzo 30</w:t>
            </w:r>
            <w:r w:rsidR="00D27C9A" w:rsidRPr="00D81F16">
              <w:rPr>
                <w:rFonts w:ascii="Calibri" w:hAnsi="Calibri"/>
              </w:rPr>
              <w:t xml:space="preserve"> de 2011</w:t>
            </w:r>
          </w:p>
        </w:tc>
        <w:tc>
          <w:tcPr>
            <w:tcW w:w="1984" w:type="dxa"/>
            <w:tcBorders>
              <w:left w:val="single" w:sz="12" w:space="0" w:color="auto"/>
              <w:right w:val="single" w:sz="12" w:space="0" w:color="auto"/>
            </w:tcBorders>
          </w:tcPr>
          <w:p w:rsidR="00D27C9A" w:rsidRPr="00D81F16" w:rsidRDefault="00D27C9A" w:rsidP="00A341A7">
            <w:pPr>
              <w:rPr>
                <w:rFonts w:ascii="Calibri" w:hAnsi="Calibri"/>
              </w:rPr>
            </w:pPr>
            <w:proofErr w:type="spellStart"/>
            <w:r w:rsidRPr="00D81F16">
              <w:rPr>
                <w:rFonts w:ascii="Calibri" w:hAnsi="Calibri"/>
                <w:smallCaps/>
              </w:rPr>
              <w:t>Ingenium</w:t>
            </w:r>
            <w:proofErr w:type="spellEnd"/>
          </w:p>
        </w:tc>
        <w:tc>
          <w:tcPr>
            <w:tcW w:w="4317" w:type="dxa"/>
            <w:tcBorders>
              <w:left w:val="single" w:sz="12" w:space="0" w:color="auto"/>
              <w:right w:val="single" w:sz="12" w:space="0" w:color="auto"/>
            </w:tcBorders>
          </w:tcPr>
          <w:p w:rsidR="00D27C9A" w:rsidRPr="00D81F16" w:rsidRDefault="00D27C9A" w:rsidP="0092179A">
            <w:pPr>
              <w:rPr>
                <w:rFonts w:ascii="Calibri" w:hAnsi="Calibri"/>
              </w:rPr>
            </w:pPr>
            <w:r w:rsidRPr="00D81F16">
              <w:rPr>
                <w:rFonts w:ascii="Calibri" w:hAnsi="Calibri"/>
              </w:rPr>
              <w:t>Revisión Final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7B7029">
            <w:pPr>
              <w:rPr>
                <w:rFonts w:ascii="Calibri" w:hAnsi="Calibri"/>
              </w:rPr>
            </w:pPr>
          </w:p>
        </w:tc>
        <w:tc>
          <w:tcPr>
            <w:tcW w:w="2268" w:type="dxa"/>
            <w:tcBorders>
              <w:left w:val="single" w:sz="12" w:space="0" w:color="auto"/>
              <w:right w:val="single" w:sz="12" w:space="0" w:color="auto"/>
            </w:tcBorders>
          </w:tcPr>
          <w:p w:rsidR="00D27C9A" w:rsidRPr="00D81F16" w:rsidRDefault="00D27C9A" w:rsidP="007B7029">
            <w:pPr>
              <w:rPr>
                <w:rFonts w:ascii="Calibri" w:hAnsi="Calibri"/>
              </w:rPr>
            </w:pPr>
          </w:p>
        </w:tc>
        <w:tc>
          <w:tcPr>
            <w:tcW w:w="1984" w:type="dxa"/>
            <w:tcBorders>
              <w:left w:val="single" w:sz="12" w:space="0" w:color="auto"/>
              <w:right w:val="single" w:sz="12" w:space="0" w:color="auto"/>
            </w:tcBorders>
          </w:tcPr>
          <w:p w:rsidR="00D27C9A" w:rsidRPr="00D81F16" w:rsidRDefault="00D27C9A" w:rsidP="007B7029">
            <w:pPr>
              <w:rPr>
                <w:rFonts w:ascii="Calibri" w:hAnsi="Calibri"/>
              </w:rPr>
            </w:pPr>
          </w:p>
        </w:tc>
        <w:tc>
          <w:tcPr>
            <w:tcW w:w="4317" w:type="dxa"/>
            <w:tcBorders>
              <w:left w:val="single" w:sz="12" w:space="0" w:color="auto"/>
              <w:right w:val="single" w:sz="12" w:space="0" w:color="auto"/>
            </w:tcBorders>
          </w:tcPr>
          <w:p w:rsidR="00D27C9A" w:rsidRPr="00D81F16" w:rsidRDefault="00D27C9A" w:rsidP="007B7029">
            <w:pPr>
              <w:rPr>
                <w:rFonts w:ascii="Calibri" w:hAnsi="Calibri"/>
              </w:rPr>
            </w:pPr>
          </w:p>
        </w:tc>
      </w:tr>
      <w:tr w:rsidR="00D27C9A" w:rsidRPr="00D81F16" w:rsidTr="007B7029">
        <w:tc>
          <w:tcPr>
            <w:tcW w:w="1503"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2268"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1984"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4317"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r>
    </w:tbl>
    <w:p w:rsidR="00FF5FC0" w:rsidRPr="00D81F16" w:rsidRDefault="00FF5FC0"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D57CB1" w:rsidP="00747F8D">
      <w:pPr>
        <w:jc w:val="center"/>
        <w:rPr>
          <w:rFonts w:ascii="Calibri" w:hAnsi="Calibri"/>
          <w:sz w:val="22"/>
          <w:szCs w:val="22"/>
        </w:rPr>
      </w:pPr>
      <w:r w:rsidRPr="00D81F16">
        <w:rPr>
          <w:rFonts w:ascii="Calibri" w:hAnsi="Calibri"/>
          <w:noProof/>
          <w:sz w:val="22"/>
          <w:szCs w:val="22"/>
          <w:lang w:val="en-US" w:eastAsia="en-US"/>
        </w:rPr>
        <w:drawing>
          <wp:inline distT="0" distB="0" distL="0" distR="0">
            <wp:extent cx="1541780" cy="542290"/>
            <wp:effectExtent l="1905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1780" cy="542290"/>
                    </a:xfrm>
                    <a:prstGeom prst="rect">
                      <a:avLst/>
                    </a:prstGeom>
                    <a:noFill/>
                    <a:ln w="9525">
                      <a:noFill/>
                      <a:miter lim="800000"/>
                      <a:headEnd/>
                      <a:tailEnd/>
                    </a:ln>
                  </pic:spPr>
                </pic:pic>
              </a:graphicData>
            </a:graphic>
          </wp:inline>
        </w:drawing>
      </w:r>
    </w:p>
    <w:p w:rsidR="00FF5FC0" w:rsidRPr="00D81F16" w:rsidRDefault="00FF5FC0" w:rsidP="00FF5FC0">
      <w:pPr>
        <w:rPr>
          <w:rFonts w:ascii="Calibri" w:hAnsi="Calibri"/>
          <w:sz w:val="22"/>
          <w:szCs w:val="22"/>
        </w:rPr>
      </w:pPr>
    </w:p>
    <w:p w:rsidR="004B0377" w:rsidRPr="00D81F16" w:rsidRDefault="004B0377" w:rsidP="00FF5FC0">
      <w:pPr>
        <w:rPr>
          <w:rFonts w:ascii="Calibri" w:hAnsi="Calibri"/>
          <w:sz w:val="22"/>
          <w:szCs w:val="22"/>
        </w:rPr>
      </w:pPr>
      <w:r w:rsidRPr="00D81F16">
        <w:rPr>
          <w:rFonts w:ascii="Calibri" w:hAnsi="Calibri"/>
          <w:sz w:val="22"/>
          <w:szCs w:val="22"/>
        </w:rPr>
        <w:br w:type="page"/>
      </w:r>
    </w:p>
    <w:p w:rsidR="008E0829" w:rsidRDefault="008E0829" w:rsidP="00FF5FC0">
      <w:pPr>
        <w:rPr>
          <w:rFonts w:ascii="Calibri" w:hAnsi="Calibri"/>
          <w:sz w:val="22"/>
          <w:szCs w:val="22"/>
        </w:rPr>
      </w:pPr>
    </w:p>
    <w:p w:rsidR="00D30867" w:rsidRPr="00D81F16" w:rsidRDefault="00D30867" w:rsidP="00FF5FC0">
      <w:pPr>
        <w:rPr>
          <w:rFonts w:ascii="Calibri" w:hAnsi="Calibri"/>
          <w:sz w:val="22"/>
          <w:szCs w:val="22"/>
        </w:rPr>
      </w:pPr>
    </w:p>
    <w:p w:rsidR="004B0377" w:rsidRPr="00D81F16" w:rsidRDefault="00470761" w:rsidP="008E0829">
      <w:pPr>
        <w:jc w:val="center"/>
        <w:rPr>
          <w:rFonts w:ascii="Calibri" w:hAnsi="Calibri"/>
          <w:b/>
          <w:smallCaps/>
          <w:sz w:val="48"/>
          <w:szCs w:val="48"/>
        </w:rPr>
      </w:pPr>
      <w:r w:rsidRPr="00D81F16">
        <w:rPr>
          <w:rFonts w:ascii="Calibri" w:hAnsi="Calibri"/>
          <w:b/>
          <w:smallCaps/>
          <w:sz w:val="48"/>
          <w:szCs w:val="48"/>
        </w:rPr>
        <w:t>Estimación de Recursos</w:t>
      </w:r>
    </w:p>
    <w:p w:rsidR="00755983" w:rsidRDefault="00755983" w:rsidP="00FF5FC0">
      <w:pPr>
        <w:rPr>
          <w:rFonts w:ascii="Calibri" w:hAnsi="Calibri"/>
          <w:sz w:val="22"/>
          <w:szCs w:val="22"/>
        </w:rPr>
      </w:pPr>
    </w:p>
    <w:p w:rsidR="00057B24" w:rsidRPr="00D81F16" w:rsidRDefault="00057B24" w:rsidP="00FF5FC0">
      <w:pPr>
        <w:rPr>
          <w:rFonts w:ascii="Calibri" w:hAnsi="Calibri"/>
          <w:sz w:val="22"/>
          <w:szCs w:val="22"/>
        </w:rPr>
      </w:pPr>
    </w:p>
    <w:p w:rsidR="00755983" w:rsidRPr="00D81F16" w:rsidRDefault="00470761" w:rsidP="00755983">
      <w:pPr>
        <w:numPr>
          <w:ilvl w:val="0"/>
          <w:numId w:val="24"/>
        </w:numPr>
        <w:ind w:left="284" w:hanging="284"/>
        <w:rPr>
          <w:rFonts w:ascii="Calibri" w:hAnsi="Calibri"/>
          <w:b/>
          <w:smallCaps/>
          <w:sz w:val="22"/>
          <w:szCs w:val="22"/>
        </w:rPr>
      </w:pPr>
      <w:r w:rsidRPr="00D81F16">
        <w:rPr>
          <w:rFonts w:ascii="Calibri" w:hAnsi="Calibri"/>
          <w:b/>
          <w:smallCaps/>
          <w:sz w:val="22"/>
          <w:szCs w:val="22"/>
        </w:rPr>
        <w:t>Objetivo</w:t>
      </w:r>
    </w:p>
    <w:p w:rsidR="00755983" w:rsidRPr="00D81F16" w:rsidRDefault="00755983" w:rsidP="00755983">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eastAsia="Calibri" w:hAnsi="Calibri" w:cs="Calibri"/>
          <w:sz w:val="22"/>
          <w:szCs w:val="22"/>
        </w:rPr>
        <w:t>El objetivo de la tarea es realizar la estimación de recursos a través de distintas herramientas, como lo son COCOMO II y Puntos de Casos de Uso, para de esta manera determinar cuáles son los factores más determinantes que se deben tener en cuenta en el momento de realizar una estimación de recursos por cualquiera de estos métodos, así como identificar los factores menos relevantes que van a tener el menor grado de impacto en estas estimaciones</w:t>
      </w:r>
    </w:p>
    <w:p w:rsidR="00470761" w:rsidRPr="00D81F16" w:rsidRDefault="00470761" w:rsidP="00755983">
      <w:pPr>
        <w:rPr>
          <w:rFonts w:ascii="Calibri" w:hAnsi="Calibri"/>
          <w:sz w:val="22"/>
          <w:szCs w:val="22"/>
        </w:rPr>
      </w:pPr>
    </w:p>
    <w:p w:rsidR="00470761" w:rsidRPr="00D81F16" w:rsidRDefault="00470761" w:rsidP="00470761">
      <w:pPr>
        <w:rPr>
          <w:rFonts w:ascii="Calibri" w:hAnsi="Calibri"/>
          <w:sz w:val="22"/>
          <w:szCs w:val="22"/>
        </w:rPr>
      </w:pPr>
    </w:p>
    <w:p w:rsidR="00470761" w:rsidRPr="00D81F16" w:rsidRDefault="00470761" w:rsidP="00470761">
      <w:pPr>
        <w:numPr>
          <w:ilvl w:val="0"/>
          <w:numId w:val="24"/>
        </w:numPr>
        <w:ind w:left="284" w:hanging="284"/>
        <w:rPr>
          <w:rFonts w:ascii="Calibri" w:hAnsi="Calibri"/>
          <w:b/>
          <w:smallCaps/>
          <w:sz w:val="22"/>
          <w:szCs w:val="22"/>
        </w:rPr>
      </w:pPr>
      <w:r w:rsidRPr="00D81F16">
        <w:rPr>
          <w:rFonts w:ascii="Calibri" w:hAnsi="Calibri"/>
          <w:b/>
          <w:smallCaps/>
          <w:sz w:val="22"/>
          <w:szCs w:val="22"/>
        </w:rPr>
        <w:t>Metodología</w:t>
      </w:r>
    </w:p>
    <w:p w:rsidR="00470761" w:rsidRPr="00D81F16" w:rsidRDefault="00470761" w:rsidP="00470761">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Como punto de partida para la estimación de recursos, se tomara como un ejercicio realizado previamente en el curso de Conceptos Avanzados de Ingeniería de Software; en el cual se determino el tamaño del software a partir del método de puntos de función. Estos resultados obtenidos con antelación nos darán la base para realizar nuestras estimaciones de recursos.</w:t>
      </w:r>
    </w:p>
    <w:p w:rsidR="00F067A6" w:rsidRPr="00D81F16" w:rsidRDefault="00F067A6" w:rsidP="00F067A6">
      <w:pPr>
        <w:jc w:val="both"/>
        <w:rPr>
          <w:rFonts w:ascii="Calibri" w:hAnsi="Calibri"/>
          <w:sz w:val="22"/>
          <w:szCs w:val="22"/>
        </w:rPr>
      </w:pPr>
    </w:p>
    <w:p w:rsidR="00F067A6" w:rsidRPr="00D81F16" w:rsidRDefault="00F067A6" w:rsidP="00F067A6">
      <w:pPr>
        <w:jc w:val="both"/>
        <w:rPr>
          <w:rFonts w:ascii="Calibri" w:hAnsi="Calibri"/>
          <w:sz w:val="22"/>
          <w:szCs w:val="22"/>
          <w:u w:val="single"/>
        </w:rPr>
      </w:pPr>
      <w:r w:rsidRPr="00D81F16">
        <w:rPr>
          <w:rFonts w:ascii="Calibri" w:hAnsi="Calibri"/>
          <w:sz w:val="22"/>
          <w:szCs w:val="22"/>
        </w:rPr>
        <w:t>El enunciado del proyecto a estimar se describe a continuación:</w:t>
      </w:r>
    </w:p>
    <w:p w:rsidR="00F067A6" w:rsidRPr="00D81F16" w:rsidRDefault="00F067A6" w:rsidP="00755983">
      <w:pPr>
        <w:rPr>
          <w:rFonts w:ascii="Calibri" w:hAnsi="Calibri"/>
          <w:sz w:val="22"/>
          <w:szCs w:val="22"/>
        </w:rPr>
      </w:pPr>
    </w:p>
    <w:p w:rsidR="00755983" w:rsidRPr="00D81F16" w:rsidRDefault="00755983" w:rsidP="00755983">
      <w:pPr>
        <w:numPr>
          <w:ilvl w:val="1"/>
          <w:numId w:val="24"/>
        </w:numPr>
        <w:ind w:left="567" w:hanging="425"/>
        <w:rPr>
          <w:rFonts w:ascii="Calibri" w:hAnsi="Calibri"/>
          <w:b/>
          <w:smallCaps/>
          <w:sz w:val="22"/>
          <w:szCs w:val="22"/>
        </w:rPr>
      </w:pPr>
      <w:r w:rsidRPr="00D81F16">
        <w:rPr>
          <w:rFonts w:ascii="Calibri" w:hAnsi="Calibri"/>
          <w:b/>
          <w:smallCaps/>
          <w:sz w:val="22"/>
          <w:szCs w:val="22"/>
        </w:rPr>
        <w:t>Proyecto a Analizar</w:t>
      </w:r>
      <w:r w:rsidR="00356FB4" w:rsidRPr="00D81F16">
        <w:rPr>
          <w:rFonts w:ascii="Calibri" w:hAnsi="Calibri"/>
          <w:b/>
          <w:smallCaps/>
          <w:sz w:val="22"/>
          <w:szCs w:val="22"/>
        </w:rPr>
        <w:t>: Sistema de Requisiciones y Órdenes de Compra (SIROC)</w:t>
      </w:r>
      <w:r w:rsidR="00356FB4" w:rsidRPr="00D81F16">
        <w:rPr>
          <w:rStyle w:val="Refdenotaalpie"/>
          <w:rFonts w:ascii="Calibri" w:hAnsi="Calibri"/>
          <w:b/>
          <w:smallCaps/>
          <w:sz w:val="22"/>
          <w:szCs w:val="22"/>
        </w:rPr>
        <w:footnoteReference w:id="1"/>
      </w:r>
    </w:p>
    <w:p w:rsidR="00755983" w:rsidRPr="00D81F16" w:rsidRDefault="00755983" w:rsidP="00755983">
      <w:pPr>
        <w:rPr>
          <w:rFonts w:ascii="Calibri" w:hAnsi="Calibri"/>
          <w:sz w:val="22"/>
          <w:szCs w:val="22"/>
        </w:rPr>
      </w:pPr>
    </w:p>
    <w:p w:rsidR="00356FB4" w:rsidRPr="00D81F16" w:rsidRDefault="00356FB4" w:rsidP="00356FB4">
      <w:pPr>
        <w:rPr>
          <w:rFonts w:ascii="Calibri" w:hAnsi="Calibri"/>
          <w:sz w:val="22"/>
          <w:szCs w:val="22"/>
        </w:rPr>
      </w:pPr>
      <w:r w:rsidRPr="00D81F16">
        <w:rPr>
          <w:rFonts w:ascii="Calibri" w:hAnsi="Calibri"/>
          <w:sz w:val="22"/>
          <w:szCs w:val="22"/>
        </w:rPr>
        <w:t>El objetivo de este proyecto es desarrollar un sistema de requisiciones y órdenes de compra para una PYME.</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Una requisición es una petición de materiales o insumos requeridos por una unidad organizacional en una empresa. Por otro lado una orden de compra es una solicitud de una empresa a un proveedor para la compra de materiales o insumos.</w:t>
      </w:r>
    </w:p>
    <w:p w:rsidR="00356FB4" w:rsidRPr="00D81F16" w:rsidRDefault="00356FB4" w:rsidP="00356FB4">
      <w:pPr>
        <w:rPr>
          <w:rFonts w:ascii="Calibri" w:hAnsi="Calibri"/>
          <w:sz w:val="22"/>
          <w:szCs w:val="22"/>
        </w:rPr>
      </w:pPr>
    </w:p>
    <w:p w:rsidR="00356FB4" w:rsidRPr="00D81F16" w:rsidRDefault="00356FB4" w:rsidP="00356FB4">
      <w:pPr>
        <w:rPr>
          <w:rFonts w:ascii="Calibri" w:hAnsi="Calibri"/>
          <w:sz w:val="22"/>
          <w:szCs w:val="22"/>
        </w:rPr>
      </w:pPr>
      <w:r w:rsidRPr="00D81F16">
        <w:rPr>
          <w:rFonts w:ascii="Calibri" w:hAnsi="Calibri"/>
          <w:sz w:val="22"/>
          <w:szCs w:val="22"/>
        </w:rPr>
        <w:t>El proceso de negocio que describe este escenario es el siguiente:</w:t>
      </w:r>
    </w:p>
    <w:p w:rsidR="00356FB4" w:rsidRPr="00D81F16" w:rsidRDefault="00356FB4" w:rsidP="00356FB4">
      <w:pPr>
        <w:rPr>
          <w:rFonts w:ascii="Calibri" w:hAnsi="Calibri"/>
          <w:sz w:val="22"/>
          <w:szCs w:val="22"/>
        </w:rPr>
      </w:pP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t>Cuando un funcionario de una empresa requiere algún tipo de bien, por ejemplo: un escritorio, computador, papelería, software, etc., diligencia un formato de solicitud de compra de materiales. Este formulario contiene el nombre del bien a comprar, un código que lo identifica, la cantidad deseada y un estimado del valor unitario y total del ítem de compra. Un mismo formulario puede contener múltiples ítems de compra por lo que se requiere un total aproximado de toda la solicitud. Si el bien que se desea comprar no existe en el catálogo de compras de la empresa, el usuario puede ingresarlo y el sistema le debe asignar un código único.</w:t>
      </w: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lastRenderedPageBreak/>
        <w:t>Cuando el formulario es diligenciado, se envía para la aprobación del jefe inmediato, quien puede objetar el monto y el propósito de la compra o puede aprobarla. En el primer caso el formulario se retorna al funcionario que la solicita, en el segundo caso (aprobación) el formulario es enviado al departamento de compras de la organización.</w:t>
      </w: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t>Cuando un formulario se recibe en el departamento de compras, se procede a solicitar tres cotizaciones a diferentes proveedores, por cada uno de los ítems de compra indicados en la solicitud. Cuando se reciben las tres cotizaciones de un ítem, se genera una orden de compra al proveedor seleccionado. En algunas ocasiones, una orden de compra para un proveedor puede tener ítems de diferentes solicitudes, esto con el fin de hacer una compra de mayor valor y obtener descuentos por volumen o por monto.</w:t>
      </w: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t>El proveedor seleccionado puede hacer entregas parciales o totales de un bien. Cuando el proveedor entrega los ítems de compra solicitados, los lleva directamente al almacén donde son ingresados en el inventario de la compañía. Posteriormente, el departamento de ventas los hace llegar al funcionario que solicitó el bien. Cuando todos los ítems de compra son entregados por el proveedor, la orden de compra se cierra y se procede a la recepción de la factura del proveedor y la programación del pago.</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Adicional al proceso de negocio presentado, algunos de los usuarios han manifestado otros requerimientos e inquietudes: El gerente de la empresa está interesado en conocer en todo momento, reportes gerenciales que le permitan entender, de forma inmediata, cómo funciona el proceso de requisiciones y órdenes de compra. Por ejemplo, desea conocer entre otros:</w:t>
      </w:r>
    </w:p>
    <w:p w:rsidR="00356FB4" w:rsidRPr="00D81F16" w:rsidRDefault="00356FB4" w:rsidP="00356FB4">
      <w:pPr>
        <w:rPr>
          <w:rFonts w:ascii="Calibri" w:hAnsi="Calibri"/>
          <w:sz w:val="22"/>
          <w:szCs w:val="22"/>
        </w:rPr>
      </w:pP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total de compras hechas por cada área o unidad organizacional por mes</w:t>
      </w: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bien que más se compra por mes y su valor discriminado por ciudad</w:t>
      </w: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proveedor al que más se le han comprado bienes por categoría y ciudad</w:t>
      </w: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tiempo promedio de entrega de las bienes solicitados, discriminados por categoría y por ciudad</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El director del departamento de compras desea poder conocer las solicitudes de compra máximo dos (2) minutos después de que estas sean aprobadas por los directores de área. Cabe anotar que actualmente, este proceso toma en promedio dos días, dado que el departamento de compras funciona directamente en el almacén que se encuentra ubicado en la zona industrial de Bogotá. Por otra parte, la empresa cuenta con oficinas en Bogotá (</w:t>
      </w:r>
      <w:proofErr w:type="spellStart"/>
      <w:r w:rsidRPr="00D81F16">
        <w:rPr>
          <w:rFonts w:ascii="Calibri" w:hAnsi="Calibri"/>
          <w:sz w:val="22"/>
          <w:szCs w:val="22"/>
        </w:rPr>
        <w:t>World</w:t>
      </w:r>
      <w:proofErr w:type="spellEnd"/>
      <w:r w:rsidRPr="00D81F16">
        <w:rPr>
          <w:rFonts w:ascii="Calibri" w:hAnsi="Calibri"/>
          <w:sz w:val="22"/>
          <w:szCs w:val="22"/>
        </w:rPr>
        <w:t xml:space="preserve"> </w:t>
      </w:r>
      <w:proofErr w:type="spellStart"/>
      <w:r w:rsidRPr="00D81F16">
        <w:rPr>
          <w:rFonts w:ascii="Calibri" w:hAnsi="Calibri"/>
          <w:sz w:val="22"/>
          <w:szCs w:val="22"/>
        </w:rPr>
        <w:t>Trade</w:t>
      </w:r>
      <w:proofErr w:type="spellEnd"/>
      <w:r w:rsidRPr="00D81F16">
        <w:rPr>
          <w:rFonts w:ascii="Calibri" w:hAnsi="Calibri"/>
          <w:sz w:val="22"/>
          <w:szCs w:val="22"/>
        </w:rPr>
        <w:t xml:space="preserve"> Center), Medellín, Barranquilla y Cali.</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Los directores de área desean conocer los eventos más importantes asociados con la compra de artículos, por ejemplo, desean ser notificados del cambio de estado de una solicitud de compra, esto es: cuando se selecciona un proveedor, cuando se hace la orden de compra al proveedor, cuando el artículo llega al almacén y cuando éste es entregado al funcionario que lo solicitó. Esta información sólo puede ser consultada por los directores de área. De igual forma, se ha hecho un especial énfasis en que la aprobación de solicitudes de compra se haga de manera electrónica y se debe contar con todos los mecanismos de seguridad necesarios para evitar compras no autorizadas, incluyendo protocolos de identificación, autenticación y autorización. Igualmente los directores de área desean que el sistema sea muy intuitivo y fácil de usar para los funcionarios, de lo contrario el cambio a la nueva aplicación será muy difícil y se corre el riesgo de que los usuarios continúen utilizando los formularios en papel.</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 xml:space="preserve">El director de sistemas desea conocer los requerimientos de hardware y software en los que deberá incurrir la compañía. Se sabe que en total la empresa genera cerca de 1000 solicitudes de compra por mes y se espera un crecimiento anual de un 20%. Se estima que en promedio se registren unas 150 solicitudes de compra de </w:t>
      </w:r>
      <w:r w:rsidRPr="00D81F16">
        <w:rPr>
          <w:rFonts w:ascii="Calibri" w:hAnsi="Calibri"/>
          <w:sz w:val="22"/>
          <w:szCs w:val="22"/>
        </w:rPr>
        <w:lastRenderedPageBreak/>
        <w:t>manera concurrente en los últimos días del mes. En cualquier caso, el tiempo máximo para procesar una solicitud de compra e indicar el número de radicación al usuario no puede sobrepasar los dos segundos.</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Adicionalmente, el director de sistemas desea que haya un registro (log) de todas las operaciones realizadas en el sistema.</w:t>
      </w:r>
    </w:p>
    <w:p w:rsidR="00356FB4" w:rsidRPr="00D81F16" w:rsidRDefault="00356FB4" w:rsidP="00356FB4">
      <w:pPr>
        <w:jc w:val="both"/>
        <w:rPr>
          <w:rFonts w:ascii="Calibri" w:hAnsi="Calibri"/>
          <w:sz w:val="22"/>
          <w:szCs w:val="22"/>
        </w:rPr>
      </w:pPr>
    </w:p>
    <w:p w:rsidR="00755983" w:rsidRDefault="00356FB4" w:rsidP="00356FB4">
      <w:pPr>
        <w:jc w:val="both"/>
        <w:rPr>
          <w:rFonts w:ascii="Calibri" w:hAnsi="Calibri"/>
          <w:sz w:val="22"/>
          <w:szCs w:val="22"/>
        </w:rPr>
      </w:pPr>
      <w:r w:rsidRPr="00D81F16">
        <w:rPr>
          <w:rFonts w:ascii="Calibri" w:hAnsi="Calibri"/>
          <w:sz w:val="22"/>
          <w:szCs w:val="22"/>
        </w:rPr>
        <w:t>El director de operaciones nos ha informado que durante el próximo año entrarán en operación 3 nuevas oficinas en el eje cafetero. El nuevo sistema se volverá crítico para la empresa, por lo que se desea tener una alta disponibilidad de la aplicación. Esto implica que se debe tener un segundo nodo de operaciones en las oficinas de Barranquilla que funcionará en caso de que el nodo central en Bogotá presente alguna falla. La entrada del nodo de respaldo debe hacerse en menos de 1 minuto.</w:t>
      </w:r>
    </w:p>
    <w:p w:rsidR="009C2C4A" w:rsidRPr="00D81F16" w:rsidRDefault="009C2C4A" w:rsidP="00356FB4">
      <w:pPr>
        <w:jc w:val="both"/>
        <w:rPr>
          <w:rFonts w:ascii="Calibri" w:hAnsi="Calibri"/>
          <w:sz w:val="22"/>
          <w:szCs w:val="22"/>
        </w:rPr>
      </w:pPr>
    </w:p>
    <w:p w:rsidR="00755983" w:rsidRPr="00D81F16" w:rsidRDefault="00755983" w:rsidP="00356FB4">
      <w:pPr>
        <w:jc w:val="both"/>
        <w:rPr>
          <w:rFonts w:ascii="Calibri" w:hAnsi="Calibri"/>
          <w:sz w:val="22"/>
          <w:szCs w:val="22"/>
        </w:rPr>
      </w:pPr>
      <w:r w:rsidRPr="00D81F16">
        <w:rPr>
          <w:rFonts w:ascii="Calibri" w:hAnsi="Calibri"/>
          <w:sz w:val="22"/>
          <w:szCs w:val="22"/>
        </w:rPr>
        <w:br w:type="page"/>
      </w:r>
    </w:p>
    <w:p w:rsidR="00611984" w:rsidRDefault="00611984" w:rsidP="00FF5FC0">
      <w:pPr>
        <w:rPr>
          <w:rFonts w:ascii="Calibri" w:hAnsi="Calibri"/>
          <w:sz w:val="22"/>
          <w:szCs w:val="22"/>
        </w:rPr>
      </w:pPr>
    </w:p>
    <w:p w:rsidR="00057B24" w:rsidRPr="00D81F16" w:rsidRDefault="00057B24" w:rsidP="00FF5FC0">
      <w:pPr>
        <w:rPr>
          <w:rFonts w:ascii="Calibri" w:hAnsi="Calibri"/>
          <w:sz w:val="22"/>
          <w:szCs w:val="22"/>
        </w:rPr>
      </w:pPr>
    </w:p>
    <w:p w:rsidR="00A641F8" w:rsidRPr="00D81F16" w:rsidRDefault="00755983" w:rsidP="00755983">
      <w:pPr>
        <w:numPr>
          <w:ilvl w:val="0"/>
          <w:numId w:val="24"/>
        </w:numPr>
        <w:ind w:left="284" w:hanging="284"/>
        <w:rPr>
          <w:rFonts w:ascii="Calibri" w:hAnsi="Calibri"/>
          <w:b/>
          <w:smallCaps/>
          <w:sz w:val="22"/>
          <w:szCs w:val="22"/>
        </w:rPr>
      </w:pPr>
      <w:r w:rsidRPr="00D81F16">
        <w:rPr>
          <w:rFonts w:ascii="Calibri" w:hAnsi="Calibri"/>
          <w:b/>
          <w:smallCaps/>
          <w:sz w:val="22"/>
          <w:szCs w:val="22"/>
        </w:rPr>
        <w:t>COCOMO II</w:t>
      </w:r>
    </w:p>
    <w:p w:rsidR="00A641F8" w:rsidRPr="00D81F16" w:rsidRDefault="00A641F8" w:rsidP="00FF5FC0">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Para la estimación por medio de COCOMO II se usara el modelo de Post-Arquitectura, puesto que este se basa en el conteo de puntos funcionales, lo cual se ajusta bastante a nuestro ejercicio puesto que ya hemos estimado los puntos funcionales sin ajustar, además el modelo es usado para desarrollo o mantenimiento de software, el cual también corresponde a nuestro caso.</w:t>
      </w:r>
    </w:p>
    <w:p w:rsidR="00470761" w:rsidRPr="00D81F16" w:rsidRDefault="00470761" w:rsidP="00FF5FC0">
      <w:pPr>
        <w:rPr>
          <w:rFonts w:ascii="Calibri" w:hAnsi="Calibri"/>
          <w:sz w:val="22"/>
          <w:szCs w:val="22"/>
        </w:rPr>
      </w:pPr>
    </w:p>
    <w:p w:rsidR="00470761" w:rsidRPr="00D81F16" w:rsidRDefault="00470761" w:rsidP="00FF5FC0">
      <w:pPr>
        <w:rPr>
          <w:rFonts w:ascii="Calibri" w:hAnsi="Calibri"/>
          <w:sz w:val="22"/>
          <w:szCs w:val="22"/>
        </w:rPr>
      </w:pPr>
    </w:p>
    <w:p w:rsidR="00755983" w:rsidRPr="00D81F16" w:rsidRDefault="005D7141" w:rsidP="00755983">
      <w:pPr>
        <w:numPr>
          <w:ilvl w:val="1"/>
          <w:numId w:val="24"/>
        </w:numPr>
        <w:ind w:left="567" w:hanging="425"/>
        <w:rPr>
          <w:rFonts w:ascii="Calibri" w:hAnsi="Calibri"/>
          <w:b/>
          <w:smallCaps/>
          <w:sz w:val="22"/>
          <w:szCs w:val="22"/>
        </w:rPr>
      </w:pPr>
      <w:r w:rsidRPr="00D81F16">
        <w:rPr>
          <w:rFonts w:ascii="Calibri" w:hAnsi="Calibri"/>
          <w:b/>
          <w:smallCaps/>
          <w:sz w:val="22"/>
          <w:szCs w:val="22"/>
        </w:rPr>
        <w:t>Aplicación</w:t>
      </w:r>
      <w:r w:rsidR="00755983" w:rsidRPr="00D81F16">
        <w:rPr>
          <w:rFonts w:ascii="Calibri" w:hAnsi="Calibri"/>
          <w:b/>
          <w:smallCaps/>
          <w:sz w:val="22"/>
          <w:szCs w:val="22"/>
        </w:rPr>
        <w:t xml:space="preserve"> del Modelo</w:t>
      </w:r>
    </w:p>
    <w:p w:rsidR="00755983" w:rsidRPr="00D81F16" w:rsidRDefault="00755983" w:rsidP="00755983">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 xml:space="preserve">Para realizar la estimación por medio de COCOMO II se uso como base la herramienta </w:t>
      </w:r>
      <w:proofErr w:type="spellStart"/>
      <w:r w:rsidRPr="00D81F16">
        <w:rPr>
          <w:rFonts w:ascii="Calibri" w:hAnsi="Calibri"/>
          <w:b/>
          <w:sz w:val="22"/>
          <w:szCs w:val="22"/>
        </w:rPr>
        <w:t>Cocomo</w:t>
      </w:r>
      <w:proofErr w:type="spellEnd"/>
      <w:r w:rsidRPr="00D81F16">
        <w:rPr>
          <w:rFonts w:ascii="Calibri" w:hAnsi="Calibri"/>
          <w:b/>
          <w:sz w:val="22"/>
          <w:szCs w:val="22"/>
        </w:rPr>
        <w:t xml:space="preserve"> II </w:t>
      </w:r>
      <w:proofErr w:type="spellStart"/>
      <w:r w:rsidRPr="00D81F16">
        <w:rPr>
          <w:rFonts w:ascii="Calibri" w:hAnsi="Calibri"/>
          <w:b/>
          <w:sz w:val="22"/>
          <w:szCs w:val="22"/>
        </w:rPr>
        <w:t>Estimation</w:t>
      </w:r>
      <w:proofErr w:type="spellEnd"/>
      <w:r w:rsidRPr="00D81F16">
        <w:rPr>
          <w:rFonts w:ascii="Calibri" w:hAnsi="Calibri"/>
          <w:sz w:val="22"/>
          <w:szCs w:val="22"/>
        </w:rPr>
        <w:t xml:space="preserve"> (ver referencias), no obstante esta debió ser modificada p</w:t>
      </w:r>
      <w:r w:rsidR="00011B49">
        <w:rPr>
          <w:rFonts w:ascii="Calibri" w:hAnsi="Calibri"/>
          <w:sz w:val="22"/>
          <w:szCs w:val="22"/>
        </w:rPr>
        <w:t xml:space="preserve">uesto que solo consideraba el </w:t>
      </w:r>
      <w:r w:rsidRPr="00D81F16">
        <w:rPr>
          <w:rFonts w:ascii="Calibri" w:hAnsi="Calibri"/>
          <w:sz w:val="22"/>
          <w:szCs w:val="22"/>
        </w:rPr>
        <w:t>modelo de diseño temprano. Con la herramienta ya ajustada para nuestras necesidades obtenemos lo siguiente para nuestro caso particular.</w:t>
      </w:r>
    </w:p>
    <w:p w:rsidR="00470761" w:rsidRPr="00D81F16" w:rsidRDefault="00470761" w:rsidP="00470761">
      <w:pPr>
        <w:rPr>
          <w:rFonts w:asciiTheme="minorHAnsi" w:hAnsiTheme="minorHAnsi"/>
          <w:sz w:val="22"/>
        </w:rPr>
      </w:pPr>
    </w:p>
    <w:p w:rsidR="00D561DF" w:rsidRPr="00D81F16" w:rsidRDefault="00D561DF" w:rsidP="00470761">
      <w:pPr>
        <w:rPr>
          <w:rFonts w:asciiTheme="minorHAnsi" w:hAnsiTheme="minorHAnsi"/>
          <w:sz w:val="22"/>
        </w:rPr>
      </w:pPr>
    </w:p>
    <w:p w:rsidR="00470761" w:rsidRPr="00D81F16" w:rsidRDefault="00470761" w:rsidP="00470761">
      <w:pPr>
        <w:numPr>
          <w:ilvl w:val="2"/>
          <w:numId w:val="24"/>
        </w:numPr>
        <w:ind w:left="993" w:hanging="709"/>
        <w:rPr>
          <w:rFonts w:ascii="Calibri" w:hAnsi="Calibri"/>
          <w:b/>
          <w:smallCaps/>
          <w:sz w:val="22"/>
          <w:szCs w:val="22"/>
        </w:rPr>
      </w:pPr>
      <w:r w:rsidRPr="00D81F16">
        <w:rPr>
          <w:rFonts w:ascii="Calibri" w:hAnsi="Calibri"/>
          <w:b/>
          <w:smallCaps/>
          <w:sz w:val="22"/>
          <w:szCs w:val="22"/>
        </w:rPr>
        <w:t>Calculo de Puntos de Función</w:t>
      </w:r>
    </w:p>
    <w:p w:rsidR="00470761" w:rsidRPr="00D81F16" w:rsidRDefault="00470761" w:rsidP="00470761">
      <w:pPr>
        <w:rPr>
          <w:rFonts w:asciiTheme="minorHAnsi" w:hAnsiTheme="minorHAnsi"/>
          <w:sz w:val="22"/>
        </w:rPr>
      </w:pPr>
    </w:p>
    <w:p w:rsidR="00470761" w:rsidRPr="00D81F16" w:rsidRDefault="00470761" w:rsidP="00755983">
      <w:pPr>
        <w:rPr>
          <w:rFonts w:ascii="Calibri" w:hAnsi="Calibri"/>
          <w:sz w:val="22"/>
          <w:szCs w:val="22"/>
        </w:rPr>
      </w:pPr>
      <w:r w:rsidRPr="00D81F16">
        <w:rPr>
          <w:rFonts w:ascii="Calibri" w:hAnsi="Calibri"/>
          <w:sz w:val="22"/>
          <w:szCs w:val="22"/>
        </w:rPr>
        <w:t>Tomando como referencia nuestro ejercicio en el cual ya se ha determinado las funciones de datos y las funciones transaccionales, tenemos lo siguiente:</w:t>
      </w:r>
    </w:p>
    <w:p w:rsidR="00755983" w:rsidRPr="00D81F16" w:rsidRDefault="00755983" w:rsidP="00755983">
      <w:pPr>
        <w:rPr>
          <w:rFonts w:ascii="Calibri" w:hAnsi="Calibri"/>
          <w:sz w:val="22"/>
          <w:szCs w:val="22"/>
        </w:rPr>
      </w:pPr>
    </w:p>
    <w:p w:rsidR="00942812" w:rsidRPr="00D81F16" w:rsidRDefault="00942812" w:rsidP="00942812">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sidRPr="00D81F16">
        <w:rPr>
          <w:rFonts w:asciiTheme="minorHAnsi" w:hAnsiTheme="minorHAnsi"/>
          <w:noProof/>
        </w:rPr>
        <w:t>1</w:t>
      </w:r>
      <w:r w:rsidR="00D37531" w:rsidRPr="00D81F16">
        <w:rPr>
          <w:rFonts w:asciiTheme="minorHAnsi" w:hAnsiTheme="minorHAnsi"/>
        </w:rPr>
        <w:fldChar w:fldCharType="end"/>
      </w:r>
      <w:r w:rsidRPr="00D81F16">
        <w:rPr>
          <w:rFonts w:asciiTheme="minorHAnsi" w:hAnsiTheme="minorHAnsi"/>
        </w:rPr>
        <w:t>. Calculo de puntos de Función</w:t>
      </w:r>
    </w:p>
    <w:tbl>
      <w:tblPr>
        <w:tblW w:w="0" w:type="auto"/>
        <w:jc w:val="center"/>
        <w:tblCellMar>
          <w:top w:w="28" w:type="dxa"/>
          <w:left w:w="57" w:type="dxa"/>
          <w:bottom w:w="28" w:type="dxa"/>
          <w:right w:w="57" w:type="dxa"/>
        </w:tblCellMar>
        <w:tblLook w:val="04A0"/>
      </w:tblPr>
      <w:tblGrid>
        <w:gridCol w:w="1814"/>
        <w:gridCol w:w="454"/>
        <w:gridCol w:w="454"/>
        <w:gridCol w:w="454"/>
        <w:gridCol w:w="454"/>
        <w:gridCol w:w="454"/>
        <w:gridCol w:w="454"/>
        <w:gridCol w:w="454"/>
        <w:gridCol w:w="454"/>
        <w:gridCol w:w="454"/>
        <w:gridCol w:w="454"/>
        <w:gridCol w:w="454"/>
        <w:gridCol w:w="454"/>
        <w:gridCol w:w="454"/>
        <w:gridCol w:w="454"/>
        <w:gridCol w:w="454"/>
        <w:gridCol w:w="1247"/>
      </w:tblGrid>
      <w:tr w:rsidR="00470761" w:rsidRPr="00D81F16" w:rsidTr="00942812">
        <w:trPr>
          <w:trHeight w:val="20"/>
          <w:jc w:val="center"/>
        </w:trPr>
        <w:tc>
          <w:tcPr>
            <w:tcW w:w="181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b/>
                <w:bCs/>
                <w:color w:val="auto"/>
              </w:rPr>
            </w:pP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ILF</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EIF</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EI</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EO</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EQ</w:t>
            </w:r>
          </w:p>
        </w:tc>
        <w:tc>
          <w:tcPr>
            <w:tcW w:w="1247" w:type="dxa"/>
            <w:tcBorders>
              <w:top w:val="nil"/>
              <w:left w:val="single" w:sz="12" w:space="0" w:color="auto"/>
              <w:bottom w:val="single" w:sz="12" w:space="0" w:color="auto"/>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b/>
                <w:bCs/>
                <w:color w:val="auto"/>
              </w:rPr>
            </w:pPr>
            <w:proofErr w:type="spellStart"/>
            <w:r w:rsidRPr="00D81F16">
              <w:rPr>
                <w:rFonts w:asciiTheme="minorHAnsi" w:eastAsia="Times New Roman" w:hAnsiTheme="minorHAnsi" w:cstheme="minorHAnsi"/>
                <w:b/>
                <w:bCs/>
                <w:color w:val="auto"/>
              </w:rPr>
              <w:t>Modulos</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124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b/>
                <w:bCs/>
                <w:i/>
                <w:iCs/>
                <w:color w:val="auto"/>
              </w:rPr>
            </w:pPr>
            <w:r w:rsidRPr="00D81F16">
              <w:rPr>
                <w:rFonts w:asciiTheme="minorHAnsi" w:eastAsia="Times New Roman" w:hAnsiTheme="minorHAnsi" w:cstheme="minorHAnsi"/>
                <w:b/>
                <w:bCs/>
                <w:i/>
                <w:iCs/>
                <w:color w:val="auto"/>
              </w:rPr>
              <w:t xml:space="preserve">Total </w:t>
            </w:r>
            <w:proofErr w:type="spellStart"/>
            <w:r w:rsidRPr="00D81F16">
              <w:rPr>
                <w:rFonts w:asciiTheme="minorHAnsi" w:eastAsia="Times New Roman" w:hAnsiTheme="minorHAnsi" w:cstheme="minorHAnsi"/>
                <w:b/>
                <w:bCs/>
                <w:i/>
                <w:iCs/>
                <w:color w:val="auto"/>
              </w:rPr>
              <w:t>PFs</w:t>
            </w:r>
            <w:proofErr w:type="spellEnd"/>
          </w:p>
        </w:tc>
      </w:tr>
      <w:tr w:rsidR="00470761" w:rsidRPr="00D81F16" w:rsidTr="00011B49">
        <w:trPr>
          <w:trHeight w:val="20"/>
          <w:jc w:val="center"/>
        </w:trPr>
        <w:tc>
          <w:tcPr>
            <w:tcW w:w="181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Requisición</w:t>
            </w:r>
          </w:p>
        </w:tc>
        <w:tc>
          <w:tcPr>
            <w:tcW w:w="454" w:type="dxa"/>
            <w:tcBorders>
              <w:top w:val="single" w:sz="12" w:space="0" w:color="auto"/>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42</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Cotización</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24</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Orden de Compra</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19</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Ítem</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11</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Factura</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13</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Log</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7</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Funcionario</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5</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Proveedor</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9</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Inventario</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Reporte</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21</w:t>
            </w:r>
          </w:p>
        </w:tc>
      </w:tr>
      <w:tr w:rsidR="00470761" w:rsidRPr="00D81F16" w:rsidTr="00011B49">
        <w:trPr>
          <w:trHeight w:val="20"/>
          <w:jc w:val="center"/>
        </w:trPr>
        <w:tc>
          <w:tcPr>
            <w:tcW w:w="18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Catalogo</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r>
      <w:tr w:rsidR="00942812"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i/>
                <w:iCs/>
                <w:color w:val="auto"/>
              </w:rPr>
            </w:pPr>
            <w:r w:rsidRPr="00D81F16">
              <w:rPr>
                <w:rFonts w:asciiTheme="minorHAnsi" w:eastAsia="Times New Roman" w:hAnsiTheme="minorHAnsi" w:cstheme="minorHAnsi"/>
                <w:b/>
                <w:bCs/>
                <w:i/>
                <w:iCs/>
                <w:color w:val="auto"/>
              </w:rPr>
              <w:t>Total Artefactos</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6</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8</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3</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3</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1247" w:type="dxa"/>
            <w:tcBorders>
              <w:top w:val="single" w:sz="12" w:space="0" w:color="auto"/>
              <w:left w:val="single" w:sz="12" w:space="0" w:color="auto"/>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nil"/>
              <w:bottom w:val="single" w:sz="12" w:space="0" w:color="auto"/>
              <w:right w:val="nil"/>
            </w:tcBorders>
            <w:shd w:val="clear" w:color="auto" w:fill="auto"/>
            <w:noWrap/>
            <w:vAlign w:val="center"/>
            <w:hideMark/>
          </w:tcPr>
          <w:p w:rsidR="00470761" w:rsidRPr="00D81F16" w:rsidRDefault="00011B49" w:rsidP="00470761">
            <w:pPr>
              <w:jc w:val="center"/>
              <w:rPr>
                <w:rFonts w:asciiTheme="minorHAnsi" w:eastAsia="Times New Roman" w:hAnsiTheme="minorHAnsi" w:cstheme="minorHAnsi"/>
                <w:color w:val="auto"/>
              </w:rPr>
            </w:pPr>
            <w:r>
              <w:rPr>
                <w:rFonts w:asciiTheme="minorHAnsi" w:eastAsia="Times New Roman" w:hAnsiTheme="minorHAnsi" w:cstheme="minorHAnsi"/>
                <w:color w:val="auto"/>
              </w:rPr>
              <w:t>.</w:t>
            </w:r>
          </w:p>
        </w:tc>
        <w:tc>
          <w:tcPr>
            <w:tcW w:w="454" w:type="dxa"/>
            <w:tcBorders>
              <w:top w:val="single" w:sz="12" w:space="0" w:color="auto"/>
              <w:left w:val="nil"/>
              <w:bottom w:val="single" w:sz="12" w:space="0" w:color="auto"/>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1247"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Total PF</w:t>
            </w:r>
          </w:p>
        </w:tc>
        <w:tc>
          <w:tcPr>
            <w:tcW w:w="45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rPr>
            </w:pPr>
            <w:r w:rsidRPr="00D81F16">
              <w:rPr>
                <w:rFonts w:asciiTheme="minorHAnsi" w:eastAsia="Times New Roman" w:hAnsiTheme="minorHAnsi" w:cstheme="minorHAnsi"/>
                <w:color w:val="auto"/>
              </w:rPr>
              <w:t>159</w:t>
            </w:r>
          </w:p>
        </w:tc>
        <w:tc>
          <w:tcPr>
            <w:tcW w:w="454" w:type="dxa"/>
            <w:tcBorders>
              <w:top w:val="nil"/>
              <w:left w:val="single" w:sz="12" w:space="0" w:color="auto"/>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1247"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bl>
    <w:p w:rsidR="00D561DF" w:rsidRPr="00D81F16" w:rsidRDefault="00D561DF" w:rsidP="00D561DF">
      <w:pPr>
        <w:rPr>
          <w:rFonts w:asciiTheme="minorHAnsi" w:hAnsiTheme="minorHAnsi"/>
          <w:sz w:val="22"/>
        </w:rPr>
      </w:pPr>
    </w:p>
    <w:p w:rsidR="00D561DF" w:rsidRPr="00D81F16" w:rsidRDefault="00D561DF" w:rsidP="00D561DF">
      <w:pPr>
        <w:rPr>
          <w:rFonts w:asciiTheme="minorHAnsi" w:hAnsiTheme="minorHAnsi"/>
          <w:sz w:val="22"/>
        </w:rPr>
      </w:pPr>
    </w:p>
    <w:p w:rsidR="00D561DF" w:rsidRPr="00D81F16" w:rsidRDefault="00D561DF" w:rsidP="00D561DF">
      <w:pPr>
        <w:numPr>
          <w:ilvl w:val="2"/>
          <w:numId w:val="24"/>
        </w:numPr>
        <w:ind w:left="993" w:hanging="709"/>
        <w:rPr>
          <w:rFonts w:ascii="Calibri" w:hAnsi="Calibri"/>
          <w:b/>
          <w:smallCaps/>
          <w:sz w:val="22"/>
          <w:szCs w:val="22"/>
        </w:rPr>
      </w:pPr>
      <w:r w:rsidRPr="00D81F16">
        <w:rPr>
          <w:rFonts w:ascii="Calibri" w:hAnsi="Calibri"/>
          <w:b/>
          <w:smallCaps/>
          <w:sz w:val="22"/>
          <w:szCs w:val="22"/>
        </w:rPr>
        <w:lastRenderedPageBreak/>
        <w:t>Calculo del Esfuerzo</w:t>
      </w:r>
    </w:p>
    <w:p w:rsidR="00D561DF" w:rsidRPr="00D81F16" w:rsidRDefault="00D561DF" w:rsidP="00D561DF">
      <w:pPr>
        <w:rPr>
          <w:rFonts w:asciiTheme="minorHAnsi" w:hAnsiTheme="minorHAnsi"/>
          <w:sz w:val="22"/>
        </w:rPr>
      </w:pPr>
    </w:p>
    <w:p w:rsidR="00D561DF" w:rsidRPr="00D81F16" w:rsidRDefault="00D561DF" w:rsidP="00D561DF">
      <w:pPr>
        <w:jc w:val="both"/>
        <w:rPr>
          <w:rFonts w:ascii="Calibri" w:hAnsi="Calibri"/>
          <w:sz w:val="22"/>
          <w:szCs w:val="22"/>
        </w:rPr>
      </w:pPr>
      <w:r w:rsidRPr="00D81F16">
        <w:rPr>
          <w:rFonts w:ascii="Calibri" w:hAnsi="Calibri"/>
          <w:sz w:val="22"/>
          <w:szCs w:val="22"/>
        </w:rPr>
        <w:t xml:space="preserve">Una vez </w:t>
      </w:r>
      <w:r w:rsidR="00011B49">
        <w:rPr>
          <w:rFonts w:ascii="Calibri" w:hAnsi="Calibri"/>
          <w:sz w:val="22"/>
          <w:szCs w:val="22"/>
        </w:rPr>
        <w:t>se han definido y contabilizado</w:t>
      </w:r>
      <w:r w:rsidRPr="00D81F16">
        <w:rPr>
          <w:rFonts w:ascii="Calibri" w:hAnsi="Calibri"/>
          <w:sz w:val="22"/>
          <w:szCs w:val="22"/>
        </w:rPr>
        <w:t xml:space="preserve"> los puntos de función sin ajustar procedemos a determinar un valor</w:t>
      </w:r>
      <w:r w:rsidR="00011B49">
        <w:rPr>
          <w:rFonts w:ascii="Calibri" w:hAnsi="Calibri"/>
          <w:sz w:val="22"/>
          <w:szCs w:val="22"/>
        </w:rPr>
        <w:t xml:space="preserve">, </w:t>
      </w:r>
      <w:r w:rsidR="00011B49" w:rsidRPr="00D81F16">
        <w:rPr>
          <w:rFonts w:ascii="Calibri" w:hAnsi="Calibri"/>
          <w:sz w:val="22"/>
          <w:szCs w:val="22"/>
        </w:rPr>
        <w:t>según el criterio del grupo</w:t>
      </w:r>
      <w:r w:rsidR="00011B49">
        <w:rPr>
          <w:rFonts w:ascii="Calibri" w:hAnsi="Calibri"/>
          <w:sz w:val="22"/>
          <w:szCs w:val="22"/>
        </w:rPr>
        <w:t>,</w:t>
      </w:r>
      <w:r w:rsidRPr="00D81F16">
        <w:rPr>
          <w:rFonts w:ascii="Calibri" w:hAnsi="Calibri"/>
          <w:sz w:val="22"/>
          <w:szCs w:val="22"/>
        </w:rPr>
        <w:t xml:space="preserve"> para cada uno de los Factores de Escala y para cada uno de los Multiplicadores de Esfuerzo,  </w:t>
      </w:r>
      <w:r w:rsidR="00011B49">
        <w:rPr>
          <w:rFonts w:ascii="Calibri" w:hAnsi="Calibri"/>
          <w:sz w:val="22"/>
          <w:szCs w:val="22"/>
        </w:rPr>
        <w:t xml:space="preserve">estos factores de escala están </w:t>
      </w:r>
      <w:r w:rsidRPr="00D81F16">
        <w:rPr>
          <w:rFonts w:ascii="Calibri" w:hAnsi="Calibri"/>
          <w:sz w:val="22"/>
          <w:szCs w:val="22"/>
        </w:rPr>
        <w:t>ceñidos a los requerimientos iniciales del proyecto.</w:t>
      </w:r>
    </w:p>
    <w:p w:rsidR="00D561DF" w:rsidRPr="00D81F16" w:rsidRDefault="00D561DF" w:rsidP="00D561DF">
      <w:pPr>
        <w:rPr>
          <w:rFonts w:ascii="Calibri" w:hAnsi="Calibri"/>
          <w:sz w:val="22"/>
          <w:szCs w:val="22"/>
        </w:rPr>
      </w:pPr>
    </w:p>
    <w:p w:rsidR="00D561DF" w:rsidRPr="00D81F16" w:rsidRDefault="00D561DF" w:rsidP="00D561DF">
      <w:pPr>
        <w:rPr>
          <w:rFonts w:ascii="Calibri" w:hAnsi="Calibri"/>
          <w:sz w:val="22"/>
          <w:szCs w:val="22"/>
        </w:rPr>
      </w:pPr>
      <w:r w:rsidRPr="00D81F16">
        <w:rPr>
          <w:rFonts w:ascii="Calibri" w:hAnsi="Calibri"/>
          <w:sz w:val="22"/>
          <w:szCs w:val="22"/>
        </w:rPr>
        <w:t>Para nuestro caso tenemos:</w:t>
      </w:r>
    </w:p>
    <w:p w:rsidR="00D561DF" w:rsidRPr="00D81F16" w:rsidRDefault="00D561DF" w:rsidP="00D561DF">
      <w:pPr>
        <w:rPr>
          <w:rFonts w:ascii="Calibri" w:hAnsi="Calibri"/>
          <w:sz w:val="22"/>
          <w:szCs w:val="22"/>
        </w:rPr>
      </w:pPr>
    </w:p>
    <w:p w:rsidR="00D561DF" w:rsidRPr="00862306" w:rsidRDefault="00D561DF" w:rsidP="00D561DF">
      <w:pPr>
        <w:rPr>
          <w:rFonts w:ascii="Calibri" w:hAnsi="Calibri"/>
          <w:b/>
          <w:bCs/>
          <w:i/>
          <w:iCs/>
          <w:sz w:val="22"/>
          <w:szCs w:val="22"/>
          <w:lang w:val="en-US"/>
        </w:rPr>
      </w:pPr>
      <w:r w:rsidRPr="00D81F16">
        <w:rPr>
          <w:rFonts w:ascii="Calibri" w:hAnsi="Calibri"/>
          <w:b/>
          <w:sz w:val="22"/>
          <w:szCs w:val="22"/>
        </w:rPr>
        <w:tab/>
      </w:r>
      <w:proofErr w:type="spellStart"/>
      <w:r w:rsidRPr="00862306">
        <w:rPr>
          <w:rFonts w:ascii="Calibri" w:hAnsi="Calibri"/>
          <w:b/>
          <w:sz w:val="22"/>
          <w:szCs w:val="22"/>
          <w:lang w:val="en-US"/>
        </w:rPr>
        <w:t>Cocomo</w:t>
      </w:r>
      <w:proofErr w:type="spellEnd"/>
      <w:r w:rsidRPr="00862306">
        <w:rPr>
          <w:rFonts w:ascii="Calibri" w:hAnsi="Calibri"/>
          <w:b/>
          <w:sz w:val="22"/>
          <w:szCs w:val="22"/>
          <w:lang w:val="en-US"/>
        </w:rPr>
        <w:t xml:space="preserve"> II</w:t>
      </w:r>
      <w:r w:rsidRPr="00862306">
        <w:rPr>
          <w:rFonts w:ascii="Calibri" w:hAnsi="Calibri"/>
          <w:sz w:val="22"/>
          <w:szCs w:val="22"/>
          <w:lang w:val="en-US"/>
        </w:rPr>
        <w:tab/>
      </w:r>
      <w:r w:rsidRPr="00862306">
        <w:rPr>
          <w:rFonts w:ascii="Calibri" w:hAnsi="Calibri"/>
          <w:sz w:val="22"/>
          <w:szCs w:val="22"/>
          <w:lang w:val="en-US"/>
        </w:rPr>
        <w:tab/>
      </w:r>
      <w:r w:rsidRPr="00862306">
        <w:rPr>
          <w:rFonts w:ascii="Calibri" w:hAnsi="Calibri"/>
          <w:b/>
          <w:bCs/>
          <w:i/>
          <w:iCs/>
          <w:sz w:val="22"/>
          <w:szCs w:val="22"/>
          <w:lang w:val="en-US"/>
        </w:rPr>
        <w:t>PM = A*</w:t>
      </w:r>
      <w:proofErr w:type="spellStart"/>
      <w:r w:rsidRPr="00862306">
        <w:rPr>
          <w:rFonts w:ascii="Calibri" w:hAnsi="Calibri"/>
          <w:b/>
          <w:bCs/>
          <w:i/>
          <w:iCs/>
          <w:sz w:val="22"/>
          <w:szCs w:val="22"/>
          <w:lang w:val="en-US"/>
        </w:rPr>
        <w:t>Size^E</w:t>
      </w:r>
      <w:proofErr w:type="spellEnd"/>
      <w:r w:rsidRPr="00862306">
        <w:rPr>
          <w:rFonts w:ascii="Calibri" w:hAnsi="Calibri"/>
          <w:b/>
          <w:bCs/>
          <w:i/>
          <w:iCs/>
          <w:sz w:val="22"/>
          <w:szCs w:val="22"/>
          <w:lang w:val="en-US"/>
        </w:rPr>
        <w:t>*</w:t>
      </w:r>
      <w:proofErr w:type="gramStart"/>
      <w:r w:rsidRPr="00862306">
        <w:rPr>
          <w:rFonts w:ascii="Calibri" w:hAnsi="Calibri"/>
          <w:b/>
          <w:bCs/>
          <w:i/>
          <w:iCs/>
          <w:sz w:val="22"/>
          <w:szCs w:val="22"/>
          <w:lang w:val="en-US"/>
        </w:rPr>
        <w:t>Product(</w:t>
      </w:r>
      <w:proofErr w:type="gramEnd"/>
      <w:r w:rsidRPr="00862306">
        <w:rPr>
          <w:rFonts w:ascii="Calibri" w:hAnsi="Calibri"/>
          <w:b/>
          <w:bCs/>
          <w:i/>
          <w:iCs/>
          <w:sz w:val="22"/>
          <w:szCs w:val="22"/>
          <w:lang w:val="en-US"/>
        </w:rPr>
        <w:t>All Effort Multipliers - EM)</w:t>
      </w:r>
    </w:p>
    <w:p w:rsidR="00D561DF" w:rsidRPr="00862306" w:rsidRDefault="00D561DF" w:rsidP="00D561DF">
      <w:pPr>
        <w:rPr>
          <w:rFonts w:ascii="Calibri" w:hAnsi="Calibri"/>
          <w:sz w:val="22"/>
          <w:szCs w:val="22"/>
          <w:lang w:val="en-US"/>
        </w:rPr>
      </w:pPr>
      <w:r w:rsidRPr="00862306">
        <w:rPr>
          <w:rFonts w:ascii="Calibri" w:hAnsi="Calibri"/>
          <w:b/>
          <w:bCs/>
          <w:i/>
          <w:iCs/>
          <w:sz w:val="22"/>
          <w:szCs w:val="22"/>
          <w:lang w:val="en-US"/>
        </w:rPr>
        <w:tab/>
      </w:r>
      <w:r w:rsidRPr="00862306">
        <w:rPr>
          <w:rFonts w:ascii="Calibri" w:hAnsi="Calibri"/>
          <w:b/>
          <w:bCs/>
          <w:i/>
          <w:iCs/>
          <w:sz w:val="22"/>
          <w:szCs w:val="22"/>
          <w:lang w:val="en-US"/>
        </w:rPr>
        <w:tab/>
      </w:r>
      <w:r w:rsidRPr="00862306">
        <w:rPr>
          <w:rFonts w:ascii="Calibri" w:hAnsi="Calibri"/>
          <w:b/>
          <w:bCs/>
          <w:i/>
          <w:iCs/>
          <w:sz w:val="22"/>
          <w:szCs w:val="22"/>
          <w:lang w:val="en-US"/>
        </w:rPr>
        <w:tab/>
      </w:r>
      <w:r w:rsidRPr="00862306">
        <w:rPr>
          <w:rFonts w:ascii="Calibri" w:hAnsi="Calibri"/>
          <w:b/>
          <w:bCs/>
          <w:i/>
          <w:iCs/>
          <w:sz w:val="22"/>
          <w:szCs w:val="22"/>
          <w:lang w:val="en-US"/>
        </w:rPr>
        <w:tab/>
        <w:t>Exponent E = B</w:t>
      </w:r>
      <w:proofErr w:type="gramStart"/>
      <w:r w:rsidRPr="00862306">
        <w:rPr>
          <w:rFonts w:ascii="Calibri" w:hAnsi="Calibri"/>
          <w:b/>
          <w:bCs/>
          <w:i/>
          <w:iCs/>
          <w:sz w:val="22"/>
          <w:szCs w:val="22"/>
          <w:lang w:val="en-US"/>
        </w:rPr>
        <w:t>+(</w:t>
      </w:r>
      <w:proofErr w:type="gramEnd"/>
      <w:r w:rsidRPr="00862306">
        <w:rPr>
          <w:rFonts w:ascii="Calibri" w:hAnsi="Calibri"/>
          <w:b/>
          <w:bCs/>
          <w:i/>
          <w:iCs/>
          <w:sz w:val="22"/>
          <w:szCs w:val="22"/>
          <w:lang w:val="en-US"/>
        </w:rPr>
        <w:t>0.01*SUM(Scaling Factors))</w:t>
      </w:r>
    </w:p>
    <w:p w:rsidR="00D561DF" w:rsidRPr="00862306" w:rsidRDefault="00D561DF" w:rsidP="00D561DF">
      <w:pPr>
        <w:rPr>
          <w:rFonts w:ascii="Calibri" w:hAnsi="Calibri"/>
          <w:sz w:val="22"/>
          <w:szCs w:val="22"/>
          <w:lang w:val="en-US"/>
        </w:rPr>
      </w:pPr>
    </w:p>
    <w:p w:rsidR="00D561DF" w:rsidRPr="00D81F16" w:rsidRDefault="00D561DF" w:rsidP="00D561DF">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sidRPr="00D81F16">
        <w:rPr>
          <w:rFonts w:asciiTheme="minorHAnsi" w:hAnsiTheme="minorHAnsi"/>
          <w:noProof/>
        </w:rPr>
        <w:t>2</w:t>
      </w:r>
      <w:r w:rsidR="00D37531" w:rsidRPr="00D81F16">
        <w:rPr>
          <w:rFonts w:asciiTheme="minorHAnsi" w:hAnsiTheme="minorHAnsi"/>
        </w:rPr>
        <w:fldChar w:fldCharType="end"/>
      </w:r>
      <w:r w:rsidRPr="00D81F16">
        <w:rPr>
          <w:rFonts w:asciiTheme="minorHAnsi" w:hAnsiTheme="minorHAnsi"/>
        </w:rPr>
        <w:t>. Factores de Escala</w:t>
      </w:r>
      <w:r w:rsidR="00BA6AF9">
        <w:rPr>
          <w:rFonts w:asciiTheme="minorHAnsi" w:hAnsiTheme="minorHAnsi"/>
        </w:rPr>
        <w:t xml:space="preserve"> (SF)</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85" w:type="dxa"/>
          <w:bottom w:w="28" w:type="dxa"/>
          <w:right w:w="113" w:type="dxa"/>
        </w:tblCellMar>
        <w:tblLook w:val="04A0"/>
      </w:tblPr>
      <w:tblGrid>
        <w:gridCol w:w="1418"/>
        <w:gridCol w:w="4536"/>
        <w:gridCol w:w="1418"/>
        <w:gridCol w:w="1134"/>
      </w:tblGrid>
      <w:tr w:rsidR="00D561DF" w:rsidRPr="00D81F16" w:rsidTr="00D561DF">
        <w:trPr>
          <w:trHeight w:val="20"/>
          <w:jc w:val="center"/>
        </w:trPr>
        <w:tc>
          <w:tcPr>
            <w:tcW w:w="1418" w:type="dxa"/>
            <w:tcBorders>
              <w:top w:val="single" w:sz="12" w:space="0" w:color="auto"/>
              <w:bottom w:val="single" w:sz="12" w:space="0" w:color="auto"/>
              <w:right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SF</w:t>
            </w:r>
          </w:p>
        </w:tc>
        <w:tc>
          <w:tcPr>
            <w:tcW w:w="4536" w:type="dxa"/>
            <w:tcBorders>
              <w:top w:val="single" w:sz="12" w:space="0" w:color="auto"/>
              <w:left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Descripción</w:t>
            </w:r>
          </w:p>
        </w:tc>
        <w:tc>
          <w:tcPr>
            <w:tcW w:w="1418" w:type="dxa"/>
            <w:tcBorders>
              <w:top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Nivel</w:t>
            </w:r>
          </w:p>
        </w:tc>
        <w:tc>
          <w:tcPr>
            <w:tcW w:w="1134" w:type="dxa"/>
            <w:tcBorders>
              <w:top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Valor</w:t>
            </w:r>
          </w:p>
        </w:tc>
      </w:tr>
      <w:tr w:rsidR="00D561DF" w:rsidRPr="00D81F16" w:rsidTr="00D561DF">
        <w:trPr>
          <w:trHeight w:val="20"/>
          <w:jc w:val="center"/>
        </w:trPr>
        <w:tc>
          <w:tcPr>
            <w:tcW w:w="1418" w:type="dxa"/>
            <w:tcBorders>
              <w:top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Madurez</w:t>
            </w:r>
          </w:p>
        </w:tc>
        <w:tc>
          <w:tcPr>
            <w:tcW w:w="4536" w:type="dxa"/>
            <w:tcBorders>
              <w:top w:val="single" w:sz="12" w:space="0" w:color="auto"/>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Madurez del proceso</w:t>
            </w:r>
          </w:p>
        </w:tc>
        <w:tc>
          <w:tcPr>
            <w:tcW w:w="1418" w:type="dxa"/>
            <w:tcBorders>
              <w:top w:val="single" w:sz="12" w:space="0" w:color="auto"/>
            </w:tcBorders>
            <w:shd w:val="clear" w:color="auto" w:fill="auto"/>
            <w:noWrap/>
            <w:vAlign w:val="center"/>
            <w:hideMark/>
          </w:tcPr>
          <w:p w:rsidR="00D561DF" w:rsidRPr="00D81F16" w:rsidRDefault="00D561DF" w:rsidP="00D561DF">
            <w:pPr>
              <w:rPr>
                <w:rFonts w:ascii="Calibri" w:hAnsi="Calibri"/>
              </w:rPr>
            </w:pPr>
            <w:r w:rsidRPr="00D81F16">
              <w:rPr>
                <w:rFonts w:ascii="Calibri" w:hAnsi="Calibri"/>
              </w:rPr>
              <w:t>Nominal</w:t>
            </w:r>
          </w:p>
        </w:tc>
        <w:tc>
          <w:tcPr>
            <w:tcW w:w="1134" w:type="dxa"/>
            <w:tcBorders>
              <w:top w:val="single" w:sz="12" w:space="0" w:color="auto"/>
            </w:tcBorders>
            <w:shd w:val="clear" w:color="auto" w:fill="auto"/>
            <w:noWrap/>
            <w:vAlign w:val="center"/>
            <w:hideMark/>
          </w:tcPr>
          <w:p w:rsidR="00D561DF" w:rsidRPr="00D81F16" w:rsidRDefault="00D561DF" w:rsidP="00D561DF">
            <w:pPr>
              <w:rPr>
                <w:rFonts w:ascii="Calibri" w:hAnsi="Calibri"/>
              </w:rPr>
            </w:pPr>
            <w:r w:rsidRPr="00D81F16">
              <w:rPr>
                <w:rFonts w:ascii="Calibri" w:hAnsi="Calibri"/>
              </w:rPr>
              <w:t>4,68</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PREC</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Experiencia en proyectos similares</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Bajo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4,96</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FLEX</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Flexibilidad requerida del sistema</w:t>
            </w:r>
          </w:p>
        </w:tc>
        <w:tc>
          <w:tcPr>
            <w:tcW w:w="1418"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Nominal</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2,03</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TEAM</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Cohesión del equipo</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Alto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2,19</w:t>
            </w:r>
          </w:p>
        </w:tc>
      </w:tr>
      <w:tr w:rsidR="00D561DF" w:rsidRPr="00D81F16" w:rsidTr="00D561DF">
        <w:trPr>
          <w:trHeight w:val="20"/>
          <w:jc w:val="center"/>
        </w:trPr>
        <w:tc>
          <w:tcPr>
            <w:tcW w:w="1418"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RESL</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Riesgo del proyecto y complejidad de Arquitectura</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Bajo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1,41</w:t>
            </w:r>
          </w:p>
        </w:tc>
      </w:tr>
    </w:tbl>
    <w:p w:rsidR="00D81F16" w:rsidRDefault="00D81F16" w:rsidP="00D81F16">
      <w:pPr>
        <w:rPr>
          <w:rFonts w:ascii="Calibri" w:hAnsi="Calibri"/>
          <w:sz w:val="22"/>
          <w:szCs w:val="22"/>
        </w:rPr>
      </w:pPr>
    </w:p>
    <w:p w:rsidR="00BA6AF9" w:rsidRPr="00D81F16" w:rsidRDefault="00BA6AF9" w:rsidP="00BA6AF9">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Pr>
          <w:rFonts w:asciiTheme="minorHAnsi" w:hAnsiTheme="minorHAnsi"/>
          <w:noProof/>
        </w:rPr>
        <w:t>3</w:t>
      </w:r>
      <w:r w:rsidR="00D37531"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Multiplicadores de Esfuerzo (EM)</w:t>
      </w:r>
    </w:p>
    <w:tbl>
      <w:tblPr>
        <w:tblW w:w="0" w:type="auto"/>
        <w:jc w:val="center"/>
        <w:tblCellMar>
          <w:top w:w="28" w:type="dxa"/>
          <w:left w:w="85" w:type="dxa"/>
          <w:bottom w:w="28" w:type="dxa"/>
          <w:right w:w="85" w:type="dxa"/>
        </w:tblCellMar>
        <w:tblLook w:val="04A0"/>
      </w:tblPr>
      <w:tblGrid>
        <w:gridCol w:w="1247"/>
        <w:gridCol w:w="4536"/>
        <w:gridCol w:w="1247"/>
        <w:gridCol w:w="1021"/>
      </w:tblGrid>
      <w:tr w:rsidR="00D65CD2" w:rsidRPr="00BA6AF9" w:rsidTr="00D65CD2">
        <w:trPr>
          <w:trHeight w:val="20"/>
          <w:jc w:val="center"/>
        </w:trPr>
        <w:tc>
          <w:tcPr>
            <w:tcW w:w="124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sidRPr="00BA6AF9">
              <w:rPr>
                <w:rFonts w:asciiTheme="minorHAnsi" w:hAnsiTheme="minorHAnsi" w:cstheme="minorHAnsi"/>
                <w:b/>
                <w:bCs/>
              </w:rPr>
              <w:t xml:space="preserve">EM </w:t>
            </w:r>
            <w:proofErr w:type="spellStart"/>
            <w:r w:rsidRPr="00BA6AF9">
              <w:rPr>
                <w:rFonts w:asciiTheme="minorHAnsi" w:hAnsiTheme="minorHAnsi" w:cstheme="minorHAnsi"/>
                <w:b/>
                <w:bCs/>
              </w:rPr>
              <w:t>Scale</w:t>
            </w:r>
            <w:proofErr w:type="spellEnd"/>
          </w:p>
        </w:tc>
        <w:tc>
          <w:tcPr>
            <w:tcW w:w="4536"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sidRPr="00BA6AF9">
              <w:rPr>
                <w:rFonts w:asciiTheme="minorHAnsi" w:hAnsiTheme="minorHAnsi" w:cstheme="minorHAnsi"/>
                <w:b/>
                <w:bCs/>
              </w:rPr>
              <w:t>Descrip</w:t>
            </w:r>
            <w:r>
              <w:rPr>
                <w:rFonts w:asciiTheme="minorHAnsi" w:hAnsiTheme="minorHAnsi" w:cstheme="minorHAnsi"/>
                <w:b/>
                <w:bCs/>
              </w:rPr>
              <w:t>c</w:t>
            </w:r>
            <w:r w:rsidRPr="00BA6AF9">
              <w:rPr>
                <w:rFonts w:asciiTheme="minorHAnsi" w:hAnsiTheme="minorHAnsi" w:cstheme="minorHAnsi"/>
                <w:b/>
                <w:bCs/>
              </w:rPr>
              <w:t>ión</w:t>
            </w:r>
          </w:p>
        </w:tc>
        <w:tc>
          <w:tcPr>
            <w:tcW w:w="124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Pr>
                <w:rFonts w:asciiTheme="minorHAnsi" w:hAnsiTheme="minorHAnsi" w:cstheme="minorHAnsi"/>
                <w:b/>
                <w:bCs/>
              </w:rPr>
              <w:t>Nivel</w:t>
            </w:r>
          </w:p>
        </w:tc>
        <w:tc>
          <w:tcPr>
            <w:tcW w:w="10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Pr>
                <w:rFonts w:asciiTheme="minorHAnsi" w:hAnsiTheme="minorHAnsi" w:cstheme="minorHAnsi"/>
                <w:b/>
                <w:bCs/>
              </w:rPr>
              <w:t>Valor</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RELY</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Fiabilidad requerida del SW</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DATA</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Tamaño de la base de datos</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CPLX</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Complejidad del Producto</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0,87</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DOCU</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Adecuación de la Documentación al ciclo de vida</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RUSE</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Reutilización Requerida</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0,95</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TIME</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Restricciones en el tiempo de ejecución</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STOR</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Limitaciones de memoria principal</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PVOL</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Complejidad de la plataforma que el sistema utiliza</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Muy Bajo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0,87</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ACAP</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Capacitación de los Analistas</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0,85</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AEXP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Experiencia a nivel de aplicaciones del equipo</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0,88</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PCAP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Capacidad de los programadores como equipo</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0,88</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PEXP</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Experiencia en la Plataforma</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0,91</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LTEX</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 xml:space="preserve">Experiencia en el lenguaje de programación y las herramientas de </w:t>
            </w:r>
            <w:proofErr w:type="spellStart"/>
            <w:r>
              <w:rPr>
                <w:rFonts w:asciiTheme="minorHAnsi" w:hAnsiTheme="minorHAnsi" w:cstheme="minorHAnsi"/>
              </w:rPr>
              <w:t>sw</w:t>
            </w:r>
            <w:proofErr w:type="spellEnd"/>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PCON</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Rotación del Personal</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Muy Alto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0,81</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TOOL</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 xml:space="preserve">Uso de herramientas para el desarrollo de </w:t>
            </w:r>
            <w:proofErr w:type="spellStart"/>
            <w:r>
              <w:rPr>
                <w:rFonts w:asciiTheme="minorHAnsi" w:hAnsiTheme="minorHAnsi" w:cstheme="minorHAnsi"/>
              </w:rPr>
              <w:t>sw</w:t>
            </w:r>
            <w:proofErr w:type="spellEnd"/>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SCED</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Programación de desarrollo requerida</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1,14</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SITE</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Desarrollo en múltiples sitios</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0,93</w:t>
            </w:r>
          </w:p>
        </w:tc>
      </w:tr>
    </w:tbl>
    <w:p w:rsidR="00D561DF" w:rsidRPr="00BA6AF9" w:rsidRDefault="00D561DF">
      <w:pPr>
        <w:rPr>
          <w:rFonts w:asciiTheme="minorHAnsi" w:hAnsiTheme="minorHAnsi" w:cstheme="minorHAnsi"/>
        </w:rPr>
      </w:pPr>
    </w:p>
    <w:p w:rsidR="00BA6AF9" w:rsidRPr="00BA6AF9" w:rsidRDefault="00BA6AF9">
      <w:pPr>
        <w:rPr>
          <w:rFonts w:asciiTheme="minorHAnsi" w:hAnsiTheme="minorHAnsi" w:cstheme="minorHAnsi"/>
        </w:rPr>
      </w:pPr>
    </w:p>
    <w:p w:rsidR="00B03B79" w:rsidRPr="00D81F16" w:rsidRDefault="00B03B79" w:rsidP="00B03B79">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Pr>
          <w:rFonts w:asciiTheme="minorHAnsi" w:hAnsiTheme="minorHAnsi"/>
          <w:noProof/>
        </w:rPr>
        <w:t>4</w:t>
      </w:r>
      <w:r w:rsidR="00D37531"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Constantes</w:t>
      </w:r>
    </w:p>
    <w:tbl>
      <w:tblPr>
        <w:tblW w:w="0" w:type="auto"/>
        <w:jc w:val="center"/>
        <w:tblCellMar>
          <w:top w:w="28" w:type="dxa"/>
          <w:left w:w="85" w:type="dxa"/>
          <w:bottom w:w="28" w:type="dxa"/>
          <w:right w:w="85" w:type="dxa"/>
        </w:tblCellMar>
        <w:tblLook w:val="04A0"/>
      </w:tblPr>
      <w:tblGrid>
        <w:gridCol w:w="1418"/>
        <w:gridCol w:w="1701"/>
      </w:tblGrid>
      <w:tr w:rsidR="00B03B79" w:rsidRPr="00B03B79" w:rsidTr="00B03B79">
        <w:trPr>
          <w:trHeight w:val="20"/>
          <w:jc w:val="center"/>
        </w:trPr>
        <w:tc>
          <w:tcPr>
            <w:tcW w:w="141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bottom"/>
            <w:hideMark/>
          </w:tcPr>
          <w:p w:rsidR="00B03B79" w:rsidRPr="00B03B79" w:rsidRDefault="00B03B79" w:rsidP="00D561DF">
            <w:pPr>
              <w:rPr>
                <w:rFonts w:asciiTheme="minorHAnsi" w:hAnsiTheme="minorHAnsi" w:cstheme="minorHAnsi"/>
                <w:b/>
                <w:bCs/>
              </w:rPr>
            </w:pPr>
            <w:proofErr w:type="spellStart"/>
            <w:r w:rsidRPr="00B03B79">
              <w:rPr>
                <w:rFonts w:asciiTheme="minorHAnsi" w:hAnsiTheme="minorHAnsi" w:cstheme="minorHAnsi"/>
                <w:b/>
                <w:bCs/>
              </w:rPr>
              <w:t>Constants</w:t>
            </w:r>
            <w:proofErr w:type="spellEnd"/>
          </w:p>
        </w:tc>
        <w:tc>
          <w:tcPr>
            <w:tcW w:w="170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bottom"/>
            <w:hideMark/>
          </w:tcPr>
          <w:p w:rsidR="00B03B79" w:rsidRPr="00B03B79" w:rsidRDefault="00B03B79" w:rsidP="00D561DF">
            <w:pPr>
              <w:rPr>
                <w:rFonts w:asciiTheme="minorHAnsi" w:hAnsiTheme="minorHAnsi" w:cstheme="minorHAnsi"/>
                <w:b/>
                <w:bCs/>
              </w:rPr>
            </w:pPr>
            <w:proofErr w:type="spellStart"/>
            <w:r w:rsidRPr="00B03B79">
              <w:rPr>
                <w:rFonts w:asciiTheme="minorHAnsi" w:hAnsiTheme="minorHAnsi" w:cstheme="minorHAnsi"/>
                <w:b/>
                <w:bCs/>
              </w:rPr>
              <w:t>Value</w:t>
            </w:r>
            <w:proofErr w:type="spellEnd"/>
          </w:p>
        </w:tc>
      </w:tr>
      <w:tr w:rsidR="00B03B79" w:rsidRPr="00B03B79" w:rsidTr="00B03B79">
        <w:trPr>
          <w:trHeight w:val="20"/>
          <w:jc w:val="center"/>
        </w:trPr>
        <w:tc>
          <w:tcPr>
            <w:tcW w:w="1418"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B</w:t>
            </w:r>
          </w:p>
        </w:tc>
        <w:tc>
          <w:tcPr>
            <w:tcW w:w="1701" w:type="dxa"/>
            <w:tcBorders>
              <w:top w:val="single" w:sz="12" w:space="0" w:color="auto"/>
              <w:left w:val="single" w:sz="12" w:space="0" w:color="auto"/>
              <w:bottom w:val="single" w:sz="4" w:space="0" w:color="auto"/>
              <w:right w:val="single" w:sz="12" w:space="0" w:color="auto"/>
            </w:tcBorders>
            <w:shd w:val="clear" w:color="auto" w:fill="auto"/>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0,91</w:t>
            </w:r>
          </w:p>
        </w:tc>
      </w:tr>
      <w:tr w:rsidR="00B03B79" w:rsidRPr="00B03B79" w:rsidTr="00B03B79">
        <w:trPr>
          <w:trHeight w:val="20"/>
          <w:jc w:val="center"/>
        </w:trPr>
        <w:tc>
          <w:tcPr>
            <w:tcW w:w="141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A</w:t>
            </w:r>
          </w:p>
        </w:tc>
        <w:tc>
          <w:tcPr>
            <w:tcW w:w="170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2,45</w:t>
            </w:r>
          </w:p>
        </w:tc>
      </w:tr>
      <w:tr w:rsidR="00B03B79" w:rsidRPr="00B03B79" w:rsidTr="00B03B79">
        <w:trPr>
          <w:trHeight w:val="20"/>
          <w:jc w:val="center"/>
        </w:trPr>
        <w:tc>
          <w:tcPr>
            <w:tcW w:w="141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E</w:t>
            </w:r>
          </w:p>
        </w:tc>
        <w:tc>
          <w:tcPr>
            <w:tcW w:w="170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1,0627</w:t>
            </w:r>
          </w:p>
        </w:tc>
      </w:tr>
      <w:tr w:rsidR="00B03B79" w:rsidRPr="00B03B79" w:rsidTr="00B03B79">
        <w:trPr>
          <w:trHeight w:val="20"/>
          <w:jc w:val="center"/>
        </w:trPr>
        <w:tc>
          <w:tcPr>
            <w:tcW w:w="141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EM</w:t>
            </w:r>
          </w:p>
        </w:tc>
        <w:tc>
          <w:tcPr>
            <w:tcW w:w="1701"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0,275667702</w:t>
            </w:r>
          </w:p>
        </w:tc>
      </w:tr>
    </w:tbl>
    <w:p w:rsidR="00B03B79" w:rsidRDefault="00B03B79">
      <w:pPr>
        <w:rPr>
          <w:rFonts w:asciiTheme="minorHAnsi" w:hAnsiTheme="minorHAnsi" w:cstheme="minorHAnsi"/>
          <w:sz w:val="22"/>
        </w:rPr>
      </w:pPr>
    </w:p>
    <w:p w:rsidR="00F52090" w:rsidRPr="00B03B79" w:rsidRDefault="00F52090">
      <w:pPr>
        <w:rPr>
          <w:rFonts w:asciiTheme="minorHAnsi" w:hAnsiTheme="minorHAnsi" w:cstheme="minorHAnsi"/>
          <w:sz w:val="22"/>
        </w:rPr>
      </w:pPr>
    </w:p>
    <w:p w:rsidR="00B03B79" w:rsidRPr="00D81F16" w:rsidRDefault="00B03B79" w:rsidP="00B03B79">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Pr>
          <w:rFonts w:asciiTheme="minorHAnsi" w:hAnsiTheme="minorHAnsi"/>
          <w:noProof/>
        </w:rPr>
        <w:t>5</w:t>
      </w:r>
      <w:r w:rsidR="00D37531"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Consolidado de Tamaño y Esfuerzo</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85" w:type="dxa"/>
          <w:bottom w:w="28" w:type="dxa"/>
          <w:right w:w="85" w:type="dxa"/>
        </w:tblCellMar>
        <w:tblLook w:val="04A0"/>
      </w:tblPr>
      <w:tblGrid>
        <w:gridCol w:w="3686"/>
        <w:gridCol w:w="1418"/>
      </w:tblGrid>
      <w:tr w:rsidR="00B03B79" w:rsidRPr="00B03B79" w:rsidTr="00B03B79">
        <w:trPr>
          <w:trHeight w:val="20"/>
          <w:jc w:val="center"/>
        </w:trPr>
        <w:tc>
          <w:tcPr>
            <w:tcW w:w="3686" w:type="dxa"/>
            <w:tcBorders>
              <w:top w:val="single" w:sz="12" w:space="0" w:color="auto"/>
              <w:bottom w:val="single" w:sz="12" w:space="0" w:color="auto"/>
              <w:right w:val="single" w:sz="12" w:space="0" w:color="auto"/>
            </w:tcBorders>
            <w:shd w:val="clear" w:color="auto" w:fill="D9D9D9" w:themeFill="background1" w:themeFillShade="D9"/>
            <w:noWrap/>
            <w:vAlign w:val="center"/>
            <w:hideMark/>
          </w:tcPr>
          <w:p w:rsidR="00B03B79" w:rsidRPr="00B03B79" w:rsidRDefault="00B03B79" w:rsidP="00B03B79">
            <w:pPr>
              <w:jc w:val="center"/>
              <w:rPr>
                <w:rFonts w:asciiTheme="minorHAnsi" w:hAnsiTheme="minorHAnsi" w:cstheme="minorHAnsi"/>
                <w:b/>
                <w:bCs/>
              </w:rPr>
            </w:pPr>
            <w:proofErr w:type="spellStart"/>
            <w:r w:rsidRPr="00B03B79">
              <w:rPr>
                <w:rFonts w:asciiTheme="minorHAnsi" w:hAnsiTheme="minorHAnsi" w:cstheme="minorHAnsi"/>
                <w:b/>
                <w:bCs/>
              </w:rPr>
              <w:t>Technology</w:t>
            </w:r>
            <w:proofErr w:type="spellEnd"/>
          </w:p>
        </w:tc>
        <w:tc>
          <w:tcPr>
            <w:tcW w:w="1418"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Java</w:t>
            </w:r>
          </w:p>
        </w:tc>
      </w:tr>
      <w:tr w:rsidR="00B03B79" w:rsidRPr="00B03B79" w:rsidTr="00B03B79">
        <w:trPr>
          <w:trHeight w:val="20"/>
          <w:jc w:val="center"/>
        </w:trPr>
        <w:tc>
          <w:tcPr>
            <w:tcW w:w="3686" w:type="dxa"/>
            <w:tcBorders>
              <w:top w:val="single" w:sz="12" w:space="0" w:color="auto"/>
              <w:right w:val="single" w:sz="12" w:space="0" w:color="auto"/>
            </w:tcBorders>
            <w:shd w:val="clear" w:color="auto" w:fill="F2F2F2" w:themeFill="background1" w:themeFillShade="F2"/>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Incremento debido al ciclo de vida</w:t>
            </w:r>
          </w:p>
        </w:tc>
        <w:tc>
          <w:tcPr>
            <w:tcW w:w="1418" w:type="dxa"/>
            <w:tcBorders>
              <w:top w:val="single" w:sz="12"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0%</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SLOC por</w:t>
            </w:r>
            <w:r w:rsidRPr="00B03B79">
              <w:rPr>
                <w:rFonts w:asciiTheme="minorHAnsi" w:hAnsiTheme="minorHAnsi" w:cstheme="minorHAnsi"/>
                <w:b/>
                <w:bCs/>
              </w:rPr>
              <w:t xml:space="preserve"> FP</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53</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SLOC</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8427</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PM</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6,5053</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proofErr w:type="spellStart"/>
            <w:r>
              <w:rPr>
                <w:rFonts w:asciiTheme="minorHAnsi" w:hAnsiTheme="minorHAnsi" w:cstheme="minorHAnsi"/>
                <w:b/>
                <w:bCs/>
              </w:rPr>
              <w:t>Dias</w:t>
            </w:r>
            <w:proofErr w:type="spellEnd"/>
            <w:r>
              <w:rPr>
                <w:rFonts w:asciiTheme="minorHAnsi" w:hAnsiTheme="minorHAnsi" w:cstheme="minorHAnsi"/>
                <w:b/>
                <w:bCs/>
              </w:rPr>
              <w:t xml:space="preserve"> hombre</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123,5999</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FP de</w:t>
            </w:r>
            <w:r w:rsidRPr="00B03B79">
              <w:rPr>
                <w:rFonts w:asciiTheme="minorHAnsi" w:hAnsiTheme="minorHAnsi" w:cstheme="minorHAnsi"/>
                <w:b/>
                <w:bCs/>
              </w:rPr>
              <w:t xml:space="preserve"> LOC</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159,0000</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Horas por</w:t>
            </w:r>
            <w:r w:rsidRPr="00B03B79">
              <w:rPr>
                <w:rFonts w:asciiTheme="minorHAnsi" w:hAnsiTheme="minorHAnsi" w:cstheme="minorHAnsi"/>
                <w:b/>
                <w:bCs/>
              </w:rPr>
              <w:t xml:space="preserve"> FP</w:t>
            </w:r>
          </w:p>
        </w:tc>
        <w:tc>
          <w:tcPr>
            <w:tcW w:w="1418" w:type="dxa"/>
            <w:tcBorders>
              <w:top w:val="single" w:sz="4" w:space="0" w:color="auto"/>
              <w:left w:val="single" w:sz="12" w:space="0" w:color="auto"/>
              <w:bottom w:val="single" w:sz="12"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6,2189</w:t>
            </w:r>
          </w:p>
        </w:tc>
      </w:tr>
    </w:tbl>
    <w:p w:rsidR="00D561DF" w:rsidRDefault="00D561DF" w:rsidP="00D561DF">
      <w:pPr>
        <w:rPr>
          <w:rFonts w:asciiTheme="minorHAnsi" w:hAnsiTheme="minorHAnsi" w:cstheme="minorHAnsi"/>
          <w:sz w:val="22"/>
          <w:szCs w:val="22"/>
        </w:rPr>
      </w:pPr>
    </w:p>
    <w:p w:rsidR="00D561DF" w:rsidRPr="00BA6AF9" w:rsidRDefault="00D561DF" w:rsidP="00B03B79">
      <w:pPr>
        <w:jc w:val="both"/>
        <w:rPr>
          <w:rFonts w:asciiTheme="minorHAnsi" w:hAnsiTheme="minorHAnsi" w:cstheme="minorHAnsi"/>
          <w:sz w:val="22"/>
          <w:szCs w:val="22"/>
        </w:rPr>
      </w:pPr>
      <w:r w:rsidRPr="00BA6AF9">
        <w:rPr>
          <w:rFonts w:asciiTheme="minorHAnsi" w:hAnsiTheme="minorHAnsi" w:cstheme="minorHAnsi"/>
          <w:sz w:val="22"/>
          <w:szCs w:val="22"/>
        </w:rPr>
        <w:t>Ya con este análisis tenemos la información necesaria para nuestro proyecto, como lo son el estimado de líneas de código que se generaran, los días-hombre que tomara el desarrollo del proyecto, la totalidad de puntos funcionales, y las horas necesarias para desarrollar cada apunto funcional.</w:t>
      </w:r>
    </w:p>
    <w:p w:rsidR="00470761" w:rsidRPr="00BA6AF9" w:rsidRDefault="00470761" w:rsidP="00755983">
      <w:pPr>
        <w:rPr>
          <w:rFonts w:asciiTheme="minorHAnsi" w:hAnsiTheme="minorHAnsi" w:cstheme="minorHAnsi"/>
          <w:sz w:val="22"/>
          <w:szCs w:val="22"/>
        </w:rPr>
      </w:pPr>
    </w:p>
    <w:p w:rsidR="00D561DF" w:rsidRPr="00BA6AF9" w:rsidRDefault="00F52090" w:rsidP="00F52090">
      <w:pPr>
        <w:jc w:val="both"/>
        <w:rPr>
          <w:rFonts w:asciiTheme="minorHAnsi" w:hAnsiTheme="minorHAnsi" w:cstheme="minorHAnsi"/>
          <w:sz w:val="22"/>
          <w:szCs w:val="22"/>
        </w:rPr>
      </w:pPr>
      <w:r w:rsidRPr="00F52090">
        <w:rPr>
          <w:rFonts w:asciiTheme="minorHAnsi" w:hAnsiTheme="minorHAnsi" w:cstheme="minorHAnsi"/>
          <w:sz w:val="22"/>
          <w:szCs w:val="22"/>
        </w:rPr>
        <w:t xml:space="preserve">Se debe aclarar que cada multiplicador de esfuerzo y cada factor de escala </w:t>
      </w:r>
      <w:proofErr w:type="gramStart"/>
      <w:r w:rsidRPr="00F52090">
        <w:rPr>
          <w:rFonts w:asciiTheme="minorHAnsi" w:hAnsiTheme="minorHAnsi" w:cstheme="minorHAnsi"/>
          <w:sz w:val="22"/>
          <w:szCs w:val="22"/>
        </w:rPr>
        <w:t>tiene</w:t>
      </w:r>
      <w:proofErr w:type="gramEnd"/>
      <w:r w:rsidRPr="00F52090">
        <w:rPr>
          <w:rFonts w:asciiTheme="minorHAnsi" w:hAnsiTheme="minorHAnsi" w:cstheme="minorHAnsi"/>
          <w:sz w:val="22"/>
          <w:szCs w:val="22"/>
        </w:rPr>
        <w:t xml:space="preserve"> 5 valores posible</w:t>
      </w:r>
      <w:r w:rsidR="00D65CD2">
        <w:rPr>
          <w:rFonts w:asciiTheme="minorHAnsi" w:hAnsiTheme="minorHAnsi" w:cstheme="minorHAnsi"/>
          <w:sz w:val="22"/>
          <w:szCs w:val="22"/>
        </w:rPr>
        <w:t>s</w:t>
      </w:r>
      <w:r w:rsidRPr="00F52090">
        <w:rPr>
          <w:rFonts w:asciiTheme="minorHAnsi" w:hAnsiTheme="minorHAnsi" w:cstheme="minorHAnsi"/>
          <w:sz w:val="22"/>
          <w:szCs w:val="22"/>
        </w:rPr>
        <w:t xml:space="preserve"> (Extra </w:t>
      </w:r>
      <w:r>
        <w:rPr>
          <w:rFonts w:asciiTheme="minorHAnsi" w:hAnsiTheme="minorHAnsi" w:cstheme="minorHAnsi"/>
          <w:sz w:val="22"/>
          <w:szCs w:val="22"/>
        </w:rPr>
        <w:t>Bajo</w:t>
      </w:r>
      <w:r w:rsidRPr="00F52090">
        <w:rPr>
          <w:rFonts w:asciiTheme="minorHAnsi" w:hAnsiTheme="minorHAnsi" w:cstheme="minorHAnsi"/>
          <w:sz w:val="22"/>
          <w:szCs w:val="22"/>
        </w:rPr>
        <w:t xml:space="preserve">, </w:t>
      </w:r>
      <w:r>
        <w:rPr>
          <w:rFonts w:asciiTheme="minorHAnsi" w:hAnsiTheme="minorHAnsi" w:cstheme="minorHAnsi"/>
          <w:sz w:val="22"/>
          <w:szCs w:val="22"/>
        </w:rPr>
        <w:t>Muy Bajo, Bajo, Nominal, Alto</w:t>
      </w:r>
      <w:r w:rsidRPr="00F52090">
        <w:rPr>
          <w:rFonts w:asciiTheme="minorHAnsi" w:hAnsiTheme="minorHAnsi" w:cstheme="minorHAnsi"/>
          <w:sz w:val="22"/>
          <w:szCs w:val="22"/>
        </w:rPr>
        <w:t xml:space="preserve">, </w:t>
      </w:r>
      <w:r>
        <w:rPr>
          <w:rFonts w:asciiTheme="minorHAnsi" w:hAnsiTheme="minorHAnsi" w:cstheme="minorHAnsi"/>
          <w:sz w:val="22"/>
          <w:szCs w:val="22"/>
        </w:rPr>
        <w:t>Muy Alto</w:t>
      </w:r>
      <w:r w:rsidRPr="00F52090">
        <w:rPr>
          <w:rFonts w:asciiTheme="minorHAnsi" w:hAnsiTheme="minorHAnsi" w:cstheme="minorHAnsi"/>
          <w:sz w:val="22"/>
          <w:szCs w:val="22"/>
        </w:rPr>
        <w:t>, Extrem</w:t>
      </w:r>
      <w:r>
        <w:rPr>
          <w:rFonts w:asciiTheme="minorHAnsi" w:hAnsiTheme="minorHAnsi" w:cstheme="minorHAnsi"/>
          <w:sz w:val="22"/>
          <w:szCs w:val="22"/>
        </w:rPr>
        <w:t>adamente Alto</w:t>
      </w:r>
      <w:r w:rsidRPr="00F52090">
        <w:rPr>
          <w:rFonts w:asciiTheme="minorHAnsi" w:hAnsiTheme="minorHAnsi" w:cstheme="minorHAnsi"/>
          <w:sz w:val="22"/>
          <w:szCs w:val="22"/>
        </w:rPr>
        <w:t xml:space="preserve">), y cada uno de los valores del rango tiene un valor numérico asociado de </w:t>
      </w:r>
      <w:r w:rsidR="00D65CD2">
        <w:rPr>
          <w:rFonts w:asciiTheme="minorHAnsi" w:hAnsiTheme="minorHAnsi" w:cstheme="minorHAnsi"/>
          <w:sz w:val="22"/>
          <w:szCs w:val="22"/>
        </w:rPr>
        <w:t>la siguiente</w:t>
      </w:r>
      <w:r w:rsidRPr="00F52090">
        <w:rPr>
          <w:rFonts w:asciiTheme="minorHAnsi" w:hAnsiTheme="minorHAnsi" w:cstheme="minorHAnsi"/>
          <w:sz w:val="22"/>
          <w:szCs w:val="22"/>
        </w:rPr>
        <w:t xml:space="preserve"> manera:</w:t>
      </w:r>
    </w:p>
    <w:p w:rsidR="00F52090" w:rsidRDefault="00F52090" w:rsidP="00755983">
      <w:pPr>
        <w:rPr>
          <w:rFonts w:ascii="Calibri" w:hAnsi="Calibri"/>
          <w:sz w:val="22"/>
          <w:szCs w:val="22"/>
        </w:rPr>
      </w:pPr>
    </w:p>
    <w:p w:rsidR="00F52090" w:rsidRPr="00D81F16" w:rsidRDefault="00F52090" w:rsidP="00F52090">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Pr>
          <w:rFonts w:asciiTheme="minorHAnsi" w:hAnsiTheme="minorHAnsi"/>
          <w:noProof/>
        </w:rPr>
        <w:t>6</w:t>
      </w:r>
      <w:r w:rsidR="00D37531"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Modelo de Post Arquitectura</w:t>
      </w:r>
    </w:p>
    <w:tbl>
      <w:tblPr>
        <w:tblW w:w="0" w:type="auto"/>
        <w:jc w:val="center"/>
        <w:tblLayout w:type="fixed"/>
        <w:tblCellMar>
          <w:top w:w="28" w:type="dxa"/>
          <w:left w:w="28" w:type="dxa"/>
          <w:bottom w:w="28" w:type="dxa"/>
          <w:right w:w="28" w:type="dxa"/>
        </w:tblCellMar>
        <w:tblLook w:val="04A0"/>
      </w:tblPr>
      <w:tblGrid>
        <w:gridCol w:w="1021"/>
        <w:gridCol w:w="567"/>
        <w:gridCol w:w="567"/>
        <w:gridCol w:w="567"/>
        <w:gridCol w:w="567"/>
        <w:gridCol w:w="567"/>
        <w:gridCol w:w="567"/>
        <w:gridCol w:w="567"/>
        <w:gridCol w:w="567"/>
        <w:gridCol w:w="567"/>
        <w:gridCol w:w="567"/>
        <w:gridCol w:w="567"/>
        <w:gridCol w:w="567"/>
        <w:gridCol w:w="567"/>
        <w:gridCol w:w="567"/>
        <w:gridCol w:w="567"/>
        <w:gridCol w:w="567"/>
        <w:gridCol w:w="567"/>
      </w:tblGrid>
      <w:tr w:rsidR="00F52090" w:rsidRPr="00F52090" w:rsidTr="00F52090">
        <w:trPr>
          <w:trHeight w:val="20"/>
          <w:jc w:val="center"/>
        </w:trPr>
        <w:tc>
          <w:tcPr>
            <w:tcW w:w="102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Pr>
                <w:rFonts w:asciiTheme="minorHAnsi" w:eastAsia="Times New Roman" w:hAnsiTheme="minorHAnsi" w:cstheme="minorHAnsi"/>
                <w:b/>
                <w:bCs/>
                <w:color w:val="auto"/>
              </w:rPr>
              <w:t>Escala EM</w:t>
            </w:r>
          </w:p>
        </w:tc>
        <w:tc>
          <w:tcPr>
            <w:tcW w:w="567"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RELY</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DATA</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CPLX</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DOCU</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RUSE</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TIME</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STOR</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PVOL</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ACAP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AEXP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PCAP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PEXP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LTEX</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tabs>
                <w:tab w:val="left" w:pos="1215"/>
              </w:tabs>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PCON</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TOOL</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SCED</w:t>
            </w:r>
          </w:p>
        </w:tc>
        <w:tc>
          <w:tcPr>
            <w:tcW w:w="567" w:type="dxa"/>
            <w:tcBorders>
              <w:top w:val="single" w:sz="12" w:space="0" w:color="auto"/>
              <w:left w:val="nil"/>
              <w:bottom w:val="single" w:sz="12" w:space="0" w:color="auto"/>
              <w:right w:val="single" w:sz="12"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SITE</w:t>
            </w:r>
          </w:p>
        </w:tc>
      </w:tr>
      <w:tr w:rsidR="00F52090" w:rsidRPr="00F52090" w:rsidTr="00F52090">
        <w:trPr>
          <w:trHeight w:val="20"/>
          <w:jc w:val="center"/>
        </w:trPr>
        <w:tc>
          <w:tcPr>
            <w:tcW w:w="1021"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bookmarkStart w:id="0" w:name="RANGE!A60:A66"/>
            <w:r w:rsidRPr="00F52090">
              <w:rPr>
                <w:rFonts w:asciiTheme="minorHAnsi" w:eastAsia="Times New Roman" w:hAnsiTheme="minorHAnsi" w:cstheme="minorHAnsi"/>
                <w:color w:val="auto"/>
              </w:rPr>
              <w:t xml:space="preserve">Extra </w:t>
            </w:r>
            <w:bookmarkEnd w:id="0"/>
            <w:r>
              <w:rPr>
                <w:rFonts w:asciiTheme="minorHAnsi" w:eastAsia="Times New Roman" w:hAnsiTheme="minorHAnsi" w:cstheme="minorHAnsi"/>
                <w:color w:val="auto"/>
              </w:rPr>
              <w:t>Bajo</w:t>
            </w:r>
          </w:p>
        </w:tc>
        <w:tc>
          <w:tcPr>
            <w:tcW w:w="567"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0,73</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1,43</w:t>
            </w:r>
          </w:p>
        </w:tc>
        <w:tc>
          <w:tcPr>
            <w:tcW w:w="567" w:type="dxa"/>
            <w:tcBorders>
              <w:top w:val="single" w:sz="12" w:space="0" w:color="auto"/>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Muy Bajo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1,43</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Bajo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1,14</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Nominal</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Alto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0,93</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Muy Alto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1,26</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0,76</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0,86</w:t>
            </w:r>
          </w:p>
        </w:tc>
      </w:tr>
      <w:tr w:rsidR="00F52090" w:rsidRPr="00F52090" w:rsidTr="00F52090">
        <w:trPr>
          <w:trHeight w:val="20"/>
          <w:jc w:val="center"/>
        </w:trPr>
        <w:tc>
          <w:tcPr>
            <w:tcW w:w="1021"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Ext</w:t>
            </w:r>
            <w:r>
              <w:rPr>
                <w:rFonts w:asciiTheme="minorHAnsi" w:eastAsia="Times New Roman" w:hAnsiTheme="minorHAnsi" w:cstheme="minorHAnsi"/>
                <w:color w:val="auto"/>
              </w:rPr>
              <w:t>ra Alto</w:t>
            </w:r>
          </w:p>
        </w:tc>
        <w:tc>
          <w:tcPr>
            <w:tcW w:w="567" w:type="dxa"/>
            <w:tcBorders>
              <w:top w:val="nil"/>
              <w:left w:val="single" w:sz="12" w:space="0" w:color="auto"/>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1,28</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1,74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1,63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0,78</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12"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w:t>
            </w:r>
          </w:p>
        </w:tc>
      </w:tr>
    </w:tbl>
    <w:p w:rsidR="00F52090" w:rsidRDefault="00F52090" w:rsidP="00755983">
      <w:pPr>
        <w:rPr>
          <w:rFonts w:ascii="Calibri" w:hAnsi="Calibri"/>
          <w:sz w:val="22"/>
          <w:szCs w:val="22"/>
        </w:rPr>
      </w:pPr>
    </w:p>
    <w:p w:rsidR="00F52090" w:rsidRDefault="00F52090" w:rsidP="00755983">
      <w:pPr>
        <w:rPr>
          <w:rFonts w:ascii="Calibri" w:hAnsi="Calibri"/>
          <w:sz w:val="22"/>
          <w:szCs w:val="22"/>
        </w:rPr>
      </w:pPr>
    </w:p>
    <w:p w:rsidR="00D65CD2" w:rsidRDefault="00D65CD2">
      <w:pPr>
        <w:rPr>
          <w:rFonts w:ascii="Calibri" w:hAnsi="Calibri"/>
          <w:sz w:val="22"/>
          <w:szCs w:val="22"/>
        </w:rPr>
      </w:pPr>
      <w:r>
        <w:rPr>
          <w:rFonts w:ascii="Calibri" w:hAnsi="Calibri"/>
          <w:sz w:val="22"/>
          <w:szCs w:val="22"/>
        </w:rPr>
        <w:br w:type="page"/>
      </w:r>
    </w:p>
    <w:p w:rsidR="00F52090" w:rsidRDefault="00F52090" w:rsidP="00755983">
      <w:pPr>
        <w:rPr>
          <w:rFonts w:ascii="Calibri" w:hAnsi="Calibri"/>
          <w:sz w:val="22"/>
          <w:szCs w:val="22"/>
        </w:rPr>
      </w:pPr>
    </w:p>
    <w:p w:rsidR="00D65CD2" w:rsidRDefault="00D65CD2" w:rsidP="00755983">
      <w:pPr>
        <w:rPr>
          <w:rFonts w:ascii="Calibri" w:hAnsi="Calibri"/>
          <w:sz w:val="22"/>
          <w:szCs w:val="22"/>
        </w:rPr>
      </w:pPr>
    </w:p>
    <w:p w:rsidR="00755983" w:rsidRPr="00D81F16" w:rsidRDefault="00755983" w:rsidP="00D561DF">
      <w:pPr>
        <w:numPr>
          <w:ilvl w:val="1"/>
          <w:numId w:val="24"/>
        </w:numPr>
        <w:ind w:left="567" w:hanging="425"/>
        <w:rPr>
          <w:rFonts w:ascii="Calibri" w:hAnsi="Calibri"/>
          <w:b/>
          <w:smallCaps/>
          <w:sz w:val="22"/>
          <w:szCs w:val="22"/>
        </w:rPr>
      </w:pPr>
      <w:r w:rsidRPr="00D81F16">
        <w:rPr>
          <w:rFonts w:ascii="Calibri" w:hAnsi="Calibri"/>
          <w:b/>
          <w:smallCaps/>
          <w:sz w:val="22"/>
          <w:szCs w:val="22"/>
        </w:rPr>
        <w:t>Análisis de Sensibilidad</w:t>
      </w:r>
    </w:p>
    <w:p w:rsidR="00755983" w:rsidRPr="00D81F16" w:rsidRDefault="00755983" w:rsidP="00755983">
      <w:pPr>
        <w:rPr>
          <w:rFonts w:ascii="Calibri" w:hAnsi="Calibri"/>
          <w:sz w:val="22"/>
          <w:szCs w:val="22"/>
        </w:rPr>
      </w:pPr>
    </w:p>
    <w:p w:rsidR="00755983" w:rsidRPr="00D81F16" w:rsidRDefault="000E34D9" w:rsidP="000E34D9">
      <w:pPr>
        <w:jc w:val="both"/>
        <w:rPr>
          <w:rFonts w:ascii="Calibri" w:hAnsi="Calibri"/>
          <w:sz w:val="22"/>
          <w:szCs w:val="22"/>
        </w:rPr>
      </w:pPr>
      <w:r w:rsidRPr="000E34D9">
        <w:rPr>
          <w:rFonts w:ascii="Calibri" w:hAnsi="Calibri"/>
          <w:sz w:val="22"/>
          <w:szCs w:val="22"/>
        </w:rPr>
        <w:t>Con el propósito de determinar cuáles de los factores eran los que tenían may</w:t>
      </w:r>
      <w:r w:rsidR="00D65CD2">
        <w:rPr>
          <w:rFonts w:ascii="Calibri" w:hAnsi="Calibri"/>
          <w:sz w:val="22"/>
          <w:szCs w:val="22"/>
        </w:rPr>
        <w:t xml:space="preserve">or y menor relevancia sobre la </w:t>
      </w:r>
      <w:r w:rsidRPr="000E34D9">
        <w:rPr>
          <w:rFonts w:ascii="Calibri" w:hAnsi="Calibri"/>
          <w:sz w:val="22"/>
          <w:szCs w:val="22"/>
        </w:rPr>
        <w:t>estimación, se tomo como referencia los datos de estimación obtenidos para nuestro ejercicio y se procedió a variar cada uno de los factores de escala y cada uno de los multiplicadores de esfuerzo desde su rango más bajo hasta el más alto y registrar de esta manera la variación en los días hombre.</w:t>
      </w:r>
    </w:p>
    <w:p w:rsidR="00D57CB1" w:rsidRDefault="00D57CB1" w:rsidP="00755983">
      <w:pPr>
        <w:rPr>
          <w:rFonts w:ascii="Calibri" w:hAnsi="Calibri"/>
          <w:sz w:val="22"/>
          <w:szCs w:val="22"/>
        </w:rPr>
      </w:pPr>
    </w:p>
    <w:p w:rsidR="00BC537C" w:rsidRDefault="00BC537C" w:rsidP="00755983">
      <w:pPr>
        <w:rPr>
          <w:rFonts w:ascii="Calibri" w:hAnsi="Calibri"/>
          <w:sz w:val="22"/>
          <w:szCs w:val="22"/>
        </w:rPr>
      </w:pPr>
    </w:p>
    <w:p w:rsidR="00BC537C" w:rsidRPr="00D81F16" w:rsidRDefault="00BC537C" w:rsidP="00BC537C">
      <w:pPr>
        <w:numPr>
          <w:ilvl w:val="2"/>
          <w:numId w:val="24"/>
        </w:numPr>
        <w:ind w:left="993" w:hanging="709"/>
        <w:rPr>
          <w:rFonts w:ascii="Calibri" w:hAnsi="Calibri"/>
          <w:b/>
          <w:smallCaps/>
          <w:sz w:val="22"/>
          <w:szCs w:val="22"/>
        </w:rPr>
      </w:pPr>
      <w:r>
        <w:rPr>
          <w:rFonts w:ascii="Calibri" w:hAnsi="Calibri"/>
          <w:b/>
          <w:smallCaps/>
          <w:sz w:val="22"/>
          <w:szCs w:val="22"/>
        </w:rPr>
        <w:t>Variación de los Factores de Escala (SF)</w:t>
      </w:r>
    </w:p>
    <w:p w:rsidR="00BC537C" w:rsidRPr="00D81F16" w:rsidRDefault="00BC537C" w:rsidP="00BC537C">
      <w:pPr>
        <w:rPr>
          <w:rFonts w:asciiTheme="minorHAnsi" w:hAnsiTheme="minorHAnsi"/>
          <w:sz w:val="22"/>
        </w:rPr>
      </w:pPr>
    </w:p>
    <w:p w:rsidR="00BC537C" w:rsidRDefault="00BC537C" w:rsidP="00755983">
      <w:pPr>
        <w:rPr>
          <w:rFonts w:ascii="Calibri" w:hAnsi="Calibri"/>
          <w:sz w:val="22"/>
          <w:szCs w:val="22"/>
        </w:rPr>
      </w:pPr>
      <w:r>
        <w:rPr>
          <w:rFonts w:ascii="Calibri" w:hAnsi="Calibri"/>
          <w:sz w:val="22"/>
          <w:szCs w:val="22"/>
        </w:rPr>
        <w:t>La siguiente grafica muestra la variación de la medida de días hombre para los 5 factores de escala.</w:t>
      </w:r>
    </w:p>
    <w:p w:rsidR="00BC537C" w:rsidRPr="00D81F16" w:rsidRDefault="00BC537C" w:rsidP="00755983">
      <w:pPr>
        <w:rPr>
          <w:rFonts w:ascii="Calibri" w:hAnsi="Calibri"/>
          <w:sz w:val="22"/>
          <w:szCs w:val="22"/>
        </w:rPr>
      </w:pPr>
    </w:p>
    <w:p w:rsidR="00D84A26" w:rsidRPr="00D81F16" w:rsidRDefault="00D84A26" w:rsidP="00D84A26">
      <w:pPr>
        <w:keepNext/>
        <w:ind w:left="-284" w:right="-234"/>
        <w:jc w:val="center"/>
      </w:pPr>
      <w:r w:rsidRPr="00D81F16">
        <w:rPr>
          <w:rFonts w:ascii="Calibri" w:hAnsi="Calibri"/>
          <w:noProof/>
          <w:sz w:val="22"/>
          <w:szCs w:val="22"/>
          <w:lang w:val="en-US" w:eastAsia="en-US"/>
        </w:rPr>
        <w:drawing>
          <wp:inline distT="0" distB="0" distL="0" distR="0">
            <wp:extent cx="6493303" cy="4646428"/>
            <wp:effectExtent l="0" t="0" r="0" b="0"/>
            <wp:docPr id="1"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7CB1" w:rsidRPr="00D81F16" w:rsidRDefault="00D84A26" w:rsidP="00D84A26">
      <w:pPr>
        <w:pStyle w:val="Epgrafe"/>
        <w:spacing w:before="120"/>
        <w:jc w:val="center"/>
        <w:rPr>
          <w:rFonts w:asciiTheme="minorHAnsi" w:hAnsiTheme="minorHAnsi"/>
          <w:noProof/>
          <w:sz w:val="22"/>
          <w:szCs w:val="22"/>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0E34D9">
        <w:rPr>
          <w:rFonts w:asciiTheme="minorHAnsi" w:hAnsiTheme="minorHAnsi"/>
          <w:noProof/>
        </w:rPr>
        <w:t>1</w:t>
      </w:r>
      <w:r w:rsidR="00D37531" w:rsidRPr="00D81F16">
        <w:rPr>
          <w:rFonts w:asciiTheme="minorHAnsi" w:hAnsiTheme="minorHAnsi"/>
        </w:rPr>
        <w:fldChar w:fldCharType="end"/>
      </w:r>
      <w:r w:rsidRPr="00D81F16">
        <w:rPr>
          <w:rFonts w:asciiTheme="minorHAnsi" w:hAnsiTheme="minorHAnsi"/>
        </w:rPr>
        <w:t>. Sensibilidad de los Factores de Escala</w:t>
      </w:r>
    </w:p>
    <w:p w:rsidR="00BC537C" w:rsidRDefault="00BC537C" w:rsidP="00BC537C">
      <w:pPr>
        <w:rPr>
          <w:rFonts w:ascii="Calibri" w:hAnsi="Calibri"/>
          <w:sz w:val="22"/>
          <w:szCs w:val="22"/>
        </w:rPr>
      </w:pPr>
    </w:p>
    <w:p w:rsidR="00A546AD" w:rsidRDefault="00A546AD" w:rsidP="00BC537C">
      <w:pPr>
        <w:rPr>
          <w:rFonts w:ascii="Calibri" w:hAnsi="Calibri"/>
          <w:sz w:val="22"/>
          <w:szCs w:val="22"/>
        </w:rPr>
      </w:pPr>
    </w:p>
    <w:p w:rsidR="00BC537C" w:rsidRDefault="00BC537C" w:rsidP="00BC537C">
      <w:pPr>
        <w:rPr>
          <w:rFonts w:ascii="Calibri" w:hAnsi="Calibri"/>
          <w:sz w:val="22"/>
          <w:szCs w:val="22"/>
        </w:rPr>
      </w:pPr>
      <w:r w:rsidRPr="00BC537C">
        <w:rPr>
          <w:rFonts w:ascii="Calibri" w:hAnsi="Calibri"/>
          <w:sz w:val="22"/>
          <w:szCs w:val="22"/>
        </w:rPr>
        <w:t>A partir de la grafica podemos inferir</w:t>
      </w:r>
      <w:r>
        <w:rPr>
          <w:rFonts w:ascii="Calibri" w:hAnsi="Calibri"/>
          <w:sz w:val="22"/>
          <w:szCs w:val="22"/>
        </w:rPr>
        <w:t xml:space="preserve"> lo siguiente</w:t>
      </w:r>
      <w:r w:rsidRPr="00BC537C">
        <w:rPr>
          <w:rFonts w:ascii="Calibri" w:hAnsi="Calibri"/>
          <w:sz w:val="22"/>
          <w:szCs w:val="22"/>
        </w:rPr>
        <w:t>:</w:t>
      </w:r>
    </w:p>
    <w:p w:rsidR="00BC537C" w:rsidRDefault="00BC537C" w:rsidP="00BC537C">
      <w:pPr>
        <w:rPr>
          <w:rFonts w:ascii="Calibri" w:hAnsi="Calibri"/>
          <w:sz w:val="22"/>
          <w:szCs w:val="22"/>
        </w:rPr>
      </w:pPr>
    </w:p>
    <w:p w:rsidR="00D65CD2" w:rsidRPr="00F822BB" w:rsidRDefault="00D65CD2" w:rsidP="00BC537C">
      <w:pPr>
        <w:rPr>
          <w:rFonts w:ascii="Calibri" w:hAnsi="Calibri"/>
          <w:b/>
          <w:i/>
          <w:sz w:val="22"/>
          <w:szCs w:val="22"/>
        </w:rPr>
      </w:pPr>
      <w:r w:rsidRPr="00F822BB">
        <w:rPr>
          <w:rFonts w:ascii="Calibri" w:hAnsi="Calibri"/>
          <w:b/>
          <w:i/>
          <w:sz w:val="22"/>
          <w:szCs w:val="22"/>
        </w:rPr>
        <w:t>Cuando se emplean lo valores nominales:</w:t>
      </w:r>
    </w:p>
    <w:p w:rsidR="00D65CD2" w:rsidRPr="00BC537C" w:rsidRDefault="00D65CD2" w:rsidP="00BC537C">
      <w:pPr>
        <w:rPr>
          <w:rFonts w:ascii="Calibri" w:hAnsi="Calibri"/>
          <w:sz w:val="22"/>
          <w:szCs w:val="22"/>
        </w:rPr>
      </w:pPr>
    </w:p>
    <w:p w:rsidR="00D65CD2"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Mientras cualquiera de los factores de escala se mantenga en su valor nominal la variación en el esfuerzo final (día</w:t>
      </w:r>
      <w:r w:rsidR="00D65CD2">
        <w:rPr>
          <w:rFonts w:ascii="Calibri" w:hAnsi="Calibri"/>
          <w:sz w:val="22"/>
          <w:szCs w:val="22"/>
        </w:rPr>
        <w:t>s – hombre) no es significativa,</w:t>
      </w:r>
    </w:p>
    <w:p w:rsidR="00A546AD" w:rsidRDefault="00D65CD2" w:rsidP="00BC537C">
      <w:pPr>
        <w:numPr>
          <w:ilvl w:val="0"/>
          <w:numId w:val="32"/>
        </w:numPr>
        <w:ind w:left="284" w:hanging="284"/>
        <w:jc w:val="both"/>
        <w:rPr>
          <w:rFonts w:ascii="Calibri" w:hAnsi="Calibri"/>
          <w:sz w:val="22"/>
          <w:szCs w:val="22"/>
        </w:rPr>
      </w:pPr>
      <w:r>
        <w:rPr>
          <w:rFonts w:ascii="Calibri" w:hAnsi="Calibri"/>
          <w:sz w:val="22"/>
          <w:szCs w:val="22"/>
        </w:rPr>
        <w:t xml:space="preserve">La experiencia en proyectos similares (PREC) permite disminuir el esfuerzo más que los demás </w:t>
      </w:r>
      <w:r w:rsidR="00A546AD">
        <w:rPr>
          <w:rFonts w:ascii="Calibri" w:hAnsi="Calibri"/>
          <w:sz w:val="22"/>
          <w:szCs w:val="22"/>
        </w:rPr>
        <w:t>factores</w:t>
      </w:r>
    </w:p>
    <w:p w:rsidR="00BC537C" w:rsidRDefault="00A546AD" w:rsidP="00BC537C">
      <w:pPr>
        <w:numPr>
          <w:ilvl w:val="0"/>
          <w:numId w:val="32"/>
        </w:numPr>
        <w:ind w:left="284" w:hanging="284"/>
        <w:jc w:val="both"/>
        <w:rPr>
          <w:rFonts w:ascii="Calibri" w:hAnsi="Calibri"/>
          <w:sz w:val="22"/>
          <w:szCs w:val="22"/>
        </w:rPr>
      </w:pPr>
      <w:r>
        <w:rPr>
          <w:rFonts w:ascii="Calibri" w:hAnsi="Calibri"/>
          <w:sz w:val="22"/>
          <w:szCs w:val="22"/>
        </w:rPr>
        <w:t>L</w:t>
      </w:r>
      <w:r w:rsidR="00D65CD2">
        <w:rPr>
          <w:rFonts w:ascii="Calibri" w:hAnsi="Calibri"/>
          <w:sz w:val="22"/>
          <w:szCs w:val="22"/>
        </w:rPr>
        <w:t>a cohesión del equipo (TEAM)</w:t>
      </w:r>
      <w:r>
        <w:rPr>
          <w:rFonts w:ascii="Calibri" w:hAnsi="Calibri"/>
          <w:sz w:val="22"/>
          <w:szCs w:val="22"/>
        </w:rPr>
        <w:t xml:space="preserve"> y el ri</w:t>
      </w:r>
      <w:r w:rsidR="00D65CD2">
        <w:rPr>
          <w:rFonts w:ascii="Calibri" w:hAnsi="Calibri"/>
          <w:sz w:val="22"/>
          <w:szCs w:val="22"/>
        </w:rPr>
        <w:t>e</w:t>
      </w:r>
      <w:r>
        <w:rPr>
          <w:rFonts w:ascii="Calibri" w:hAnsi="Calibri"/>
          <w:sz w:val="22"/>
          <w:szCs w:val="22"/>
        </w:rPr>
        <w:t>s</w:t>
      </w:r>
      <w:r w:rsidR="00D65CD2">
        <w:rPr>
          <w:rFonts w:ascii="Calibri" w:hAnsi="Calibri"/>
          <w:sz w:val="22"/>
          <w:szCs w:val="22"/>
        </w:rPr>
        <w:t>go del proyecto</w:t>
      </w:r>
      <w:r>
        <w:rPr>
          <w:rFonts w:ascii="Calibri" w:hAnsi="Calibri"/>
          <w:sz w:val="22"/>
          <w:szCs w:val="22"/>
        </w:rPr>
        <w:t xml:space="preserve"> (RESL) representan un esfuerzo mayor al de los demás factores.</w:t>
      </w:r>
    </w:p>
    <w:p w:rsidR="00A546AD" w:rsidRDefault="00A546AD" w:rsidP="00A546AD">
      <w:pPr>
        <w:jc w:val="both"/>
        <w:rPr>
          <w:rFonts w:ascii="Calibri" w:hAnsi="Calibri"/>
          <w:sz w:val="22"/>
          <w:szCs w:val="22"/>
        </w:rPr>
      </w:pPr>
    </w:p>
    <w:p w:rsidR="00A546AD" w:rsidRPr="00F822BB" w:rsidRDefault="00A546AD" w:rsidP="00A546AD">
      <w:pPr>
        <w:jc w:val="both"/>
        <w:rPr>
          <w:rFonts w:ascii="Calibri" w:hAnsi="Calibri"/>
          <w:b/>
          <w:i/>
          <w:sz w:val="22"/>
          <w:szCs w:val="22"/>
        </w:rPr>
      </w:pPr>
      <w:r w:rsidRPr="00F822BB">
        <w:rPr>
          <w:rFonts w:ascii="Calibri" w:hAnsi="Calibri"/>
          <w:b/>
          <w:i/>
          <w:sz w:val="22"/>
          <w:szCs w:val="22"/>
        </w:rPr>
        <w:t>Cuando se emplean valores extremadamente bajos:</w:t>
      </w:r>
    </w:p>
    <w:p w:rsidR="00A546AD" w:rsidRDefault="00A546AD" w:rsidP="00A546AD">
      <w:pPr>
        <w:jc w:val="both"/>
        <w:rPr>
          <w:rFonts w:ascii="Calibri" w:hAnsi="Calibri"/>
          <w:sz w:val="22"/>
          <w:szCs w:val="22"/>
        </w:rPr>
      </w:pP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Todos los factores varían de manera considerable la estimación, a excepción de la madurez del proceso, que por lo que podemos ver en la grafica, tiene la misma influencia, siendo muy baja o nominal, como se verá más adelante, la madurez solo influye drásticamente cuando es muy alta.</w:t>
      </w: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Al tener experiencia en proyectos similares (PREC) o una cohesión del equipo (TEAM) muy bajas, el esfuerzo aumenta considerablemente, pero la cohesión del equipo es más importante que la experiencia, dado que aumenta mucho mas el esfuerzo.</w:t>
      </w: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La flexibilidad del sistema (FLEX) y el riesgo del proyecto (RESL), al ser muy bajos, afectan de manera muy similar el esfuerzo, reduciendo en cantidades similares el mismo.</w:t>
      </w:r>
    </w:p>
    <w:p w:rsidR="00A546AD" w:rsidRDefault="00A546AD" w:rsidP="00A546AD">
      <w:pPr>
        <w:jc w:val="both"/>
        <w:rPr>
          <w:rFonts w:ascii="Calibri" w:hAnsi="Calibri"/>
          <w:sz w:val="22"/>
          <w:szCs w:val="22"/>
        </w:rPr>
      </w:pPr>
    </w:p>
    <w:p w:rsidR="00A546AD" w:rsidRPr="00F822BB" w:rsidRDefault="00A546AD" w:rsidP="00A546AD">
      <w:pPr>
        <w:jc w:val="both"/>
        <w:rPr>
          <w:rFonts w:ascii="Calibri" w:hAnsi="Calibri"/>
          <w:b/>
          <w:i/>
          <w:sz w:val="22"/>
          <w:szCs w:val="22"/>
        </w:rPr>
      </w:pPr>
      <w:r w:rsidRPr="00F822BB">
        <w:rPr>
          <w:rFonts w:ascii="Calibri" w:hAnsi="Calibri"/>
          <w:b/>
          <w:i/>
          <w:sz w:val="22"/>
          <w:szCs w:val="22"/>
        </w:rPr>
        <w:t>Cuando se emplean valores extremadamente altos:</w:t>
      </w:r>
    </w:p>
    <w:p w:rsidR="00A546AD" w:rsidRDefault="00A546AD" w:rsidP="00A546AD">
      <w:pPr>
        <w:jc w:val="both"/>
        <w:rPr>
          <w:rFonts w:ascii="Calibri" w:hAnsi="Calibri"/>
          <w:sz w:val="22"/>
          <w:szCs w:val="22"/>
        </w:rPr>
      </w:pP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Tanto la madurez (MATURITY), como la experiencia en proyectos similares (PREC) redicen significativamente el esfuerzo; la cohesión del equipo (TEAM) también reduce el esfuerzo, pero de una manera menos significativa.</w:t>
      </w: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Tanto la flexibilidad del sistema (FLEX) como el riesgo del proyecto (RESL) aumentan considerablemente el esfuerzo, pero en este caso tiene mucha más influencia el riesgo que la flexibilidad.</w:t>
      </w:r>
    </w:p>
    <w:p w:rsidR="00A546AD" w:rsidRDefault="00A546AD" w:rsidP="00A546AD">
      <w:pPr>
        <w:jc w:val="both"/>
        <w:rPr>
          <w:rFonts w:ascii="Calibri" w:hAnsi="Calibri"/>
          <w:sz w:val="22"/>
          <w:szCs w:val="22"/>
        </w:rPr>
      </w:pPr>
    </w:p>
    <w:p w:rsidR="00A546AD" w:rsidRPr="00F822BB" w:rsidRDefault="00F822BB" w:rsidP="00A546AD">
      <w:pPr>
        <w:jc w:val="both"/>
        <w:rPr>
          <w:rFonts w:ascii="Calibri" w:hAnsi="Calibri"/>
          <w:b/>
          <w:i/>
          <w:sz w:val="22"/>
          <w:szCs w:val="22"/>
        </w:rPr>
      </w:pPr>
      <w:r w:rsidRPr="00F822BB">
        <w:rPr>
          <w:rFonts w:ascii="Calibri" w:hAnsi="Calibri"/>
          <w:b/>
          <w:i/>
          <w:sz w:val="22"/>
          <w:szCs w:val="22"/>
        </w:rPr>
        <w:t>De manera general se observa que:</w:t>
      </w:r>
    </w:p>
    <w:p w:rsidR="00F822BB" w:rsidRDefault="00F822BB" w:rsidP="00A546AD">
      <w:pPr>
        <w:jc w:val="both"/>
        <w:rPr>
          <w:rFonts w:ascii="Calibri" w:hAnsi="Calibri"/>
          <w:sz w:val="22"/>
          <w:szCs w:val="22"/>
        </w:rPr>
      </w:pPr>
    </w:p>
    <w:p w:rsidR="00BC537C" w:rsidRPr="00BC537C"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 xml:space="preserve">Los factores </w:t>
      </w:r>
      <w:r w:rsidR="00D65CD2">
        <w:rPr>
          <w:rFonts w:ascii="Calibri" w:hAnsi="Calibri"/>
          <w:sz w:val="22"/>
          <w:szCs w:val="22"/>
        </w:rPr>
        <w:t>Madurez</w:t>
      </w:r>
      <w:r w:rsidRPr="00BC537C">
        <w:rPr>
          <w:rFonts w:ascii="Calibri" w:hAnsi="Calibri"/>
          <w:sz w:val="22"/>
          <w:szCs w:val="22"/>
        </w:rPr>
        <w:t>, PREC son los que más impactan positivamente la estimación, puesto que a mayor nivel de madurez del proyecto (</w:t>
      </w:r>
      <w:r w:rsidR="00D65CD2">
        <w:rPr>
          <w:rFonts w:ascii="Calibri" w:hAnsi="Calibri"/>
          <w:sz w:val="22"/>
          <w:szCs w:val="22"/>
        </w:rPr>
        <w:t>Madurez</w:t>
      </w:r>
      <w:r w:rsidRPr="00BC537C">
        <w:rPr>
          <w:rFonts w:ascii="Calibri" w:hAnsi="Calibri"/>
          <w:sz w:val="22"/>
          <w:szCs w:val="22"/>
        </w:rPr>
        <w:t>), mayor grado de conocimiento del producto y el ambiente (PREC) el esfuerzo se verá reducido y por ende sus costos.</w:t>
      </w:r>
    </w:p>
    <w:p w:rsidR="00BC537C" w:rsidRPr="00BC537C"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El factor RESL es el que más impacta negativamente la estimación de esfuerzo, esto se traduce en que una incorrecta administración de riesgos nos puede desfasar</w:t>
      </w:r>
      <w:r w:rsidR="00F822BB">
        <w:rPr>
          <w:rFonts w:ascii="Calibri" w:hAnsi="Calibri"/>
          <w:sz w:val="22"/>
          <w:szCs w:val="22"/>
        </w:rPr>
        <w:t xml:space="preserve"> considerablemente el esfuerzo </w:t>
      </w:r>
      <w:r w:rsidRPr="00BC537C">
        <w:rPr>
          <w:rFonts w:ascii="Calibri" w:hAnsi="Calibri"/>
          <w:sz w:val="22"/>
          <w:szCs w:val="22"/>
        </w:rPr>
        <w:t>estimado inicialmente.</w:t>
      </w:r>
    </w:p>
    <w:p w:rsidR="00D57CB1" w:rsidRDefault="00D57CB1" w:rsidP="00D57CB1">
      <w:pPr>
        <w:rPr>
          <w:rFonts w:ascii="Calibri" w:hAnsi="Calibri"/>
          <w:sz w:val="22"/>
          <w:szCs w:val="22"/>
        </w:rPr>
      </w:pPr>
    </w:p>
    <w:p w:rsidR="00F822BB" w:rsidRDefault="00F822BB">
      <w:pPr>
        <w:rPr>
          <w:rFonts w:ascii="Calibri" w:hAnsi="Calibri"/>
          <w:sz w:val="22"/>
          <w:szCs w:val="22"/>
        </w:rPr>
      </w:pPr>
      <w:r>
        <w:rPr>
          <w:rFonts w:ascii="Calibri" w:hAnsi="Calibri"/>
          <w:sz w:val="22"/>
          <w:szCs w:val="22"/>
        </w:rPr>
        <w:br w:type="page"/>
      </w:r>
    </w:p>
    <w:p w:rsidR="00BC537C" w:rsidRDefault="00BC537C" w:rsidP="00BC537C">
      <w:pPr>
        <w:rPr>
          <w:rFonts w:ascii="Calibri" w:hAnsi="Calibri"/>
          <w:sz w:val="22"/>
          <w:szCs w:val="22"/>
        </w:rPr>
      </w:pPr>
    </w:p>
    <w:p w:rsidR="00F822BB" w:rsidRDefault="00F822BB" w:rsidP="00BC537C">
      <w:pPr>
        <w:rPr>
          <w:rFonts w:ascii="Calibri" w:hAnsi="Calibri"/>
          <w:sz w:val="22"/>
          <w:szCs w:val="22"/>
        </w:rPr>
      </w:pPr>
    </w:p>
    <w:p w:rsidR="00BC537C" w:rsidRPr="00D81F16" w:rsidRDefault="00BC537C" w:rsidP="00BC537C">
      <w:pPr>
        <w:numPr>
          <w:ilvl w:val="2"/>
          <w:numId w:val="24"/>
        </w:numPr>
        <w:ind w:left="993" w:hanging="709"/>
        <w:rPr>
          <w:rFonts w:ascii="Calibri" w:hAnsi="Calibri"/>
          <w:b/>
          <w:smallCaps/>
          <w:sz w:val="22"/>
          <w:szCs w:val="22"/>
        </w:rPr>
      </w:pPr>
      <w:r>
        <w:rPr>
          <w:rFonts w:ascii="Calibri" w:hAnsi="Calibri"/>
          <w:b/>
          <w:smallCaps/>
          <w:sz w:val="22"/>
          <w:szCs w:val="22"/>
        </w:rPr>
        <w:t>Variación de los Multiplicadores de Esfuerzo (EM)</w:t>
      </w:r>
    </w:p>
    <w:p w:rsidR="00BC537C" w:rsidRDefault="00BC537C" w:rsidP="00BC537C">
      <w:pPr>
        <w:rPr>
          <w:rFonts w:asciiTheme="minorHAnsi" w:hAnsiTheme="minorHAnsi"/>
          <w:sz w:val="22"/>
        </w:rPr>
      </w:pPr>
    </w:p>
    <w:p w:rsidR="00BC537C" w:rsidRDefault="00BC537C" w:rsidP="00BC537C">
      <w:pPr>
        <w:rPr>
          <w:rFonts w:ascii="Calibri" w:hAnsi="Calibri"/>
          <w:sz w:val="22"/>
          <w:szCs w:val="22"/>
        </w:rPr>
      </w:pPr>
      <w:r>
        <w:rPr>
          <w:rFonts w:ascii="Calibri" w:hAnsi="Calibri"/>
          <w:sz w:val="22"/>
          <w:szCs w:val="22"/>
        </w:rPr>
        <w:t>La siguiente grafica muestra la variación de la medida de días hombre para los 17 multiplicadores de esfuerzo:</w:t>
      </w:r>
    </w:p>
    <w:p w:rsidR="00BC537C" w:rsidRPr="00D81F16" w:rsidRDefault="00BC537C" w:rsidP="00BC537C">
      <w:pPr>
        <w:rPr>
          <w:rFonts w:asciiTheme="minorHAnsi" w:hAnsiTheme="minorHAnsi"/>
          <w:sz w:val="22"/>
        </w:rPr>
      </w:pPr>
    </w:p>
    <w:p w:rsidR="00D84A26" w:rsidRPr="00D81F16" w:rsidRDefault="00D84A26" w:rsidP="00D84A26">
      <w:pPr>
        <w:keepNext/>
        <w:ind w:left="-284" w:right="-234"/>
        <w:jc w:val="center"/>
      </w:pPr>
      <w:r w:rsidRPr="00D81F16">
        <w:rPr>
          <w:rFonts w:ascii="Calibri" w:hAnsi="Calibri"/>
          <w:noProof/>
          <w:sz w:val="22"/>
          <w:szCs w:val="22"/>
          <w:lang w:val="en-US" w:eastAsia="en-US"/>
        </w:rPr>
        <w:drawing>
          <wp:inline distT="0" distB="0" distL="0" distR="0">
            <wp:extent cx="6486644" cy="4752753"/>
            <wp:effectExtent l="0" t="0" r="0" b="0"/>
            <wp:docPr id="2"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7CB1" w:rsidRPr="00D81F16" w:rsidRDefault="00D84A26" w:rsidP="00D84A26">
      <w:pPr>
        <w:pStyle w:val="Epgrafe"/>
        <w:spacing w:before="120"/>
        <w:jc w:val="center"/>
        <w:rPr>
          <w:rFonts w:asciiTheme="minorHAnsi" w:hAnsiTheme="minorHAnsi"/>
          <w:noProof/>
          <w:sz w:val="22"/>
          <w:szCs w:val="22"/>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7C370D" w:rsidRPr="00D81F16">
        <w:rPr>
          <w:rFonts w:asciiTheme="minorHAnsi" w:hAnsiTheme="minorHAnsi"/>
          <w:noProof/>
        </w:rPr>
        <w:t>2</w:t>
      </w:r>
      <w:r w:rsidR="00D37531" w:rsidRPr="00D81F16">
        <w:rPr>
          <w:rFonts w:asciiTheme="minorHAnsi" w:hAnsiTheme="minorHAnsi"/>
        </w:rPr>
        <w:fldChar w:fldCharType="end"/>
      </w:r>
      <w:r w:rsidRPr="00D81F16">
        <w:rPr>
          <w:rFonts w:asciiTheme="minorHAnsi" w:hAnsiTheme="minorHAnsi"/>
        </w:rPr>
        <w:t>. Sensibilidad de los Multiplicadores de Esfuerzo</w:t>
      </w:r>
    </w:p>
    <w:p w:rsidR="00D84A26" w:rsidRDefault="00D84A26" w:rsidP="00D30867">
      <w:pPr>
        <w:jc w:val="both"/>
        <w:rPr>
          <w:rFonts w:ascii="Calibri" w:hAnsi="Calibri"/>
          <w:sz w:val="22"/>
          <w:szCs w:val="22"/>
        </w:rPr>
      </w:pPr>
    </w:p>
    <w:p w:rsidR="00D30867" w:rsidRDefault="00D30867" w:rsidP="00D30867">
      <w:pPr>
        <w:jc w:val="both"/>
        <w:rPr>
          <w:rFonts w:ascii="Calibri" w:hAnsi="Calibri"/>
          <w:sz w:val="22"/>
          <w:szCs w:val="22"/>
        </w:rPr>
      </w:pPr>
    </w:p>
    <w:p w:rsidR="00D30867" w:rsidRPr="00D30867" w:rsidRDefault="00D30867" w:rsidP="00D30867">
      <w:pPr>
        <w:jc w:val="both"/>
        <w:rPr>
          <w:rFonts w:ascii="Calibri" w:hAnsi="Calibri"/>
          <w:sz w:val="22"/>
          <w:szCs w:val="22"/>
        </w:rPr>
      </w:pPr>
      <w:r w:rsidRPr="00D30867">
        <w:rPr>
          <w:rFonts w:ascii="Calibri" w:hAnsi="Calibri"/>
          <w:sz w:val="22"/>
          <w:szCs w:val="22"/>
        </w:rPr>
        <w:t>A partir de la grafica de variación de los multiplicadores de esfuerzo podemos deducir lo siguiente</w:t>
      </w:r>
      <w:r w:rsidR="00F822BB">
        <w:rPr>
          <w:rFonts w:ascii="Calibri" w:hAnsi="Calibri"/>
          <w:sz w:val="22"/>
          <w:szCs w:val="22"/>
        </w:rPr>
        <w:t>:</w:t>
      </w:r>
    </w:p>
    <w:p w:rsidR="00F822BB" w:rsidRPr="00D30867" w:rsidRDefault="00F822BB" w:rsidP="00D30867">
      <w:pPr>
        <w:jc w:val="both"/>
        <w:rPr>
          <w:rFonts w:ascii="Calibri" w:hAnsi="Calibri"/>
          <w:sz w:val="22"/>
          <w:szCs w:val="22"/>
        </w:rPr>
      </w:pPr>
    </w:p>
    <w:p w:rsidR="00D30867" w:rsidRPr="00D30867"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t>El factor más relevante en el momento del a estimación es la complejidad del proyecto (CPLX); no determinar correctamente la complejidad puede incurrir en un amento drástico del esfuerzo final.</w:t>
      </w:r>
    </w:p>
    <w:p w:rsidR="00D30867" w:rsidRPr="00D30867"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t>Otro multiplicador de esfuerzo que se debe tener en cuenta es la capacitación de los analistas (ACAP); estos juegan un papel crucial al momento de definir los requerimientos del proyecto y así como en el diseño del mismo, ya sea de alto nivel o diseño detallado.</w:t>
      </w:r>
    </w:p>
    <w:p w:rsidR="00D30867" w:rsidRPr="00F822BB"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lastRenderedPageBreak/>
        <w:t xml:space="preserve">La rotación del personal (PCON) también es un factor relevante, puesto que esto implica una curva de aprendizaje en los miembros del </w:t>
      </w:r>
      <w:r w:rsidR="00F822BB">
        <w:rPr>
          <w:rFonts w:ascii="Calibri" w:hAnsi="Calibri"/>
          <w:sz w:val="22"/>
          <w:szCs w:val="22"/>
        </w:rPr>
        <w:t xml:space="preserve">equipo que llegan al proyecto; </w:t>
      </w:r>
      <w:r w:rsidRPr="00D30867">
        <w:rPr>
          <w:rFonts w:ascii="Calibri" w:hAnsi="Calibri"/>
          <w:sz w:val="22"/>
          <w:szCs w:val="22"/>
        </w:rPr>
        <w:t>así estas curvas de aprendizaje se traducen en tiempos muertos y por ende un aumento en el esfuerzo y los costos del proyecto.</w:t>
      </w:r>
    </w:p>
    <w:p w:rsidR="00F822BB" w:rsidRPr="00DB456D" w:rsidRDefault="00F822BB" w:rsidP="00F822BB">
      <w:pPr>
        <w:numPr>
          <w:ilvl w:val="0"/>
          <w:numId w:val="34"/>
        </w:numPr>
        <w:ind w:left="284" w:hanging="284"/>
        <w:jc w:val="both"/>
        <w:rPr>
          <w:rFonts w:ascii="Calibri" w:hAnsi="Calibri"/>
          <w:b/>
          <w:sz w:val="22"/>
          <w:szCs w:val="22"/>
        </w:rPr>
      </w:pPr>
      <w:r>
        <w:rPr>
          <w:rFonts w:ascii="Calibri" w:hAnsi="Calibri"/>
          <w:sz w:val="22"/>
          <w:szCs w:val="22"/>
        </w:rPr>
        <w:t xml:space="preserve">Las limitaciones de tiempo (TIME), restricciones de memoria (STOR) y la complejidad de la plataforma (PVOL) </w:t>
      </w:r>
      <w:r w:rsidRPr="00F822BB">
        <w:rPr>
          <w:rFonts w:ascii="Calibri" w:hAnsi="Calibri"/>
          <w:sz w:val="22"/>
          <w:szCs w:val="22"/>
        </w:rPr>
        <w:t>afectan la estimación solo cuando su importancia es muy alta, si su importancia es nominal o muy baja, la estimación no varía.</w:t>
      </w:r>
    </w:p>
    <w:p w:rsidR="00DB456D" w:rsidRPr="00F822BB" w:rsidRDefault="00DB456D" w:rsidP="00F822BB">
      <w:pPr>
        <w:numPr>
          <w:ilvl w:val="0"/>
          <w:numId w:val="34"/>
        </w:numPr>
        <w:ind w:left="284" w:hanging="284"/>
        <w:jc w:val="both"/>
        <w:rPr>
          <w:rFonts w:ascii="Calibri" w:hAnsi="Calibri"/>
          <w:b/>
          <w:sz w:val="22"/>
          <w:szCs w:val="22"/>
        </w:rPr>
      </w:pPr>
      <w:r>
        <w:rPr>
          <w:rFonts w:ascii="Calibri" w:hAnsi="Calibri"/>
          <w:sz w:val="22"/>
          <w:szCs w:val="22"/>
        </w:rPr>
        <w:t>Los factores de experiencia personal (ACAP, AEXP, PCAP, PEXP, LTEX, PCON) y del proyecto (TOOL, SCED, SITE) afectan de manera inversa el esfuerzo, de manera que si son muy altos, el esfuerzo será menor y viceversa.</w:t>
      </w:r>
    </w:p>
    <w:p w:rsidR="00D30867" w:rsidRPr="00D81F16" w:rsidRDefault="00D30867" w:rsidP="00755983">
      <w:pPr>
        <w:rPr>
          <w:rFonts w:ascii="Calibri" w:hAnsi="Calibri"/>
          <w:sz w:val="22"/>
          <w:szCs w:val="22"/>
        </w:rPr>
      </w:pPr>
    </w:p>
    <w:p w:rsidR="00D84A26" w:rsidRPr="00D81F16" w:rsidRDefault="00D84A26"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Recomendación del uso de COCOMO II</w:t>
      </w:r>
    </w:p>
    <w:p w:rsidR="00755983" w:rsidRPr="00D81F16" w:rsidRDefault="00755983" w:rsidP="00755983">
      <w:pPr>
        <w:rPr>
          <w:rFonts w:ascii="Calibri" w:hAnsi="Calibri"/>
          <w:sz w:val="22"/>
          <w:szCs w:val="22"/>
        </w:rPr>
      </w:pPr>
    </w:p>
    <w:p w:rsidR="002D4EBD" w:rsidRDefault="002D4EBD" w:rsidP="002D4EBD">
      <w:pPr>
        <w:jc w:val="both"/>
        <w:rPr>
          <w:rFonts w:ascii="Calibri" w:hAnsi="Calibri"/>
          <w:sz w:val="22"/>
          <w:szCs w:val="22"/>
        </w:rPr>
      </w:pPr>
      <w:r>
        <w:rPr>
          <w:rFonts w:ascii="Calibri" w:hAnsi="Calibri"/>
          <w:sz w:val="22"/>
          <w:szCs w:val="22"/>
        </w:rPr>
        <w:t xml:space="preserve">Con base a diferentes análisis sobre COCOMO II es recomendable su uso </w:t>
      </w:r>
      <w:r w:rsidR="001F16F4">
        <w:rPr>
          <w:rFonts w:ascii="Calibri" w:hAnsi="Calibri"/>
          <w:sz w:val="22"/>
          <w:szCs w:val="22"/>
        </w:rPr>
        <w:t>dentro de una empresa teniendo en cuenta que:</w:t>
      </w:r>
    </w:p>
    <w:p w:rsidR="001F16F4" w:rsidRPr="002D4EBD" w:rsidRDefault="001F16F4" w:rsidP="002D4EBD">
      <w:pPr>
        <w:jc w:val="both"/>
        <w:rPr>
          <w:rFonts w:ascii="Calibri" w:hAnsi="Calibri"/>
          <w:sz w:val="22"/>
          <w:szCs w:val="22"/>
        </w:rPr>
      </w:pPr>
    </w:p>
    <w:p w:rsidR="001F16F4" w:rsidRDefault="001F16F4" w:rsidP="001F16F4">
      <w:pPr>
        <w:numPr>
          <w:ilvl w:val="0"/>
          <w:numId w:val="35"/>
        </w:numPr>
        <w:ind w:left="284" w:hanging="284"/>
        <w:jc w:val="both"/>
        <w:rPr>
          <w:rFonts w:ascii="Calibri" w:hAnsi="Calibri"/>
          <w:sz w:val="22"/>
          <w:szCs w:val="22"/>
        </w:rPr>
      </w:pPr>
      <w:r>
        <w:rPr>
          <w:rFonts w:ascii="Calibri" w:hAnsi="Calibri"/>
          <w:sz w:val="22"/>
          <w:szCs w:val="22"/>
        </w:rPr>
        <w:t>El uso de COCOMO II permite tener una visión clara sobre el esfuerzo que requiere un proyecto, al tener en cuenta una visión global de la realidad de un proyecto, tales como la unidad del equipo de trabajo, la experiencia en proyectos similares, las herramientas a emplear y el resultado que se espera obtener.</w:t>
      </w:r>
    </w:p>
    <w:p w:rsidR="001F16F4" w:rsidRDefault="001F16F4" w:rsidP="001F16F4">
      <w:pPr>
        <w:numPr>
          <w:ilvl w:val="0"/>
          <w:numId w:val="35"/>
        </w:numPr>
        <w:ind w:left="284" w:hanging="284"/>
        <w:jc w:val="both"/>
        <w:rPr>
          <w:rFonts w:ascii="Calibri" w:hAnsi="Calibri"/>
          <w:sz w:val="22"/>
          <w:szCs w:val="22"/>
        </w:rPr>
      </w:pPr>
      <w:r>
        <w:rPr>
          <w:rFonts w:ascii="Calibri" w:hAnsi="Calibri"/>
          <w:sz w:val="22"/>
          <w:szCs w:val="22"/>
        </w:rPr>
        <w:t>COCOMO II permite identificar falencias y riesgos en un proyecto, de manera que se pueda actuar a tiempo y mantener una buena relación con el cliente y los empleados.</w:t>
      </w:r>
    </w:p>
    <w:p w:rsidR="002D4EBD" w:rsidRPr="002D4EBD" w:rsidRDefault="002D4EBD" w:rsidP="001F16F4">
      <w:pPr>
        <w:numPr>
          <w:ilvl w:val="0"/>
          <w:numId w:val="35"/>
        </w:numPr>
        <w:ind w:left="284" w:hanging="284"/>
        <w:jc w:val="both"/>
        <w:rPr>
          <w:rFonts w:ascii="Calibri" w:hAnsi="Calibri"/>
          <w:sz w:val="22"/>
          <w:szCs w:val="22"/>
        </w:rPr>
      </w:pPr>
      <w:r w:rsidRPr="002D4EBD">
        <w:rPr>
          <w:rFonts w:ascii="Calibri" w:hAnsi="Calibri"/>
          <w:sz w:val="22"/>
          <w:szCs w:val="22"/>
        </w:rPr>
        <w:t>De acuerdo a los factores de escala lo ideal es que el modelo de COCOMO II sea implementado por empresas con alto de grado de madurez.</w:t>
      </w:r>
    </w:p>
    <w:p w:rsidR="002D4EBD" w:rsidRPr="002D4EBD" w:rsidRDefault="002D4EBD" w:rsidP="001F16F4">
      <w:pPr>
        <w:numPr>
          <w:ilvl w:val="0"/>
          <w:numId w:val="35"/>
        </w:numPr>
        <w:ind w:left="284" w:hanging="284"/>
        <w:jc w:val="both"/>
        <w:rPr>
          <w:rFonts w:ascii="Calibri" w:hAnsi="Calibri"/>
          <w:sz w:val="22"/>
          <w:szCs w:val="22"/>
        </w:rPr>
      </w:pPr>
      <w:r w:rsidRPr="002D4EBD">
        <w:rPr>
          <w:rFonts w:ascii="Calibri" w:hAnsi="Calibri"/>
          <w:sz w:val="22"/>
          <w:szCs w:val="22"/>
        </w:rPr>
        <w:t>Tener al menos un integrante en el equipo que cuente con un claro conocimiento del negocio para el cual se crea el producto. Esto garantiza la disminuc</w:t>
      </w:r>
      <w:r w:rsidR="001F16F4">
        <w:rPr>
          <w:rFonts w:ascii="Calibri" w:hAnsi="Calibri"/>
          <w:sz w:val="22"/>
          <w:szCs w:val="22"/>
        </w:rPr>
        <w:t>i</w:t>
      </w:r>
      <w:r w:rsidRPr="002D4EBD">
        <w:rPr>
          <w:rFonts w:ascii="Calibri" w:hAnsi="Calibri"/>
          <w:sz w:val="22"/>
          <w:szCs w:val="22"/>
        </w:rPr>
        <w:t>ón del tiempo de las fases de análisis y requerimientos.</w:t>
      </w:r>
    </w:p>
    <w:p w:rsidR="002D4EBD" w:rsidRPr="002D4EBD" w:rsidRDefault="002D4EBD" w:rsidP="001F16F4">
      <w:pPr>
        <w:numPr>
          <w:ilvl w:val="0"/>
          <w:numId w:val="35"/>
        </w:numPr>
        <w:ind w:left="284" w:hanging="284"/>
        <w:jc w:val="both"/>
        <w:rPr>
          <w:rFonts w:ascii="Calibri" w:hAnsi="Calibri"/>
          <w:sz w:val="22"/>
          <w:szCs w:val="22"/>
        </w:rPr>
      </w:pPr>
      <w:r w:rsidRPr="002D4EBD">
        <w:rPr>
          <w:rFonts w:ascii="Calibri" w:hAnsi="Calibri"/>
          <w:sz w:val="22"/>
          <w:szCs w:val="22"/>
        </w:rPr>
        <w:t xml:space="preserve">La gestión de riesgo es unos de los factores más importantes en la estimación, por esto sería indispensable una persona que tenga experiencia en la identificación de riesgos y </w:t>
      </w:r>
      <w:r w:rsidR="001F16F4" w:rsidRPr="002D4EBD">
        <w:rPr>
          <w:rFonts w:ascii="Calibri" w:hAnsi="Calibri"/>
          <w:sz w:val="22"/>
          <w:szCs w:val="22"/>
        </w:rPr>
        <w:t>estrategias</w:t>
      </w:r>
      <w:r w:rsidRPr="002D4EBD">
        <w:rPr>
          <w:rFonts w:ascii="Calibri" w:hAnsi="Calibri"/>
          <w:sz w:val="22"/>
          <w:szCs w:val="22"/>
        </w:rPr>
        <w:t xml:space="preserve"> de desarrollo para manejarlos y mitigarlos, de tal forma que al enfrentarse a un riesgo se tenga una pronta respuesta que permita seguir la implementación del proyecto sin grandes cambios que lo afecten.</w:t>
      </w:r>
    </w:p>
    <w:p w:rsidR="002D4EBD" w:rsidRPr="002D4EBD" w:rsidRDefault="002D4EBD" w:rsidP="001F16F4">
      <w:pPr>
        <w:numPr>
          <w:ilvl w:val="0"/>
          <w:numId w:val="35"/>
        </w:numPr>
        <w:ind w:left="284" w:hanging="284"/>
        <w:jc w:val="both"/>
        <w:rPr>
          <w:rFonts w:ascii="Calibri" w:hAnsi="Calibri"/>
          <w:sz w:val="22"/>
          <w:szCs w:val="22"/>
        </w:rPr>
      </w:pPr>
      <w:r w:rsidRPr="002D4EBD">
        <w:rPr>
          <w:rFonts w:ascii="Calibri" w:hAnsi="Calibri"/>
          <w:sz w:val="22"/>
          <w:szCs w:val="22"/>
        </w:rPr>
        <w:t>Para el factor de complejidad es recomendable una persona que conozca el lenguaje de programación y la</w:t>
      </w:r>
      <w:r w:rsidR="001F16F4">
        <w:rPr>
          <w:rFonts w:ascii="Calibri" w:hAnsi="Calibri"/>
          <w:sz w:val="22"/>
          <w:szCs w:val="22"/>
        </w:rPr>
        <w:t xml:space="preserve">s arquitecturas de componentes </w:t>
      </w:r>
      <w:r w:rsidRPr="002D4EBD">
        <w:rPr>
          <w:rFonts w:ascii="Calibri" w:hAnsi="Calibri"/>
          <w:sz w:val="22"/>
          <w:szCs w:val="22"/>
        </w:rPr>
        <w:t>que serán utilizadas en la implementación del proyecto, esto permitirá una buena planeación y también influenciará drásticamente en la gestión de riesgos.</w:t>
      </w:r>
    </w:p>
    <w:p w:rsidR="002D4EBD" w:rsidRPr="002D4EBD" w:rsidRDefault="002D4EBD" w:rsidP="001F16F4">
      <w:pPr>
        <w:numPr>
          <w:ilvl w:val="0"/>
          <w:numId w:val="35"/>
        </w:numPr>
        <w:ind w:left="284" w:hanging="284"/>
        <w:jc w:val="both"/>
        <w:rPr>
          <w:rFonts w:ascii="Calibri" w:hAnsi="Calibri"/>
          <w:sz w:val="22"/>
          <w:szCs w:val="22"/>
        </w:rPr>
      </w:pPr>
      <w:r w:rsidRPr="002D4EBD">
        <w:rPr>
          <w:rFonts w:ascii="Calibri" w:hAnsi="Calibri"/>
          <w:sz w:val="22"/>
          <w:szCs w:val="22"/>
        </w:rPr>
        <w:t>En cuanto a la gestión de personal se deben contar con capacitaciones sobre el negocio y el alcance del proyecto. La motivación es una base para un equipo de trabajo ideal, para esto se podrían hacer reuniones semanales o quincenales en las que se expongan ideas para me</w:t>
      </w:r>
      <w:r w:rsidR="001F16F4">
        <w:rPr>
          <w:rFonts w:ascii="Calibri" w:hAnsi="Calibri"/>
          <w:sz w:val="22"/>
          <w:szCs w:val="22"/>
        </w:rPr>
        <w:t xml:space="preserve">jorar el ambiente de trabajo y </w:t>
      </w:r>
      <w:r w:rsidRPr="002D4EBD">
        <w:rPr>
          <w:rFonts w:ascii="Calibri" w:hAnsi="Calibri"/>
          <w:sz w:val="22"/>
          <w:szCs w:val="22"/>
        </w:rPr>
        <w:t xml:space="preserve">aportes que pueden impactar el proyecto de una forma positiva.  Valorar el trabajo con incentivos salariales o días de descanso. Importante, respetar la vida personal, las </w:t>
      </w:r>
      <w:proofErr w:type="spellStart"/>
      <w:r w:rsidRPr="002D4EBD">
        <w:rPr>
          <w:rFonts w:ascii="Calibri" w:hAnsi="Calibri"/>
          <w:sz w:val="22"/>
          <w:szCs w:val="22"/>
        </w:rPr>
        <w:t>atividades</w:t>
      </w:r>
      <w:proofErr w:type="spellEnd"/>
      <w:r w:rsidRPr="002D4EBD">
        <w:rPr>
          <w:rFonts w:ascii="Calibri" w:hAnsi="Calibri"/>
          <w:sz w:val="22"/>
          <w:szCs w:val="22"/>
        </w:rPr>
        <w:t xml:space="preserve"> por fuera del trabajo.</w:t>
      </w:r>
    </w:p>
    <w:p w:rsidR="00755983" w:rsidRPr="00D81F16" w:rsidRDefault="00755983" w:rsidP="00FF5FC0">
      <w:pPr>
        <w:rPr>
          <w:rFonts w:ascii="Calibri" w:hAnsi="Calibri"/>
          <w:sz w:val="22"/>
          <w:szCs w:val="22"/>
        </w:rPr>
      </w:pPr>
    </w:p>
    <w:p w:rsidR="00755983" w:rsidRPr="00D81F16" w:rsidRDefault="00755983" w:rsidP="00755983">
      <w:pPr>
        <w:rPr>
          <w:rFonts w:ascii="Calibri" w:hAnsi="Calibri"/>
          <w:sz w:val="22"/>
          <w:szCs w:val="22"/>
        </w:rPr>
      </w:pPr>
      <w:r w:rsidRPr="00D81F16">
        <w:rPr>
          <w:rFonts w:ascii="Calibri" w:hAnsi="Calibri"/>
          <w:sz w:val="22"/>
          <w:szCs w:val="22"/>
        </w:rPr>
        <w:br w:type="page"/>
      </w:r>
    </w:p>
    <w:p w:rsidR="00611984" w:rsidRPr="00D81F16" w:rsidRDefault="00611984" w:rsidP="00755983">
      <w:pPr>
        <w:rPr>
          <w:rFonts w:ascii="Calibri" w:hAnsi="Calibri"/>
          <w:sz w:val="22"/>
          <w:szCs w:val="22"/>
        </w:rPr>
      </w:pPr>
    </w:p>
    <w:p w:rsidR="00755983" w:rsidRPr="00D81F16" w:rsidRDefault="00755983" w:rsidP="00BC537C">
      <w:pPr>
        <w:numPr>
          <w:ilvl w:val="0"/>
          <w:numId w:val="24"/>
        </w:numPr>
        <w:ind w:left="284" w:hanging="284"/>
        <w:rPr>
          <w:rFonts w:ascii="Calibri" w:hAnsi="Calibri"/>
          <w:b/>
          <w:smallCaps/>
          <w:sz w:val="22"/>
          <w:szCs w:val="22"/>
        </w:rPr>
      </w:pPr>
      <w:r w:rsidRPr="00D81F16">
        <w:rPr>
          <w:rFonts w:ascii="Calibri" w:hAnsi="Calibri"/>
          <w:b/>
          <w:smallCaps/>
          <w:sz w:val="22"/>
          <w:szCs w:val="22"/>
        </w:rPr>
        <w:t xml:space="preserve">Use Case </w:t>
      </w:r>
      <w:proofErr w:type="spellStart"/>
      <w:r w:rsidRPr="00D81F16">
        <w:rPr>
          <w:rFonts w:ascii="Calibri" w:hAnsi="Calibri"/>
          <w:b/>
          <w:smallCaps/>
          <w:sz w:val="22"/>
          <w:szCs w:val="22"/>
        </w:rPr>
        <w:t>Points</w:t>
      </w:r>
      <w:proofErr w:type="spellEnd"/>
    </w:p>
    <w:p w:rsidR="00755983" w:rsidRPr="00D81F16" w:rsidRDefault="00755983" w:rsidP="00755983">
      <w:pPr>
        <w:rPr>
          <w:rFonts w:ascii="Calibri" w:hAnsi="Calibri"/>
          <w:sz w:val="22"/>
          <w:szCs w:val="22"/>
        </w:rPr>
      </w:pPr>
    </w:p>
    <w:p w:rsidR="00755983" w:rsidRPr="00D81F16" w:rsidRDefault="005D7141"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Aplicación</w:t>
      </w:r>
      <w:r w:rsidR="00755983" w:rsidRPr="00D81F16">
        <w:rPr>
          <w:rFonts w:ascii="Calibri" w:hAnsi="Calibri"/>
          <w:b/>
          <w:smallCaps/>
          <w:sz w:val="22"/>
          <w:szCs w:val="22"/>
        </w:rPr>
        <w:t xml:space="preserve"> del Modelo</w:t>
      </w:r>
    </w:p>
    <w:p w:rsidR="005D7141" w:rsidRPr="00D81F16" w:rsidRDefault="005D7141"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La aplicación del modelo de casos de uso requiere de los siguientes pasos para determinar los puntos de casos de uso:</w:t>
      </w:r>
    </w:p>
    <w:p w:rsidR="007C370D" w:rsidRPr="00D81F16" w:rsidRDefault="007C370D" w:rsidP="007C370D">
      <w:pPr>
        <w:rPr>
          <w:rFonts w:asciiTheme="minorHAnsi" w:hAnsiTheme="minorHAnsi"/>
          <w:sz w:val="22"/>
        </w:rPr>
      </w:pP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Elaboración del Diagrama de clases</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Definición de los casos de uso</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Clasificación de los actores</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Clasificación de los casos de uso</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Determinación de los puntos de casos de uso</w:t>
      </w:r>
    </w:p>
    <w:p w:rsidR="007C370D" w:rsidRPr="00D81F16" w:rsidRDefault="007C370D"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Cada uno de estos elementos se muestra a continuación</w:t>
      </w: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Diagrama de Clases</w:t>
      </w:r>
    </w:p>
    <w:p w:rsidR="007C370D" w:rsidRPr="00D81F16" w:rsidRDefault="007C370D"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Con base a la información dada se muestra el siguiente diagrama de clases para el sistema:</w:t>
      </w:r>
    </w:p>
    <w:p w:rsidR="007C370D" w:rsidRPr="00D81F16" w:rsidRDefault="007C370D" w:rsidP="007C370D">
      <w:pPr>
        <w:rPr>
          <w:rFonts w:asciiTheme="minorHAnsi" w:hAnsiTheme="minorHAnsi"/>
          <w:sz w:val="22"/>
        </w:rPr>
      </w:pPr>
    </w:p>
    <w:p w:rsidR="007C370D" w:rsidRPr="00D81F16" w:rsidRDefault="007C370D" w:rsidP="007C370D">
      <w:pPr>
        <w:keepNext/>
        <w:jc w:val="center"/>
      </w:pPr>
      <w:r w:rsidRPr="00D81F16">
        <w:rPr>
          <w:rFonts w:asciiTheme="minorHAnsi" w:hAnsiTheme="minorHAnsi"/>
          <w:noProof/>
          <w:sz w:val="22"/>
          <w:lang w:val="en-US" w:eastAsia="en-US"/>
        </w:rPr>
        <w:drawing>
          <wp:inline distT="0" distB="0" distL="0" distR="0">
            <wp:extent cx="5642443" cy="4103947"/>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42443" cy="4103947"/>
                    </a:xfrm>
                    <a:prstGeom prst="rect">
                      <a:avLst/>
                    </a:prstGeom>
                    <a:noFill/>
                    <a:ln w="9525">
                      <a:noFill/>
                      <a:miter lim="800000"/>
                      <a:headEnd/>
                      <a:tailEnd/>
                    </a:ln>
                  </pic:spPr>
                </pic:pic>
              </a:graphicData>
            </a:graphic>
          </wp:inline>
        </w:drawing>
      </w:r>
    </w:p>
    <w:p w:rsidR="007C370D" w:rsidRPr="00D81F16" w:rsidRDefault="007C370D" w:rsidP="007C370D">
      <w:pPr>
        <w:pStyle w:val="Epgrafe"/>
        <w:spacing w:before="120"/>
        <w:jc w:val="center"/>
        <w:rPr>
          <w:rFonts w:asciiTheme="minorHAnsi" w:hAnsiTheme="minorHAnsi"/>
          <w:sz w:val="22"/>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D30867">
        <w:rPr>
          <w:rFonts w:asciiTheme="minorHAnsi" w:hAnsiTheme="minorHAnsi"/>
          <w:noProof/>
        </w:rPr>
        <w:t>3</w:t>
      </w:r>
      <w:r w:rsidR="00D37531" w:rsidRPr="00D81F16">
        <w:rPr>
          <w:rFonts w:asciiTheme="minorHAnsi" w:hAnsiTheme="minorHAnsi"/>
        </w:rPr>
        <w:fldChar w:fldCharType="end"/>
      </w:r>
      <w:r w:rsidRPr="00D81F16">
        <w:rPr>
          <w:rFonts w:asciiTheme="minorHAnsi" w:hAnsiTheme="minorHAnsi"/>
        </w:rPr>
        <w:t>. Diagrama de Clases</w:t>
      </w:r>
    </w:p>
    <w:p w:rsidR="007C370D" w:rsidRPr="00D81F16" w:rsidRDefault="007C370D" w:rsidP="007C370D">
      <w:pPr>
        <w:rPr>
          <w:rFonts w:asciiTheme="minorHAnsi" w:hAnsiTheme="minorHAnsi"/>
          <w:sz w:val="22"/>
        </w:rPr>
      </w:pPr>
    </w:p>
    <w:p w:rsidR="004F0AB5" w:rsidRPr="00D81F16" w:rsidRDefault="004F0AB5" w:rsidP="004F0AB5">
      <w:pPr>
        <w:rPr>
          <w:rFonts w:asciiTheme="minorHAnsi" w:hAnsiTheme="minorHAnsi"/>
          <w:sz w:val="22"/>
        </w:rPr>
      </w:pPr>
    </w:p>
    <w:p w:rsidR="004F0AB5" w:rsidRPr="00D81F16" w:rsidRDefault="004F0AB5"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Clasificación de Actores</w:t>
      </w:r>
    </w:p>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Con  base al requerimiento se identifican los siguientes actores del sistema:</w:t>
      </w:r>
    </w:p>
    <w:p w:rsidR="004F0AB5" w:rsidRPr="00D81F16" w:rsidRDefault="004F0AB5" w:rsidP="004F0AB5">
      <w:pPr>
        <w:jc w:val="center"/>
        <w:rPr>
          <w:rFonts w:ascii="Calibri" w:hAnsi="Calibri"/>
          <w:sz w:val="22"/>
          <w:szCs w:val="22"/>
        </w:rPr>
      </w:pPr>
    </w:p>
    <w:p w:rsidR="004F0AB5" w:rsidRPr="00D81F16" w:rsidRDefault="004F0AB5" w:rsidP="004F0AB5">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sidR="00D30867">
        <w:rPr>
          <w:rFonts w:asciiTheme="minorHAnsi" w:hAnsiTheme="minorHAnsi"/>
          <w:noProof/>
        </w:rPr>
        <w:t>7</w:t>
      </w:r>
      <w:r w:rsidR="00D37531" w:rsidRPr="00D81F16">
        <w:rPr>
          <w:rFonts w:asciiTheme="minorHAnsi" w:hAnsiTheme="minorHAnsi"/>
        </w:rPr>
        <w:fldChar w:fldCharType="end"/>
      </w:r>
      <w:r w:rsidRPr="00D81F16">
        <w:rPr>
          <w:rFonts w:asciiTheme="minorHAnsi" w:hAnsiTheme="minorHAnsi"/>
        </w:rPr>
        <w:t>. Actores</w:t>
      </w:r>
    </w:p>
    <w:tbl>
      <w:tblPr>
        <w:tblStyle w:val="Tablaconcuadrcula"/>
        <w:tblW w:w="0" w:type="auto"/>
        <w:jc w:val="center"/>
        <w:tblCellMar>
          <w:top w:w="28" w:type="dxa"/>
          <w:left w:w="85" w:type="dxa"/>
          <w:bottom w:w="28" w:type="dxa"/>
          <w:right w:w="85" w:type="dxa"/>
        </w:tblCellMar>
        <w:tblLook w:val="04A0"/>
      </w:tblPr>
      <w:tblGrid>
        <w:gridCol w:w="2552"/>
        <w:gridCol w:w="1247"/>
        <w:gridCol w:w="1247"/>
        <w:gridCol w:w="1247"/>
        <w:gridCol w:w="3402"/>
      </w:tblGrid>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Actor</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Simple</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Promedio</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Complejo</w:t>
            </w:r>
          </w:p>
        </w:tc>
        <w:tc>
          <w:tcPr>
            <w:tcW w:w="3402" w:type="dxa"/>
            <w:shd w:val="clear" w:color="auto" w:fill="D9D9D9" w:themeFill="background1" w:themeFillShade="D9"/>
          </w:tcPr>
          <w:p w:rsidR="004F0AB5" w:rsidRPr="00D81F16" w:rsidRDefault="004F0AB5" w:rsidP="00470761">
            <w:pPr>
              <w:pStyle w:val="Prrafodelista"/>
              <w:ind w:left="0"/>
              <w:jc w:val="center"/>
              <w:rPr>
                <w:rFonts w:ascii="Calibri" w:hAnsi="Calibri"/>
                <w:b/>
              </w:rPr>
            </w:pPr>
            <w:r w:rsidRPr="00D81F16">
              <w:rPr>
                <w:rFonts w:ascii="Calibri" w:hAnsi="Calibri"/>
                <w:b/>
              </w:rPr>
              <w:t>Descripción</w:t>
            </w: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Funcionario</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Jefe funcionario</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Departamento compras</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Almacén</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Proveedor</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Gerente</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Director área</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Director departamento</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tcBorders>
              <w:bottom w:val="single" w:sz="4" w:space="0" w:color="000000"/>
            </w:tcBorders>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70761">
            <w:pPr>
              <w:jc w:val="center"/>
              <w:rPr>
                <w:rFonts w:ascii="Calibri" w:hAnsi="Calibri"/>
                <w:b/>
              </w:rPr>
            </w:pPr>
            <w:r w:rsidRPr="00D81F16">
              <w:rPr>
                <w:rFonts w:ascii="Calibri" w:hAnsi="Calibri"/>
                <w:b/>
              </w:rPr>
              <w:t>Totales</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0</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0</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8</w:t>
            </w:r>
          </w:p>
        </w:tc>
        <w:tc>
          <w:tcPr>
            <w:tcW w:w="3402" w:type="dxa"/>
            <w:tcBorders>
              <w:bottom w:val="nil"/>
              <w:right w:val="nil"/>
            </w:tcBorders>
          </w:tcPr>
          <w:p w:rsidR="004F0AB5" w:rsidRPr="00D81F16" w:rsidRDefault="004F0AB5" w:rsidP="00470761">
            <w:pPr>
              <w:pStyle w:val="Prrafodelista"/>
              <w:ind w:left="0"/>
              <w:jc w:val="center"/>
              <w:rPr>
                <w:rFonts w:ascii="Calibri" w:hAnsi="Calibri"/>
                <w:b/>
              </w:rPr>
            </w:pPr>
          </w:p>
        </w:tc>
      </w:tr>
    </w:tbl>
    <w:p w:rsidR="004F0AB5" w:rsidRPr="00D81F16" w:rsidRDefault="004F0AB5" w:rsidP="004F0AB5">
      <w:pPr>
        <w:pStyle w:val="Prrafodelista"/>
        <w:ind w:left="0"/>
        <w:jc w:val="center"/>
        <w:rPr>
          <w:rFonts w:asciiTheme="minorHAnsi" w:hAnsiTheme="minorHAnsi"/>
          <w:sz w:val="22"/>
          <w:szCs w:val="22"/>
        </w:rPr>
      </w:pPr>
    </w:p>
    <w:p w:rsidR="004F0AB5" w:rsidRPr="00D81F16" w:rsidRDefault="004F0AB5" w:rsidP="004F0AB5">
      <w:pPr>
        <w:pStyle w:val="Prrafodelista"/>
        <w:ind w:left="0"/>
        <w:jc w:val="both"/>
        <w:rPr>
          <w:rFonts w:asciiTheme="minorHAnsi" w:hAnsiTheme="minorHAnsi"/>
          <w:sz w:val="22"/>
          <w:szCs w:val="22"/>
        </w:rPr>
      </w:pPr>
      <w:r w:rsidRPr="00D81F16">
        <w:rPr>
          <w:rFonts w:asciiTheme="minorHAnsi" w:hAnsiTheme="minorHAnsi"/>
          <w:sz w:val="22"/>
          <w:szCs w:val="22"/>
        </w:rPr>
        <w:t>Teniendo en cuenta la tabla anterior se obtiene el peso de los actores sin ajuste:</w:t>
      </w:r>
    </w:p>
    <w:p w:rsidR="004F0AB5" w:rsidRPr="00D81F16" w:rsidRDefault="004F0AB5" w:rsidP="004F0AB5">
      <w:pPr>
        <w:pStyle w:val="Prrafodelista"/>
        <w:ind w:left="0"/>
        <w:jc w:val="both"/>
        <w:rPr>
          <w:rFonts w:asciiTheme="minorHAnsi" w:hAnsiTheme="minorHAnsi"/>
          <w:sz w:val="22"/>
          <w:szCs w:val="22"/>
        </w:rPr>
      </w:pPr>
    </w:p>
    <w:p w:rsidR="004F0AB5" w:rsidRPr="00D81F16" w:rsidRDefault="004F0AB5" w:rsidP="004F0AB5">
      <w:pPr>
        <w:pStyle w:val="Prrafodelista"/>
        <w:ind w:left="0"/>
        <w:jc w:val="center"/>
        <w:rPr>
          <w:rFonts w:asciiTheme="minorHAnsi" w:hAnsiTheme="minorHAnsi"/>
          <w:b/>
          <w:i/>
          <w:sz w:val="22"/>
          <w:szCs w:val="22"/>
        </w:rPr>
      </w:pPr>
      <w:r w:rsidRPr="00D81F16">
        <w:rPr>
          <w:rFonts w:asciiTheme="minorHAnsi" w:hAnsiTheme="minorHAnsi"/>
          <w:b/>
          <w:i/>
          <w:sz w:val="22"/>
          <w:szCs w:val="22"/>
        </w:rPr>
        <w:t>Peso Actores Sin Ajuste = 24</w:t>
      </w:r>
    </w:p>
    <w:p w:rsidR="004F0AB5" w:rsidRPr="00D81F16" w:rsidRDefault="004F0AB5" w:rsidP="004F0AB5">
      <w:pPr>
        <w:jc w:val="both"/>
        <w:rPr>
          <w:rFonts w:asciiTheme="minorHAnsi" w:hAnsiTheme="minorHAnsi"/>
          <w:sz w:val="22"/>
          <w:szCs w:val="22"/>
        </w:rPr>
      </w:pPr>
    </w:p>
    <w:p w:rsidR="004F0AB5" w:rsidRPr="00D81F16" w:rsidRDefault="004F0AB5" w:rsidP="004F0AB5">
      <w:pPr>
        <w:jc w:val="both"/>
        <w:rPr>
          <w:rFonts w:asciiTheme="minorHAnsi" w:hAnsiTheme="minorHAnsi"/>
          <w:sz w:val="22"/>
          <w:szCs w:val="22"/>
        </w:rPr>
      </w:pPr>
    </w:p>
    <w:p w:rsidR="005D7141" w:rsidRPr="00D81F16" w:rsidRDefault="005D7141"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Identificación de los Actores del Sistema</w:t>
      </w:r>
    </w:p>
    <w:p w:rsidR="005D7141" w:rsidRPr="00D81F16" w:rsidRDefault="005D7141" w:rsidP="00755983">
      <w:pPr>
        <w:rPr>
          <w:rFonts w:ascii="Calibri" w:hAnsi="Calibri"/>
          <w:sz w:val="22"/>
          <w:szCs w:val="22"/>
        </w:rPr>
      </w:pPr>
    </w:p>
    <w:p w:rsidR="007C370D" w:rsidRPr="00D81F16" w:rsidRDefault="007C370D" w:rsidP="00755983">
      <w:pPr>
        <w:rPr>
          <w:rFonts w:ascii="Calibri" w:hAnsi="Calibri"/>
          <w:sz w:val="22"/>
          <w:szCs w:val="22"/>
        </w:rPr>
      </w:pPr>
      <w:r w:rsidRPr="00D81F16">
        <w:rPr>
          <w:rFonts w:ascii="Calibri" w:hAnsi="Calibri"/>
          <w:sz w:val="22"/>
          <w:szCs w:val="22"/>
        </w:rPr>
        <w:t>A continuación se muestran los diagramas de casos de uso de los actores relacionados al sistema.</w:t>
      </w:r>
    </w:p>
    <w:p w:rsidR="007C370D" w:rsidRPr="00D81F16" w:rsidRDefault="007C370D" w:rsidP="00755983">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RPr="00D81F16" w:rsidTr="005D7141">
        <w:tc>
          <w:tcPr>
            <w:tcW w:w="5056" w:type="dxa"/>
            <w:vAlign w:val="center"/>
          </w:tcPr>
          <w:p w:rsidR="005D7141" w:rsidRPr="00D81F16" w:rsidRDefault="005D7141" w:rsidP="005D7141">
            <w:pPr>
              <w:keepNext/>
              <w:jc w:val="center"/>
            </w:pPr>
            <w:r w:rsidRPr="00D81F16">
              <w:rPr>
                <w:rFonts w:ascii="Calibri" w:hAnsi="Calibri"/>
                <w:noProof/>
                <w:sz w:val="22"/>
                <w:szCs w:val="22"/>
                <w:lang w:val="en-US" w:eastAsia="en-US"/>
              </w:rPr>
              <w:drawing>
                <wp:inline distT="0" distB="0" distL="0" distR="0">
                  <wp:extent cx="2319058" cy="2141220"/>
                  <wp:effectExtent l="19050" t="0" r="5042" b="0"/>
                  <wp:docPr id="22" name="Imagen 5" descr="C:\Users\DaVID\Desktop\images\Departamento-comp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images\Departamento-compras.jpg"/>
                          <pic:cNvPicPr>
                            <a:picLocks noChangeAspect="1" noChangeArrowheads="1"/>
                          </pic:cNvPicPr>
                        </pic:nvPicPr>
                        <pic:blipFill>
                          <a:blip r:embed="rId13" cstate="print"/>
                          <a:srcRect r="2142"/>
                          <a:stretch>
                            <a:fillRect/>
                          </a:stretch>
                        </pic:blipFill>
                        <pic:spPr bwMode="auto">
                          <a:xfrm>
                            <a:off x="0" y="0"/>
                            <a:ext cx="2319058" cy="2141220"/>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D30867">
              <w:rPr>
                <w:rFonts w:asciiTheme="minorHAnsi" w:hAnsiTheme="minorHAnsi"/>
                <w:noProof/>
              </w:rPr>
              <w:t>4</w:t>
            </w:r>
            <w:r w:rsidR="00D37531" w:rsidRPr="00D81F16">
              <w:rPr>
                <w:rFonts w:asciiTheme="minorHAnsi" w:hAnsiTheme="minorHAnsi"/>
              </w:rPr>
              <w:fldChar w:fldCharType="end"/>
            </w:r>
            <w:r w:rsidRPr="00D81F16">
              <w:rPr>
                <w:rFonts w:asciiTheme="minorHAnsi" w:hAnsiTheme="minorHAnsi"/>
              </w:rPr>
              <w:t>. Caso de Uso Departamento de Compras</w:t>
            </w:r>
          </w:p>
        </w:tc>
        <w:tc>
          <w:tcPr>
            <w:tcW w:w="5056" w:type="dxa"/>
            <w:vAlign w:val="center"/>
          </w:tcPr>
          <w:p w:rsidR="005D7141" w:rsidRPr="00D81F16" w:rsidRDefault="005D7141" w:rsidP="005D7141">
            <w:pPr>
              <w:keepNext/>
              <w:jc w:val="center"/>
            </w:pPr>
            <w:r w:rsidRPr="00D81F16">
              <w:rPr>
                <w:rFonts w:ascii="Calibri" w:hAnsi="Calibri"/>
                <w:noProof/>
                <w:sz w:val="22"/>
                <w:szCs w:val="22"/>
                <w:lang w:val="en-US" w:eastAsia="en-US"/>
              </w:rPr>
              <w:drawing>
                <wp:inline distT="0" distB="0" distL="0" distR="0">
                  <wp:extent cx="2132518" cy="1161210"/>
                  <wp:effectExtent l="19050" t="0" r="1082" b="0"/>
                  <wp:docPr id="23" name="Imagen 7" descr="C:\Users\DaVID\Desktop\images\Almac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images\Almacen.jpg"/>
                          <pic:cNvPicPr>
                            <a:picLocks noChangeAspect="1" noChangeArrowheads="1"/>
                          </pic:cNvPicPr>
                        </pic:nvPicPr>
                        <pic:blipFill>
                          <a:blip r:embed="rId14" cstate="print"/>
                          <a:srcRect l="2124" t="2674" r="4278" b="2674"/>
                          <a:stretch>
                            <a:fillRect/>
                          </a:stretch>
                        </pic:blipFill>
                        <pic:spPr bwMode="auto">
                          <a:xfrm>
                            <a:off x="0" y="0"/>
                            <a:ext cx="2132518" cy="1161210"/>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D30867">
              <w:rPr>
                <w:rFonts w:asciiTheme="minorHAnsi" w:hAnsiTheme="minorHAnsi"/>
                <w:noProof/>
              </w:rPr>
              <w:t>5</w:t>
            </w:r>
            <w:r w:rsidR="00D37531" w:rsidRPr="00D81F16">
              <w:rPr>
                <w:rFonts w:asciiTheme="minorHAnsi" w:hAnsiTheme="minorHAnsi"/>
              </w:rPr>
              <w:fldChar w:fldCharType="end"/>
            </w:r>
            <w:r w:rsidRPr="00D81F16">
              <w:rPr>
                <w:rFonts w:asciiTheme="minorHAnsi" w:hAnsiTheme="minorHAnsi"/>
              </w:rPr>
              <w:t xml:space="preserve">. Caso de Uso </w:t>
            </w:r>
            <w:proofErr w:type="spellStart"/>
            <w:r w:rsidRPr="00D81F16">
              <w:rPr>
                <w:rFonts w:asciiTheme="minorHAnsi" w:hAnsiTheme="minorHAnsi"/>
              </w:rPr>
              <w:t>Almacen</w:t>
            </w:r>
            <w:proofErr w:type="spellEnd"/>
          </w:p>
        </w:tc>
      </w:tr>
    </w:tbl>
    <w:p w:rsidR="00611984" w:rsidRPr="00D81F16" w:rsidRDefault="0061198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RPr="00D81F16" w:rsidTr="005D7141">
        <w:tc>
          <w:tcPr>
            <w:tcW w:w="5056" w:type="dxa"/>
            <w:vAlign w:val="center"/>
          </w:tcPr>
          <w:p w:rsidR="005D7141" w:rsidRPr="00D81F16" w:rsidRDefault="005D7141" w:rsidP="005D7141">
            <w:pPr>
              <w:keepNext/>
              <w:jc w:val="center"/>
            </w:pPr>
            <w:r w:rsidRPr="00D81F16">
              <w:rPr>
                <w:rFonts w:ascii="Calibri" w:hAnsi="Calibri"/>
                <w:noProof/>
                <w:sz w:val="22"/>
                <w:szCs w:val="22"/>
                <w:lang w:val="en-US" w:eastAsia="en-US"/>
              </w:rPr>
              <w:lastRenderedPageBreak/>
              <w:drawing>
                <wp:inline distT="0" distB="0" distL="0" distR="0">
                  <wp:extent cx="2061137" cy="972458"/>
                  <wp:effectExtent l="19050" t="0" r="0" b="0"/>
                  <wp:docPr id="24" name="Imagen 9" descr="C:\Users\DaVID\Desktop\images\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images\Proveedor.jpg"/>
                          <pic:cNvPicPr>
                            <a:picLocks noChangeAspect="1" noChangeArrowheads="1"/>
                          </pic:cNvPicPr>
                        </pic:nvPicPr>
                        <pic:blipFill>
                          <a:blip r:embed="rId15" cstate="print"/>
                          <a:srcRect l="6272" t="4878" r="3263" b="4612"/>
                          <a:stretch>
                            <a:fillRect/>
                          </a:stretch>
                        </pic:blipFill>
                        <pic:spPr bwMode="auto">
                          <a:xfrm>
                            <a:off x="0" y="0"/>
                            <a:ext cx="2061137" cy="972458"/>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D30867">
              <w:rPr>
                <w:rFonts w:asciiTheme="minorHAnsi" w:hAnsiTheme="minorHAnsi"/>
                <w:noProof/>
              </w:rPr>
              <w:t>6</w:t>
            </w:r>
            <w:r w:rsidR="00D37531" w:rsidRPr="00D81F16">
              <w:rPr>
                <w:rFonts w:asciiTheme="minorHAnsi" w:hAnsiTheme="minorHAnsi"/>
              </w:rPr>
              <w:fldChar w:fldCharType="end"/>
            </w:r>
            <w:r w:rsidRPr="00D81F16">
              <w:rPr>
                <w:rFonts w:asciiTheme="minorHAnsi" w:hAnsiTheme="minorHAnsi"/>
              </w:rPr>
              <w:t>. Caso de Uso Proveedor</w:t>
            </w:r>
          </w:p>
        </w:tc>
        <w:tc>
          <w:tcPr>
            <w:tcW w:w="5056" w:type="dxa"/>
            <w:vAlign w:val="center"/>
          </w:tcPr>
          <w:p w:rsidR="005D7141" w:rsidRPr="00D81F16" w:rsidRDefault="005D7141" w:rsidP="005D7141">
            <w:pPr>
              <w:keepNext/>
              <w:jc w:val="center"/>
            </w:pPr>
            <w:r w:rsidRPr="00D81F16">
              <w:rPr>
                <w:rFonts w:ascii="Calibri" w:hAnsi="Calibri"/>
                <w:noProof/>
                <w:sz w:val="22"/>
                <w:szCs w:val="22"/>
                <w:lang w:val="en-US" w:eastAsia="en-US"/>
              </w:rPr>
              <w:drawing>
                <wp:inline distT="0" distB="0" distL="0" distR="0">
                  <wp:extent cx="2221626" cy="2384964"/>
                  <wp:effectExtent l="19050" t="0" r="7224" b="0"/>
                  <wp:docPr id="25" name="Imagen 8" descr="C:\Users\DaVID\Desktop\images\Direc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esktop\images\Directivos.jpg"/>
                          <pic:cNvPicPr>
                            <a:picLocks noChangeAspect="1" noChangeArrowheads="1"/>
                          </pic:cNvPicPr>
                        </pic:nvPicPr>
                        <pic:blipFill>
                          <a:blip r:embed="rId16" cstate="print"/>
                          <a:srcRect t="1598" r="2491" b="5251"/>
                          <a:stretch>
                            <a:fillRect/>
                          </a:stretch>
                        </pic:blipFill>
                        <pic:spPr bwMode="auto">
                          <a:xfrm>
                            <a:off x="0" y="0"/>
                            <a:ext cx="2221626" cy="2384964"/>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D30867">
              <w:rPr>
                <w:rFonts w:asciiTheme="minorHAnsi" w:hAnsiTheme="minorHAnsi"/>
                <w:noProof/>
              </w:rPr>
              <w:t>7</w:t>
            </w:r>
            <w:r w:rsidR="00D37531" w:rsidRPr="00D81F16">
              <w:rPr>
                <w:rFonts w:asciiTheme="minorHAnsi" w:hAnsiTheme="minorHAnsi"/>
              </w:rPr>
              <w:fldChar w:fldCharType="end"/>
            </w:r>
            <w:r w:rsidRPr="00D81F16">
              <w:rPr>
                <w:rFonts w:asciiTheme="minorHAnsi" w:hAnsiTheme="minorHAnsi"/>
              </w:rPr>
              <w:t>. Caso de Uso Gerente, Director departamento, Director área</w:t>
            </w:r>
          </w:p>
        </w:tc>
      </w:tr>
    </w:tbl>
    <w:p w:rsidR="005D7141" w:rsidRPr="00D81F16" w:rsidRDefault="005D7141" w:rsidP="00755983">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7C370D" w:rsidRPr="00D81F16" w:rsidTr="00470761">
        <w:tc>
          <w:tcPr>
            <w:tcW w:w="5056" w:type="dxa"/>
            <w:vAlign w:val="center"/>
          </w:tcPr>
          <w:p w:rsidR="007C370D" w:rsidRPr="00D81F16" w:rsidRDefault="007C370D" w:rsidP="00470761">
            <w:pPr>
              <w:keepNext/>
              <w:jc w:val="center"/>
            </w:pPr>
            <w:r w:rsidRPr="00D81F16">
              <w:rPr>
                <w:rFonts w:ascii="Calibri" w:hAnsi="Calibri"/>
                <w:noProof/>
                <w:sz w:val="22"/>
                <w:szCs w:val="22"/>
                <w:lang w:val="en-US" w:eastAsia="en-US"/>
              </w:rPr>
              <w:drawing>
                <wp:inline distT="0" distB="0" distL="0" distR="0">
                  <wp:extent cx="2760774" cy="4002572"/>
                  <wp:effectExtent l="19050" t="0" r="1476" b="0"/>
                  <wp:docPr id="27" name="Imagen 3" descr="C:\Users\DaVID\Desktop\images\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images\funcionario.jpg"/>
                          <pic:cNvPicPr>
                            <a:picLocks noChangeAspect="1" noChangeArrowheads="1"/>
                          </pic:cNvPicPr>
                        </pic:nvPicPr>
                        <pic:blipFill>
                          <a:blip r:embed="rId17" cstate="print"/>
                          <a:srcRect t="874" r="3385" b="1310"/>
                          <a:stretch>
                            <a:fillRect/>
                          </a:stretch>
                        </pic:blipFill>
                        <pic:spPr bwMode="auto">
                          <a:xfrm>
                            <a:off x="0" y="0"/>
                            <a:ext cx="2760774" cy="4002572"/>
                          </a:xfrm>
                          <a:prstGeom prst="rect">
                            <a:avLst/>
                          </a:prstGeom>
                          <a:noFill/>
                          <a:ln w="9525">
                            <a:noFill/>
                            <a:miter lim="800000"/>
                            <a:headEnd/>
                            <a:tailEnd/>
                          </a:ln>
                        </pic:spPr>
                      </pic:pic>
                    </a:graphicData>
                  </a:graphic>
                </wp:inline>
              </w:drawing>
            </w:r>
          </w:p>
          <w:p w:rsidR="007C370D" w:rsidRPr="00D81F16" w:rsidRDefault="007C370D" w:rsidP="00470761">
            <w:pPr>
              <w:pStyle w:val="Epgrafe"/>
              <w:spacing w:before="120" w:after="120"/>
              <w:jc w:val="center"/>
              <w:rPr>
                <w:rFonts w:asciiTheme="minorHAnsi" w:hAnsiTheme="minorHAnsi"/>
              </w:rPr>
            </w:pPr>
            <w:r w:rsidRPr="00D81F16">
              <w:rPr>
                <w:rFonts w:asciiTheme="minorHAnsi" w:hAnsiTheme="minorHAnsi"/>
              </w:rPr>
              <w:t xml:space="preserve">Ilustración </w:t>
            </w:r>
            <w:r w:rsidR="00D37531" w:rsidRPr="00D81F16">
              <w:rPr>
                <w:rFonts w:asciiTheme="minorHAnsi" w:hAnsiTheme="minorHAnsi"/>
              </w:rPr>
              <w:fldChar w:fldCharType="begin"/>
            </w:r>
            <w:r w:rsidRPr="00D81F16">
              <w:rPr>
                <w:rFonts w:asciiTheme="minorHAnsi" w:hAnsiTheme="minorHAnsi"/>
              </w:rPr>
              <w:instrText xml:space="preserve"> SEQ Ilustración \* ARABIC </w:instrText>
            </w:r>
            <w:r w:rsidR="00D37531" w:rsidRPr="00D81F16">
              <w:rPr>
                <w:rFonts w:asciiTheme="minorHAnsi" w:hAnsiTheme="minorHAnsi"/>
              </w:rPr>
              <w:fldChar w:fldCharType="separate"/>
            </w:r>
            <w:r w:rsidR="00D30867">
              <w:rPr>
                <w:rFonts w:asciiTheme="minorHAnsi" w:hAnsiTheme="minorHAnsi"/>
                <w:noProof/>
              </w:rPr>
              <w:t>8</w:t>
            </w:r>
            <w:r w:rsidR="00D37531" w:rsidRPr="00D81F16">
              <w:rPr>
                <w:rFonts w:asciiTheme="minorHAnsi" w:hAnsiTheme="minorHAnsi"/>
              </w:rPr>
              <w:fldChar w:fldCharType="end"/>
            </w:r>
            <w:r w:rsidRPr="00D81F16">
              <w:rPr>
                <w:rFonts w:asciiTheme="minorHAnsi" w:hAnsiTheme="minorHAnsi"/>
              </w:rPr>
              <w:t>. Caso de Uso Funcionario</w:t>
            </w:r>
          </w:p>
        </w:tc>
        <w:tc>
          <w:tcPr>
            <w:tcW w:w="5056" w:type="dxa"/>
            <w:vAlign w:val="center"/>
          </w:tcPr>
          <w:p w:rsidR="007C370D" w:rsidRPr="00D81F16" w:rsidRDefault="007C370D" w:rsidP="00470761">
            <w:pPr>
              <w:jc w:val="center"/>
              <w:rPr>
                <w:rFonts w:ascii="Calibri" w:hAnsi="Calibri"/>
                <w:sz w:val="22"/>
                <w:szCs w:val="22"/>
              </w:rPr>
            </w:pPr>
            <w:r w:rsidRPr="00D81F16">
              <w:rPr>
                <w:rFonts w:ascii="Calibri" w:hAnsi="Calibri"/>
                <w:noProof/>
                <w:sz w:val="22"/>
                <w:szCs w:val="22"/>
                <w:lang w:val="en-US" w:eastAsia="en-US"/>
              </w:rPr>
              <w:drawing>
                <wp:inline distT="0" distB="0" distL="0" distR="0">
                  <wp:extent cx="2318940" cy="1578284"/>
                  <wp:effectExtent l="19050" t="0" r="5160" b="0"/>
                  <wp:docPr id="28" name="Imagen 10" descr="C:\Users\DaVID\Desktop\images\Jefe-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esktop\images\Jefe-funcionario.jpg"/>
                          <pic:cNvPicPr>
                            <a:picLocks noChangeAspect="1" noChangeArrowheads="1"/>
                          </pic:cNvPicPr>
                        </pic:nvPicPr>
                        <pic:blipFill>
                          <a:blip r:embed="rId18" cstate="print"/>
                          <a:srcRect t="7534" r="2147"/>
                          <a:stretch>
                            <a:fillRect/>
                          </a:stretch>
                        </pic:blipFill>
                        <pic:spPr bwMode="auto">
                          <a:xfrm>
                            <a:off x="0" y="0"/>
                            <a:ext cx="2318940" cy="1578284"/>
                          </a:xfrm>
                          <a:prstGeom prst="rect">
                            <a:avLst/>
                          </a:prstGeom>
                          <a:noFill/>
                          <a:ln w="9525">
                            <a:noFill/>
                            <a:miter lim="800000"/>
                            <a:headEnd/>
                            <a:tailEnd/>
                          </a:ln>
                        </pic:spPr>
                      </pic:pic>
                    </a:graphicData>
                  </a:graphic>
                </wp:inline>
              </w:drawing>
            </w:r>
          </w:p>
          <w:p w:rsidR="007C370D" w:rsidRPr="00D81F16" w:rsidRDefault="007C370D" w:rsidP="00470761">
            <w:pPr>
              <w:spacing w:before="120" w:after="120"/>
              <w:jc w:val="center"/>
              <w:rPr>
                <w:rFonts w:ascii="Calibri" w:hAnsi="Calibri"/>
                <w:b/>
                <w:bCs/>
                <w:szCs w:val="22"/>
              </w:rPr>
            </w:pPr>
            <w:r w:rsidRPr="00D81F16">
              <w:rPr>
                <w:rFonts w:ascii="Calibri" w:hAnsi="Calibri"/>
                <w:b/>
                <w:bCs/>
                <w:szCs w:val="22"/>
              </w:rPr>
              <w:t xml:space="preserve">Ilustración </w:t>
            </w:r>
            <w:r w:rsidR="00D37531" w:rsidRPr="00D37531">
              <w:rPr>
                <w:rFonts w:ascii="Calibri" w:hAnsi="Calibri"/>
                <w:b/>
                <w:bCs/>
                <w:szCs w:val="22"/>
              </w:rPr>
              <w:fldChar w:fldCharType="begin"/>
            </w:r>
            <w:r w:rsidRPr="00D81F16">
              <w:rPr>
                <w:rFonts w:ascii="Calibri" w:hAnsi="Calibri"/>
                <w:b/>
                <w:bCs/>
                <w:szCs w:val="22"/>
              </w:rPr>
              <w:instrText xml:space="preserve"> SEQ Ilustración \* ARABIC </w:instrText>
            </w:r>
            <w:r w:rsidR="00D37531" w:rsidRPr="00D37531">
              <w:rPr>
                <w:rFonts w:ascii="Calibri" w:hAnsi="Calibri"/>
                <w:b/>
                <w:bCs/>
                <w:szCs w:val="22"/>
              </w:rPr>
              <w:fldChar w:fldCharType="separate"/>
            </w:r>
            <w:r w:rsidR="00D30867">
              <w:rPr>
                <w:rFonts w:ascii="Calibri" w:hAnsi="Calibri"/>
                <w:b/>
                <w:bCs/>
                <w:noProof/>
                <w:szCs w:val="22"/>
              </w:rPr>
              <w:t>9</w:t>
            </w:r>
            <w:r w:rsidR="00D37531" w:rsidRPr="00D81F16">
              <w:rPr>
                <w:rFonts w:ascii="Calibri" w:hAnsi="Calibri"/>
                <w:szCs w:val="22"/>
              </w:rPr>
              <w:fldChar w:fldCharType="end"/>
            </w:r>
            <w:r w:rsidRPr="00D81F16">
              <w:rPr>
                <w:rFonts w:ascii="Calibri" w:hAnsi="Calibri"/>
                <w:b/>
                <w:bCs/>
                <w:szCs w:val="22"/>
              </w:rPr>
              <w:t>. Caso de Uso Jefe Funcionario</w:t>
            </w:r>
          </w:p>
        </w:tc>
      </w:tr>
    </w:tbl>
    <w:p w:rsidR="005D7141" w:rsidRPr="00D81F16" w:rsidRDefault="005D7141" w:rsidP="00755983">
      <w:pPr>
        <w:rPr>
          <w:rFonts w:ascii="Calibri" w:hAnsi="Calibri"/>
          <w:sz w:val="22"/>
          <w:szCs w:val="22"/>
        </w:rPr>
      </w:pPr>
    </w:p>
    <w:p w:rsidR="007C370D" w:rsidRPr="00D81F16" w:rsidRDefault="007C370D" w:rsidP="00755983">
      <w:pPr>
        <w:rPr>
          <w:rFonts w:ascii="Calibri" w:hAnsi="Calibri"/>
          <w:sz w:val="22"/>
          <w:szCs w:val="22"/>
        </w:rPr>
      </w:pP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Clasificación de Casos de Uso</w:t>
      </w:r>
    </w:p>
    <w:p w:rsidR="007C370D" w:rsidRPr="00D81F16" w:rsidRDefault="007C370D" w:rsidP="007C370D">
      <w:pPr>
        <w:rPr>
          <w:rFonts w:ascii="Calibri" w:hAnsi="Calibri"/>
          <w:sz w:val="22"/>
          <w:szCs w:val="22"/>
        </w:rPr>
      </w:pPr>
    </w:p>
    <w:p w:rsidR="004F0AB5" w:rsidRDefault="004F0AB5" w:rsidP="007C370D">
      <w:pPr>
        <w:rPr>
          <w:rFonts w:ascii="Calibri" w:hAnsi="Calibri"/>
          <w:sz w:val="22"/>
          <w:szCs w:val="22"/>
        </w:rPr>
      </w:pPr>
      <w:r w:rsidRPr="00D81F16">
        <w:rPr>
          <w:rFonts w:ascii="Calibri" w:hAnsi="Calibri"/>
          <w:sz w:val="22"/>
          <w:szCs w:val="22"/>
        </w:rPr>
        <w:t>Una vez identificados los casos de uso se procede a realizar su clasificación:</w:t>
      </w:r>
    </w:p>
    <w:p w:rsidR="00862306" w:rsidRPr="00D81F16" w:rsidRDefault="00862306" w:rsidP="007C370D">
      <w:pPr>
        <w:rPr>
          <w:rFonts w:ascii="Calibri" w:hAnsi="Calibri"/>
          <w:sz w:val="22"/>
          <w:szCs w:val="22"/>
        </w:rPr>
      </w:pPr>
    </w:p>
    <w:p w:rsidR="004F0AB5" w:rsidRPr="00D81F16" w:rsidRDefault="004F0AB5" w:rsidP="004F0AB5">
      <w:pPr>
        <w:pStyle w:val="Epgrafe"/>
        <w:keepNext/>
        <w:spacing w:after="120"/>
        <w:jc w:val="center"/>
        <w:rPr>
          <w:rFonts w:asciiTheme="minorHAnsi" w:hAnsiTheme="minorHAnsi"/>
        </w:rPr>
      </w:pPr>
      <w:r w:rsidRPr="00D81F16">
        <w:rPr>
          <w:rFonts w:asciiTheme="minorHAnsi" w:hAnsiTheme="minorHAnsi"/>
        </w:rPr>
        <w:t xml:space="preserve">Tabla </w:t>
      </w:r>
      <w:r w:rsidR="00D37531" w:rsidRPr="00D81F16">
        <w:rPr>
          <w:rFonts w:asciiTheme="minorHAnsi" w:hAnsiTheme="minorHAnsi"/>
        </w:rPr>
        <w:fldChar w:fldCharType="begin"/>
      </w:r>
      <w:r w:rsidRPr="00D81F16">
        <w:rPr>
          <w:rFonts w:asciiTheme="minorHAnsi" w:hAnsiTheme="minorHAnsi"/>
        </w:rPr>
        <w:instrText xml:space="preserve"> SEQ Tabla \* ARABIC </w:instrText>
      </w:r>
      <w:r w:rsidR="00D37531" w:rsidRPr="00D81F16">
        <w:rPr>
          <w:rFonts w:asciiTheme="minorHAnsi" w:hAnsiTheme="minorHAnsi"/>
        </w:rPr>
        <w:fldChar w:fldCharType="separate"/>
      </w:r>
      <w:r w:rsidR="00D30867">
        <w:rPr>
          <w:rFonts w:asciiTheme="minorHAnsi" w:hAnsiTheme="minorHAnsi"/>
          <w:noProof/>
        </w:rPr>
        <w:t>8</w:t>
      </w:r>
      <w:r w:rsidR="00D37531" w:rsidRPr="00D81F16">
        <w:rPr>
          <w:rFonts w:asciiTheme="minorHAnsi" w:hAnsiTheme="minorHAnsi"/>
        </w:rPr>
        <w:fldChar w:fldCharType="end"/>
      </w:r>
      <w:r w:rsidRPr="00D81F16">
        <w:rPr>
          <w:rFonts w:asciiTheme="minorHAnsi" w:hAnsiTheme="minorHAnsi"/>
        </w:rPr>
        <w:t>. Clasificación de los casos de uso</w:t>
      </w:r>
    </w:p>
    <w:tbl>
      <w:tblPr>
        <w:tblStyle w:val="Tablaconcuadrcula"/>
        <w:tblW w:w="0" w:type="auto"/>
        <w:jc w:val="center"/>
        <w:tblCellMar>
          <w:top w:w="28" w:type="dxa"/>
          <w:left w:w="85" w:type="dxa"/>
          <w:bottom w:w="28" w:type="dxa"/>
          <w:right w:w="85" w:type="dxa"/>
        </w:tblCellMar>
        <w:tblLook w:val="04A0"/>
      </w:tblPr>
      <w:tblGrid>
        <w:gridCol w:w="2552"/>
        <w:gridCol w:w="1247"/>
        <w:gridCol w:w="1247"/>
        <w:gridCol w:w="1247"/>
      </w:tblGrid>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Caso de uso</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Simple</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Promedio</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Complejo</w:t>
            </w: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Realizar requisición</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Aprobar requisición</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Solicitar cotizaciones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Entrega de bienes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Facturación</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Reportes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Totales</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6</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1</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0</w:t>
            </w:r>
          </w:p>
        </w:tc>
      </w:tr>
    </w:tbl>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Con base a la información anterior se obtiene que:</w:t>
      </w:r>
    </w:p>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ab/>
        <w:t>Peso CU Sin Ajuste = (6*10)+ (2*5)+ (3*5)+ (1*5)+ (1*5)+ (3*5)</w:t>
      </w:r>
    </w:p>
    <w:p w:rsidR="004F0AB5" w:rsidRPr="00D81F16" w:rsidRDefault="004F0AB5" w:rsidP="004F0AB5">
      <w:pPr>
        <w:rPr>
          <w:rFonts w:ascii="Calibri" w:hAnsi="Calibri"/>
          <w:b/>
          <w:i/>
          <w:sz w:val="22"/>
          <w:szCs w:val="22"/>
        </w:rPr>
      </w:pPr>
      <w:r w:rsidRPr="00D81F16">
        <w:rPr>
          <w:rFonts w:ascii="Calibri" w:hAnsi="Calibri"/>
          <w:sz w:val="22"/>
          <w:szCs w:val="22"/>
        </w:rPr>
        <w:tab/>
      </w:r>
      <w:r w:rsidRPr="00D81F16">
        <w:rPr>
          <w:rFonts w:ascii="Calibri" w:hAnsi="Calibri"/>
          <w:b/>
          <w:i/>
          <w:sz w:val="22"/>
          <w:szCs w:val="22"/>
        </w:rPr>
        <w:t>Peso CU Sin Ajuste = 110</w:t>
      </w:r>
    </w:p>
    <w:p w:rsidR="004F0AB5" w:rsidRPr="00D81F16" w:rsidRDefault="004F0AB5" w:rsidP="007C370D">
      <w:pPr>
        <w:rPr>
          <w:rFonts w:ascii="Calibri" w:hAnsi="Calibri"/>
          <w:sz w:val="22"/>
          <w:szCs w:val="22"/>
        </w:rPr>
      </w:pPr>
    </w:p>
    <w:p w:rsidR="007C370D" w:rsidRPr="00D81F16" w:rsidRDefault="007C370D" w:rsidP="007C370D">
      <w:pPr>
        <w:rPr>
          <w:rFonts w:asciiTheme="minorHAnsi" w:hAnsiTheme="minorHAnsi"/>
          <w:sz w:val="22"/>
        </w:rPr>
      </w:pPr>
    </w:p>
    <w:p w:rsidR="007C370D"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Puntos de Casos de Uso sin Ajustar (UUCP)</w:t>
      </w:r>
    </w:p>
    <w:p w:rsidR="00862306" w:rsidRDefault="00862306" w:rsidP="00862306">
      <w:pPr>
        <w:rPr>
          <w:rFonts w:ascii="Calibri" w:hAnsi="Calibri"/>
          <w:b/>
          <w:smallCaps/>
          <w:sz w:val="22"/>
          <w:szCs w:val="22"/>
        </w:rPr>
      </w:pPr>
    </w:p>
    <w:p w:rsidR="00862306" w:rsidRPr="00D81F16" w:rsidRDefault="00862306" w:rsidP="00862306">
      <w:pPr>
        <w:rPr>
          <w:rFonts w:ascii="Calibri" w:hAnsi="Calibri"/>
          <w:sz w:val="22"/>
          <w:szCs w:val="22"/>
        </w:rPr>
      </w:pPr>
      <w:r w:rsidRPr="00D81F16">
        <w:rPr>
          <w:rFonts w:ascii="Calibri" w:hAnsi="Calibri"/>
          <w:sz w:val="22"/>
          <w:szCs w:val="22"/>
        </w:rPr>
        <w:t>Finalmente se calculan los puntos de caso de uso sin ajustar:</w:t>
      </w:r>
    </w:p>
    <w:p w:rsidR="00862306" w:rsidRPr="00D81F16" w:rsidRDefault="00862306" w:rsidP="00862306">
      <w:pPr>
        <w:rPr>
          <w:rFonts w:ascii="Calibri" w:hAnsi="Calibri"/>
          <w:sz w:val="22"/>
          <w:szCs w:val="22"/>
        </w:rPr>
      </w:pPr>
    </w:p>
    <w:p w:rsidR="00862306" w:rsidRPr="00D81F16" w:rsidRDefault="00862306" w:rsidP="00862306">
      <w:pPr>
        <w:jc w:val="center"/>
        <w:rPr>
          <w:rFonts w:ascii="Calibri" w:hAnsi="Calibri"/>
          <w:b/>
          <w:sz w:val="22"/>
          <w:szCs w:val="22"/>
        </w:rPr>
      </w:pPr>
      <w:r w:rsidRPr="00D81F16">
        <w:rPr>
          <w:rFonts w:ascii="Calibri" w:hAnsi="Calibri"/>
          <w:b/>
          <w:sz w:val="22"/>
          <w:szCs w:val="22"/>
        </w:rPr>
        <w:t>UUCP =</w:t>
      </w:r>
      <w:r w:rsidRPr="00D81F16">
        <w:rPr>
          <w:rFonts w:ascii="Calibri" w:hAnsi="Calibri"/>
          <w:b/>
          <w:sz w:val="22"/>
          <w:szCs w:val="22"/>
        </w:rPr>
        <w:tab/>
        <w:t>ASA + CUSA</w:t>
      </w:r>
    </w:p>
    <w:p w:rsidR="00862306" w:rsidRDefault="00862306" w:rsidP="00862306">
      <w:pPr>
        <w:jc w:val="center"/>
        <w:rPr>
          <w:rFonts w:ascii="Calibri" w:hAnsi="Calibri"/>
          <w:b/>
          <w:sz w:val="22"/>
          <w:szCs w:val="22"/>
        </w:rPr>
      </w:pPr>
      <w:r w:rsidRPr="00D81F16">
        <w:rPr>
          <w:rFonts w:ascii="Calibri" w:hAnsi="Calibri"/>
          <w:b/>
          <w:sz w:val="22"/>
          <w:szCs w:val="22"/>
        </w:rPr>
        <w:t>UUCP =24+ 110 = 134</w:t>
      </w:r>
    </w:p>
    <w:p w:rsidR="00862306" w:rsidRDefault="00862306" w:rsidP="00862306">
      <w:pPr>
        <w:jc w:val="center"/>
        <w:rPr>
          <w:rFonts w:ascii="Calibri" w:hAnsi="Calibri"/>
          <w:b/>
          <w:sz w:val="22"/>
          <w:szCs w:val="22"/>
        </w:rPr>
      </w:pPr>
    </w:p>
    <w:p w:rsidR="00862306" w:rsidRDefault="00862306"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Puntos de Casos de Uso</w:t>
      </w:r>
      <w:r>
        <w:rPr>
          <w:rFonts w:ascii="Calibri" w:hAnsi="Calibri"/>
          <w:b/>
          <w:smallCaps/>
          <w:sz w:val="22"/>
          <w:szCs w:val="22"/>
        </w:rPr>
        <w:t xml:space="preserve"> AJUSTADOS</w:t>
      </w:r>
    </w:p>
    <w:p w:rsidR="00862306" w:rsidRPr="00D81F16" w:rsidRDefault="00862306" w:rsidP="00862306">
      <w:pPr>
        <w:ind w:left="993"/>
        <w:rPr>
          <w:rFonts w:ascii="Calibri" w:hAnsi="Calibri"/>
          <w:b/>
          <w:smallCaps/>
          <w:sz w:val="22"/>
          <w:szCs w:val="22"/>
        </w:rPr>
      </w:pPr>
    </w:p>
    <w:p w:rsidR="007C370D" w:rsidRPr="00D81F16" w:rsidRDefault="00862306" w:rsidP="007C370D">
      <w:pPr>
        <w:rPr>
          <w:rFonts w:ascii="Calibri" w:hAnsi="Calibri"/>
          <w:sz w:val="22"/>
          <w:szCs w:val="22"/>
        </w:rPr>
      </w:pPr>
      <w:r w:rsidRPr="00D81F16">
        <w:rPr>
          <w:rFonts w:ascii="Calibri" w:hAnsi="Calibri"/>
          <w:sz w:val="22"/>
          <w:szCs w:val="22"/>
        </w:rPr>
        <w:t xml:space="preserve">Finalmente se calculan los puntos de caso de uso </w:t>
      </w:r>
      <w:r>
        <w:rPr>
          <w:rFonts w:ascii="Calibri" w:hAnsi="Calibri"/>
          <w:sz w:val="22"/>
          <w:szCs w:val="22"/>
        </w:rPr>
        <w:t>ajustados</w:t>
      </w:r>
      <w:r w:rsidRPr="00D81F16">
        <w:rPr>
          <w:rFonts w:ascii="Calibri" w:hAnsi="Calibri"/>
          <w:sz w:val="22"/>
          <w:szCs w:val="22"/>
        </w:rPr>
        <w:t>:</w:t>
      </w:r>
    </w:p>
    <w:p w:rsidR="00862306" w:rsidRDefault="00862306" w:rsidP="004F0AB5">
      <w:pPr>
        <w:jc w:val="center"/>
        <w:rPr>
          <w:rFonts w:ascii="Calibri" w:hAnsi="Calibri"/>
          <w:b/>
          <w:sz w:val="22"/>
          <w:szCs w:val="22"/>
        </w:rPr>
      </w:pPr>
    </w:p>
    <w:p w:rsidR="00862306" w:rsidRPr="00862306" w:rsidRDefault="00862306" w:rsidP="004F0AB5">
      <w:pPr>
        <w:jc w:val="center"/>
        <w:rPr>
          <w:rFonts w:ascii="Calibri" w:hAnsi="Calibri"/>
          <w:b/>
          <w:sz w:val="22"/>
          <w:szCs w:val="22"/>
          <w:lang w:val="en-US"/>
        </w:rPr>
      </w:pPr>
      <w:r w:rsidRPr="00862306">
        <w:rPr>
          <w:rFonts w:ascii="Calibri" w:hAnsi="Calibri"/>
          <w:b/>
          <w:sz w:val="22"/>
          <w:szCs w:val="22"/>
          <w:lang w:val="en-US"/>
        </w:rPr>
        <w:t>EF=1.04</w:t>
      </w:r>
    </w:p>
    <w:p w:rsidR="00862306" w:rsidRPr="00862306" w:rsidRDefault="00862306" w:rsidP="004F0AB5">
      <w:pPr>
        <w:jc w:val="center"/>
        <w:rPr>
          <w:rFonts w:ascii="Calibri" w:hAnsi="Calibri"/>
          <w:b/>
          <w:sz w:val="22"/>
          <w:szCs w:val="22"/>
          <w:lang w:val="en-US"/>
        </w:rPr>
      </w:pPr>
      <w:r w:rsidRPr="00862306">
        <w:rPr>
          <w:rFonts w:ascii="Calibri" w:hAnsi="Calibri"/>
          <w:b/>
          <w:sz w:val="22"/>
          <w:szCs w:val="22"/>
          <w:lang w:val="en-US"/>
        </w:rPr>
        <w:t>TCF=1.1</w:t>
      </w:r>
    </w:p>
    <w:p w:rsidR="00862306" w:rsidRPr="00862306" w:rsidRDefault="00862306" w:rsidP="004F0AB5">
      <w:pPr>
        <w:jc w:val="center"/>
        <w:rPr>
          <w:rFonts w:ascii="Calibri" w:hAnsi="Calibri"/>
          <w:b/>
          <w:sz w:val="22"/>
          <w:szCs w:val="22"/>
          <w:lang w:val="en-US"/>
        </w:rPr>
      </w:pPr>
      <w:r w:rsidRPr="00862306">
        <w:rPr>
          <w:rFonts w:ascii="Calibri" w:hAnsi="Calibri"/>
          <w:b/>
          <w:sz w:val="22"/>
          <w:szCs w:val="22"/>
          <w:lang w:val="en-US"/>
        </w:rPr>
        <w:t>AUCP=EF*TCF*UUCP</w:t>
      </w:r>
    </w:p>
    <w:p w:rsidR="00862306" w:rsidRPr="00D81F16" w:rsidRDefault="00862306" w:rsidP="004F0AB5">
      <w:pPr>
        <w:jc w:val="center"/>
        <w:rPr>
          <w:rFonts w:ascii="Calibri" w:hAnsi="Calibri"/>
          <w:b/>
          <w:sz w:val="22"/>
          <w:szCs w:val="22"/>
        </w:rPr>
      </w:pPr>
      <w:r>
        <w:rPr>
          <w:rFonts w:ascii="Calibri" w:hAnsi="Calibri"/>
          <w:b/>
          <w:sz w:val="22"/>
          <w:szCs w:val="22"/>
        </w:rPr>
        <w:t>AUCP=153.296</w:t>
      </w:r>
    </w:p>
    <w:p w:rsidR="007C370D" w:rsidRPr="00D81F16" w:rsidRDefault="007C370D" w:rsidP="007C370D">
      <w:pPr>
        <w:rPr>
          <w:rFonts w:ascii="Calibri" w:hAnsi="Calibri"/>
          <w:sz w:val="22"/>
          <w:szCs w:val="22"/>
        </w:rPr>
      </w:pPr>
    </w:p>
    <w:p w:rsidR="007C370D" w:rsidRPr="00D81F16" w:rsidRDefault="007C370D"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Análisis de Sensibilidad</w:t>
      </w:r>
    </w:p>
    <w:p w:rsidR="00755983" w:rsidRPr="00D81F16" w:rsidRDefault="00755983" w:rsidP="00755983">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El análisis de sensibilidad se basó en las variaciones del los factores que ajustan el modelo; se tomo como valor base el número de puntos de casos de uso calculados para el ejercicio, se vario el valor de cada uno de los factores y se midió el impacto sobre el valor total de puntos de casos de uso.</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sidRPr="0073395D">
        <w:rPr>
          <w:rFonts w:ascii="Calibri" w:hAnsi="Calibri"/>
          <w:noProof/>
          <w:sz w:val="22"/>
          <w:szCs w:val="22"/>
          <w:lang w:val="en-US" w:eastAsia="en-US"/>
        </w:rPr>
        <w:drawing>
          <wp:inline distT="0" distB="0" distL="0" distR="0">
            <wp:extent cx="6505575" cy="4810125"/>
            <wp:effectExtent l="19050" t="0" r="9525"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62306" w:rsidRDefault="00862306" w:rsidP="00862306">
      <w:pPr>
        <w:jc w:val="center"/>
        <w:rPr>
          <w:rFonts w:ascii="Calibri" w:hAnsi="Calibri"/>
          <w:sz w:val="22"/>
          <w:szCs w:val="22"/>
        </w:rPr>
      </w:pPr>
      <w:r w:rsidRPr="00D81F16">
        <w:rPr>
          <w:rFonts w:ascii="Calibri" w:hAnsi="Calibri"/>
          <w:b/>
          <w:bCs/>
          <w:szCs w:val="22"/>
        </w:rPr>
        <w:t xml:space="preserve">Ilustración </w:t>
      </w:r>
      <w:r w:rsidRPr="00AB71AC">
        <w:rPr>
          <w:rFonts w:ascii="Calibri" w:hAnsi="Calibri"/>
          <w:b/>
          <w:bCs/>
          <w:szCs w:val="22"/>
        </w:rPr>
        <w:fldChar w:fldCharType="begin"/>
      </w:r>
      <w:r w:rsidRPr="00D81F16">
        <w:rPr>
          <w:rFonts w:ascii="Calibri" w:hAnsi="Calibri"/>
          <w:b/>
          <w:bCs/>
          <w:szCs w:val="22"/>
        </w:rPr>
        <w:instrText xml:space="preserve"> SEQ Ilustración \* ARABIC </w:instrText>
      </w:r>
      <w:r w:rsidRPr="00AB71AC">
        <w:rPr>
          <w:rFonts w:ascii="Calibri" w:hAnsi="Calibri"/>
          <w:b/>
          <w:bCs/>
          <w:szCs w:val="22"/>
        </w:rPr>
        <w:fldChar w:fldCharType="separate"/>
      </w:r>
      <w:r>
        <w:rPr>
          <w:rFonts w:ascii="Calibri" w:hAnsi="Calibri"/>
          <w:b/>
          <w:bCs/>
          <w:noProof/>
          <w:szCs w:val="22"/>
        </w:rPr>
        <w:t>10</w:t>
      </w:r>
      <w:r w:rsidRPr="00D81F16">
        <w:rPr>
          <w:rFonts w:ascii="Calibri" w:hAnsi="Calibri"/>
          <w:szCs w:val="22"/>
        </w:rPr>
        <w:fldChar w:fldCharType="end"/>
      </w:r>
      <w:r w:rsidRPr="00D81F16">
        <w:rPr>
          <w:rFonts w:ascii="Calibri" w:hAnsi="Calibri"/>
          <w:b/>
          <w:bCs/>
          <w:szCs w:val="22"/>
        </w:rPr>
        <w:t xml:space="preserve">. </w:t>
      </w:r>
      <w:r>
        <w:rPr>
          <w:rFonts w:ascii="Calibri" w:hAnsi="Calibri"/>
          <w:b/>
          <w:bCs/>
          <w:szCs w:val="22"/>
        </w:rPr>
        <w:t>Sensibilidad de Factores Técnicos</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La estimación representa el valor de puntos de casos de uso que resultó después del ajuste en el ejercicio, la línea azul representa el valor sin influencia de los factores, la línea roja representa el valor promedio de de influencia y la línea verde representa una influencia fuerte de los factores considerados.</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En la gráfica se visualiza que los factores técnicos que modifican fuertemente el modelo  son:</w:t>
      </w:r>
    </w:p>
    <w:p w:rsidR="00862306" w:rsidRDefault="00862306" w:rsidP="00862306">
      <w:pPr>
        <w:rPr>
          <w:rFonts w:ascii="Calibri" w:hAnsi="Calibri"/>
          <w:sz w:val="22"/>
          <w:szCs w:val="22"/>
        </w:rPr>
      </w:pPr>
    </w:p>
    <w:p w:rsidR="00862306" w:rsidRDefault="00862306" w:rsidP="00862306">
      <w:pPr>
        <w:pStyle w:val="Prrafodelista"/>
        <w:numPr>
          <w:ilvl w:val="0"/>
          <w:numId w:val="36"/>
        </w:numPr>
        <w:rPr>
          <w:rFonts w:ascii="Calibri" w:hAnsi="Calibri"/>
          <w:sz w:val="22"/>
          <w:szCs w:val="22"/>
        </w:rPr>
      </w:pPr>
      <w:r w:rsidRPr="00D34486">
        <w:rPr>
          <w:rFonts w:ascii="Calibri" w:hAnsi="Calibri"/>
          <w:sz w:val="22"/>
          <w:szCs w:val="22"/>
        </w:rPr>
        <w:t>T1 Sistemas</w:t>
      </w:r>
      <w:r>
        <w:rPr>
          <w:rFonts w:ascii="Calibri" w:hAnsi="Calibri"/>
          <w:sz w:val="22"/>
          <w:szCs w:val="22"/>
        </w:rPr>
        <w:t xml:space="preserve"> distribuidos</w:t>
      </w:r>
    </w:p>
    <w:p w:rsidR="00862306" w:rsidRDefault="00862306" w:rsidP="00862306">
      <w:pPr>
        <w:pStyle w:val="Prrafodelista"/>
        <w:numPr>
          <w:ilvl w:val="0"/>
          <w:numId w:val="36"/>
        </w:numPr>
        <w:rPr>
          <w:rFonts w:ascii="Calibri" w:hAnsi="Calibri"/>
          <w:sz w:val="22"/>
          <w:szCs w:val="22"/>
        </w:rPr>
      </w:pPr>
      <w:r>
        <w:rPr>
          <w:rFonts w:ascii="Calibri" w:hAnsi="Calibri"/>
          <w:sz w:val="22"/>
          <w:szCs w:val="22"/>
        </w:rPr>
        <w:t>T2 R</w:t>
      </w:r>
      <w:r w:rsidRPr="00D34486">
        <w:rPr>
          <w:rFonts w:ascii="Calibri" w:hAnsi="Calibri"/>
          <w:sz w:val="22"/>
          <w:szCs w:val="22"/>
        </w:rPr>
        <w:t>endimiento o tiempo de respuesta</w:t>
      </w:r>
    </w:p>
    <w:p w:rsidR="00862306" w:rsidRDefault="00862306" w:rsidP="00862306">
      <w:pPr>
        <w:pStyle w:val="Prrafodelista"/>
        <w:numPr>
          <w:ilvl w:val="0"/>
          <w:numId w:val="36"/>
        </w:numPr>
        <w:rPr>
          <w:rFonts w:ascii="Calibri" w:hAnsi="Calibri"/>
          <w:sz w:val="22"/>
          <w:szCs w:val="22"/>
        </w:rPr>
      </w:pPr>
      <w:r>
        <w:rPr>
          <w:rFonts w:ascii="Calibri" w:hAnsi="Calibri"/>
          <w:sz w:val="22"/>
          <w:szCs w:val="22"/>
        </w:rPr>
        <w:t>T8 Portabilidad</w:t>
      </w:r>
    </w:p>
    <w:p w:rsidR="00862306" w:rsidRDefault="00862306" w:rsidP="00862306">
      <w:pPr>
        <w:pStyle w:val="Prrafodelista"/>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 xml:space="preserve">Estos incrementan o </w:t>
      </w:r>
      <w:proofErr w:type="spellStart"/>
      <w:r>
        <w:rPr>
          <w:rFonts w:ascii="Calibri" w:hAnsi="Calibri"/>
          <w:sz w:val="22"/>
          <w:szCs w:val="22"/>
        </w:rPr>
        <w:t>decrementan</w:t>
      </w:r>
      <w:proofErr w:type="spellEnd"/>
      <w:r>
        <w:rPr>
          <w:rFonts w:ascii="Calibri" w:hAnsi="Calibri"/>
          <w:sz w:val="22"/>
          <w:szCs w:val="22"/>
        </w:rPr>
        <w:t xml:space="preserve"> significativamente el resultado final de los puntos de casos de uso del ejercicio, porque tienen un rango de valores más amplio que los demás factores del modelo. </w:t>
      </w:r>
    </w:p>
    <w:p w:rsidR="00862306" w:rsidRDefault="00862306" w:rsidP="00862306">
      <w:pPr>
        <w:rPr>
          <w:rFonts w:ascii="Calibri" w:hAnsi="Calibri"/>
          <w:sz w:val="22"/>
          <w:szCs w:val="22"/>
        </w:rPr>
      </w:pPr>
      <w:r>
        <w:rPr>
          <w:rFonts w:ascii="Calibri" w:hAnsi="Calibri"/>
          <w:sz w:val="22"/>
          <w:szCs w:val="22"/>
        </w:rPr>
        <w:t xml:space="preserve">Con la modificación de una sola variable que tiene impacto positivo alto, se visualiza una variación de hasta 10% aproximadamente, lo que significa que si la variable no es considerada en el modelo, en términos de desviación del tiempo y costo del proyecto resulta muy significativo. Para este ejercicio en particular este comportamiento es presentado para el factor </w:t>
      </w:r>
      <w:r w:rsidRPr="00D34486">
        <w:rPr>
          <w:rFonts w:ascii="Calibri" w:hAnsi="Calibri"/>
          <w:sz w:val="22"/>
          <w:szCs w:val="22"/>
        </w:rPr>
        <w:t>T1 Sistemas</w:t>
      </w:r>
      <w:r>
        <w:rPr>
          <w:rFonts w:ascii="Calibri" w:hAnsi="Calibri"/>
          <w:sz w:val="22"/>
          <w:szCs w:val="22"/>
        </w:rPr>
        <w:t xml:space="preserve"> distribuidos, de tal manera que si se convirtiera este en un punto importante que no fue considerado, resultaría en un error grave de la estimación.</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Dentro de la imagen se puede visualizar también que todos los factores al tener mayor importancia en el modelo, incrementan el número de casos de uso estimado, teniendo una influencia positiva dentro de la estimación del ejercicio.</w:t>
      </w:r>
    </w:p>
    <w:p w:rsidR="00862306" w:rsidRDefault="00862306" w:rsidP="00862306">
      <w:pPr>
        <w:rPr>
          <w:rFonts w:ascii="Calibri" w:hAnsi="Calibri"/>
          <w:sz w:val="22"/>
          <w:szCs w:val="22"/>
        </w:rPr>
      </w:pPr>
    </w:p>
    <w:p w:rsidR="00862306" w:rsidRPr="009B0AE3" w:rsidRDefault="00862306" w:rsidP="00862306">
      <w:pPr>
        <w:rPr>
          <w:rFonts w:ascii="Calibri" w:hAnsi="Calibri"/>
          <w:sz w:val="22"/>
          <w:szCs w:val="22"/>
        </w:rPr>
      </w:pPr>
    </w:p>
    <w:p w:rsidR="00862306" w:rsidRDefault="00862306" w:rsidP="00862306">
      <w:pPr>
        <w:rPr>
          <w:rFonts w:ascii="Calibri" w:hAnsi="Calibri"/>
          <w:sz w:val="22"/>
          <w:szCs w:val="22"/>
        </w:rPr>
      </w:pPr>
      <w:r w:rsidRPr="0073395D">
        <w:rPr>
          <w:rFonts w:ascii="Calibri" w:hAnsi="Calibri"/>
          <w:noProof/>
          <w:sz w:val="22"/>
          <w:szCs w:val="22"/>
          <w:lang w:val="en-US" w:eastAsia="en-US"/>
        </w:rPr>
        <w:drawing>
          <wp:inline distT="0" distB="0" distL="0" distR="0">
            <wp:extent cx="6486525" cy="4316095"/>
            <wp:effectExtent l="19050" t="0" r="9525" b="8255"/>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62306" w:rsidRDefault="00862306" w:rsidP="00862306">
      <w:pPr>
        <w:jc w:val="center"/>
        <w:rPr>
          <w:rFonts w:ascii="Calibri" w:hAnsi="Calibri"/>
          <w:b/>
          <w:bCs/>
          <w:szCs w:val="22"/>
        </w:rPr>
      </w:pPr>
    </w:p>
    <w:p w:rsidR="00862306" w:rsidRDefault="00862306" w:rsidP="00862306">
      <w:pPr>
        <w:jc w:val="center"/>
        <w:rPr>
          <w:rFonts w:ascii="Calibri" w:hAnsi="Calibri"/>
          <w:sz w:val="22"/>
          <w:szCs w:val="22"/>
        </w:rPr>
      </w:pPr>
      <w:r w:rsidRPr="00D81F16">
        <w:rPr>
          <w:rFonts w:ascii="Calibri" w:hAnsi="Calibri"/>
          <w:b/>
          <w:bCs/>
          <w:szCs w:val="22"/>
        </w:rPr>
        <w:t xml:space="preserve">Ilustración </w:t>
      </w:r>
      <w:r w:rsidRPr="00AB71AC">
        <w:rPr>
          <w:rFonts w:ascii="Calibri" w:hAnsi="Calibri"/>
          <w:b/>
          <w:bCs/>
          <w:szCs w:val="22"/>
        </w:rPr>
        <w:fldChar w:fldCharType="begin"/>
      </w:r>
      <w:r w:rsidRPr="00D81F16">
        <w:rPr>
          <w:rFonts w:ascii="Calibri" w:hAnsi="Calibri"/>
          <w:b/>
          <w:bCs/>
          <w:szCs w:val="22"/>
        </w:rPr>
        <w:instrText xml:space="preserve"> SEQ Ilustración \* ARABIC </w:instrText>
      </w:r>
      <w:r w:rsidRPr="00AB71AC">
        <w:rPr>
          <w:rFonts w:ascii="Calibri" w:hAnsi="Calibri"/>
          <w:b/>
          <w:bCs/>
          <w:szCs w:val="22"/>
        </w:rPr>
        <w:fldChar w:fldCharType="separate"/>
      </w:r>
      <w:r>
        <w:rPr>
          <w:rFonts w:ascii="Calibri" w:hAnsi="Calibri"/>
          <w:b/>
          <w:bCs/>
          <w:noProof/>
          <w:szCs w:val="22"/>
        </w:rPr>
        <w:t>11</w:t>
      </w:r>
      <w:r w:rsidRPr="00D81F16">
        <w:rPr>
          <w:rFonts w:ascii="Calibri" w:hAnsi="Calibri"/>
          <w:szCs w:val="22"/>
        </w:rPr>
        <w:fldChar w:fldCharType="end"/>
      </w:r>
      <w:r w:rsidRPr="00D81F16">
        <w:rPr>
          <w:rFonts w:ascii="Calibri" w:hAnsi="Calibri"/>
          <w:b/>
          <w:bCs/>
          <w:szCs w:val="22"/>
        </w:rPr>
        <w:t xml:space="preserve">. </w:t>
      </w:r>
      <w:r>
        <w:rPr>
          <w:rFonts w:ascii="Calibri" w:hAnsi="Calibri"/>
          <w:b/>
          <w:bCs/>
          <w:szCs w:val="22"/>
        </w:rPr>
        <w:t>Sensibilidad de Factores de Entorno</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Para realizar el análisis de los factores de entorno se siguió el mismo método utilizado en los factores técnicos, se realizo la estimación del ejercicio y se variaron sus posibles valores para evaluar el cambio en el resultado final de puntos de casos de uso ajustados.</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 xml:space="preserve">A diferencia de los factores técnicos, la mayoría de los factores de entorno  tienen una influencia negativa en el modelo, de manera que si su valor aumenta, el resultado final disminuye; los únicos factores con influencia positiva son F7 Trabajadores </w:t>
      </w:r>
      <w:proofErr w:type="spellStart"/>
      <w:r>
        <w:rPr>
          <w:rFonts w:ascii="Calibri" w:hAnsi="Calibri"/>
          <w:sz w:val="22"/>
          <w:szCs w:val="22"/>
        </w:rPr>
        <w:t>Part</w:t>
      </w:r>
      <w:proofErr w:type="spellEnd"/>
      <w:r>
        <w:rPr>
          <w:rFonts w:ascii="Calibri" w:hAnsi="Calibri"/>
          <w:sz w:val="22"/>
          <w:szCs w:val="22"/>
        </w:rPr>
        <w:t>-Time y F8 Dificultad de los lenguajes de programación.</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La grafica me permite visualizar que los factores de entorno de influencia alta son F1 conocimiento del proceso de desarrollo y F6 estabilidad de los requerimientos, siendo estos los que afectarán de mayor manera el resultado final de la estimación.</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 xml:space="preserve">Tanto para los factores de entorno como los factores técnicos se identifica un comportamiento similar en todos los factores ya sea por tipo de impacto o influencia en particular,  en cada uno de sus posibles valores alto, bajo, estándar, influencia  positiva o </w:t>
      </w:r>
      <w:proofErr w:type="spellStart"/>
      <w:r>
        <w:rPr>
          <w:rFonts w:ascii="Calibri" w:hAnsi="Calibri"/>
          <w:sz w:val="22"/>
          <w:szCs w:val="22"/>
        </w:rPr>
        <w:t>inlfuencia</w:t>
      </w:r>
      <w:proofErr w:type="spellEnd"/>
      <w:r>
        <w:rPr>
          <w:rFonts w:ascii="Calibri" w:hAnsi="Calibri"/>
          <w:sz w:val="22"/>
          <w:szCs w:val="22"/>
        </w:rPr>
        <w:t xml:space="preserve"> negativa; dentro del modelo no existe un factor que se comporte de manera totalmente diferente a los demás, en conclusión los factores se pueden agrupar de acuerdo al tipo de impacto que causan y a su tipo de influencia, positiva o negativa, para incrementar o </w:t>
      </w:r>
      <w:proofErr w:type="spellStart"/>
      <w:r>
        <w:rPr>
          <w:rFonts w:ascii="Calibri" w:hAnsi="Calibri"/>
          <w:sz w:val="22"/>
          <w:szCs w:val="22"/>
        </w:rPr>
        <w:t>decrementar</w:t>
      </w:r>
      <w:proofErr w:type="spellEnd"/>
      <w:r>
        <w:rPr>
          <w:rFonts w:ascii="Calibri" w:hAnsi="Calibri"/>
          <w:sz w:val="22"/>
          <w:szCs w:val="22"/>
        </w:rPr>
        <w:t xml:space="preserve"> el resultado final. La siguiente tabla agrupa todos los factores con los criterios definidos.</w:t>
      </w:r>
    </w:p>
    <w:p w:rsidR="00862306" w:rsidRDefault="00862306" w:rsidP="00862306">
      <w:pPr>
        <w:rPr>
          <w:rFonts w:ascii="Calibri" w:hAnsi="Calibri"/>
          <w:sz w:val="22"/>
          <w:szCs w:val="22"/>
        </w:rPr>
      </w:pPr>
    </w:p>
    <w:p w:rsidR="00862306" w:rsidRPr="00D81F16" w:rsidRDefault="00862306" w:rsidP="00862306">
      <w:pPr>
        <w:pStyle w:val="Epgrafe"/>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Pr>
          <w:rFonts w:asciiTheme="minorHAnsi" w:hAnsiTheme="minorHAnsi"/>
          <w:noProof/>
        </w:rPr>
        <w:t>9</w:t>
      </w:r>
      <w:r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Tabla de Análisis de los Factores del Modelo</w:t>
      </w:r>
    </w:p>
    <w:tbl>
      <w:tblPr>
        <w:tblStyle w:val="Tablamoderna"/>
        <w:tblW w:w="7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1200"/>
        <w:gridCol w:w="1200"/>
        <w:gridCol w:w="4700"/>
      </w:tblGrid>
      <w:tr w:rsidR="00862306" w:rsidRPr="000265CA" w:rsidTr="000D2CB1">
        <w:trPr>
          <w:cnfStyle w:val="100000000000"/>
          <w:trHeight w:val="300"/>
          <w:jc w:val="center"/>
        </w:trPr>
        <w:tc>
          <w:tcPr>
            <w:tcW w:w="1200" w:type="dxa"/>
            <w:shd w:val="clear" w:color="auto" w:fill="D9D9D9" w:themeFill="background1" w:themeFillShade="D9"/>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Impacto</w:t>
            </w:r>
          </w:p>
        </w:tc>
        <w:tc>
          <w:tcPr>
            <w:tcW w:w="1200" w:type="dxa"/>
            <w:shd w:val="clear" w:color="auto" w:fill="D9D9D9" w:themeFill="background1" w:themeFillShade="D9"/>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Influencia</w:t>
            </w:r>
          </w:p>
        </w:tc>
        <w:tc>
          <w:tcPr>
            <w:tcW w:w="4700" w:type="dxa"/>
            <w:shd w:val="clear" w:color="auto" w:fill="D9D9D9" w:themeFill="background1" w:themeFillShade="D9"/>
            <w:noWrap/>
            <w:hideMark/>
          </w:tcPr>
          <w:p w:rsidR="00862306" w:rsidRPr="000265CA" w:rsidRDefault="00862306" w:rsidP="000D2CB1">
            <w:pPr>
              <w:jc w:val="center"/>
              <w:rPr>
                <w:rFonts w:ascii="Calibri" w:eastAsia="Times New Roman" w:hAnsi="Calibri" w:cs="Calibri"/>
                <w:color w:val="auto"/>
                <w:sz w:val="22"/>
                <w:szCs w:val="22"/>
                <w:lang w:eastAsia="en-US"/>
              </w:rPr>
            </w:pPr>
            <w:r w:rsidRPr="000265CA">
              <w:rPr>
                <w:rFonts w:ascii="Calibri" w:eastAsia="Times New Roman" w:hAnsi="Calibri" w:cs="Calibri"/>
                <w:color w:val="auto"/>
                <w:sz w:val="22"/>
                <w:szCs w:val="22"/>
                <w:lang w:eastAsia="en-US"/>
              </w:rPr>
              <w:t>Factor</w:t>
            </w:r>
          </w:p>
        </w:tc>
      </w:tr>
      <w:tr w:rsidR="00862306" w:rsidRPr="000265CA" w:rsidTr="000D2CB1">
        <w:trPr>
          <w:trHeight w:val="300"/>
          <w:jc w:val="center"/>
        </w:trPr>
        <w:tc>
          <w:tcPr>
            <w:tcW w:w="7100" w:type="dxa"/>
            <w:gridSpan w:val="3"/>
            <w:noWrap/>
            <w:hideMark/>
          </w:tcPr>
          <w:p w:rsidR="00862306" w:rsidRPr="000265CA" w:rsidRDefault="00862306" w:rsidP="000D2CB1">
            <w:pPr>
              <w:jc w:val="center"/>
              <w:rPr>
                <w:rFonts w:ascii="Calibri" w:eastAsia="Times New Roman" w:hAnsi="Calibri" w:cs="Calibri"/>
                <w:b/>
                <w:bCs/>
                <w:color w:val="auto"/>
                <w:sz w:val="22"/>
                <w:szCs w:val="22"/>
                <w:lang w:eastAsia="en-US"/>
              </w:rPr>
            </w:pPr>
            <w:r>
              <w:rPr>
                <w:rFonts w:ascii="Calibri" w:eastAsia="Times New Roman" w:hAnsi="Calibri" w:cs="Calibri"/>
                <w:b/>
                <w:bCs/>
                <w:color w:val="auto"/>
                <w:sz w:val="22"/>
                <w:szCs w:val="22"/>
                <w:lang w:eastAsia="en-US"/>
              </w:rPr>
              <w:t>Factores Técnicos</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Alto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T1 Sistema Distribuido</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Alto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T2 Rendimiento o tiempo de respuesta</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T3 Eficiencia del usuario final</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T4 Complejidad de procesamiento interno</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T5 Reusabilidad del código</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Bajo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T6 Facilidades de instalación</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Bajo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T7 Facilidades de uso</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Alto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T8 Portabilidad</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T9 Facilidades de cambio</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T10 Concurrencia</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T11 Características de seguridad</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T12 Provee acceso directo a terceras partes</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T13 Requerimientos de entrenamiento especial</w:t>
            </w:r>
          </w:p>
        </w:tc>
      </w:tr>
      <w:tr w:rsidR="00862306" w:rsidRPr="000265CA" w:rsidTr="000D2CB1">
        <w:trPr>
          <w:trHeight w:val="300"/>
          <w:jc w:val="center"/>
        </w:trPr>
        <w:tc>
          <w:tcPr>
            <w:tcW w:w="7100" w:type="dxa"/>
            <w:gridSpan w:val="3"/>
            <w:shd w:val="clear" w:color="auto" w:fill="D9D9D9" w:themeFill="background1" w:themeFillShade="D9"/>
            <w:noWrap/>
            <w:hideMark/>
          </w:tcPr>
          <w:p w:rsidR="00862306" w:rsidRPr="000265CA" w:rsidRDefault="00862306" w:rsidP="000D2CB1">
            <w:pPr>
              <w:jc w:val="center"/>
              <w:rPr>
                <w:rFonts w:ascii="Calibri" w:eastAsia="Times New Roman" w:hAnsi="Calibri" w:cs="Calibri"/>
                <w:b/>
                <w:bCs/>
                <w:color w:val="auto"/>
                <w:sz w:val="22"/>
                <w:szCs w:val="22"/>
                <w:lang w:eastAsia="en-US"/>
              </w:rPr>
            </w:pPr>
            <w:r w:rsidRPr="000265CA">
              <w:rPr>
                <w:rFonts w:ascii="Calibri" w:eastAsia="Times New Roman" w:hAnsi="Calibri" w:cs="Calibri"/>
                <w:b/>
                <w:bCs/>
                <w:color w:val="auto"/>
                <w:sz w:val="22"/>
                <w:szCs w:val="22"/>
                <w:lang w:eastAsia="en-US"/>
              </w:rPr>
              <w:t>Factor</w:t>
            </w:r>
            <w:r>
              <w:rPr>
                <w:rFonts w:ascii="Calibri" w:eastAsia="Times New Roman" w:hAnsi="Calibri" w:cs="Calibri"/>
                <w:b/>
                <w:bCs/>
                <w:color w:val="auto"/>
                <w:sz w:val="22"/>
                <w:szCs w:val="22"/>
                <w:lang w:eastAsia="en-US"/>
              </w:rPr>
              <w:t>es de Entorno</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Alto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Negativa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F1 Conocimiento del proceso de desarrollo</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Bajo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Negativa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F2 Experiencia en la aplicación</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Negativa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F3 Orientación a objetos</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Bajo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Negativa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F4 Capacidad de liderazgo de los analistas</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Negativa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F5 Motivación</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lastRenderedPageBreak/>
              <w:t>Alto</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Negativa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F6 Estabilidad de los requerimientos</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 xml:space="preserve">F7 Trabajadores </w:t>
            </w:r>
            <w:proofErr w:type="spellStart"/>
            <w:r w:rsidRPr="000265CA">
              <w:rPr>
                <w:rFonts w:ascii="Calibri" w:eastAsia="Times New Roman" w:hAnsi="Calibri" w:cs="Calibri"/>
                <w:bCs/>
                <w:color w:val="auto"/>
                <w:sz w:val="22"/>
                <w:szCs w:val="22"/>
                <w:lang w:eastAsia="en-US"/>
              </w:rPr>
              <w:t>part</w:t>
            </w:r>
            <w:proofErr w:type="spellEnd"/>
            <w:r w:rsidRPr="000265CA">
              <w:rPr>
                <w:rFonts w:ascii="Calibri" w:eastAsia="Times New Roman" w:hAnsi="Calibri" w:cs="Calibri"/>
                <w:bCs/>
                <w:color w:val="auto"/>
                <w:sz w:val="22"/>
                <w:szCs w:val="22"/>
                <w:lang w:eastAsia="en-US"/>
              </w:rPr>
              <w:t>-time</w:t>
            </w:r>
          </w:p>
        </w:tc>
      </w:tr>
      <w:tr w:rsidR="00862306" w:rsidRPr="000265CA" w:rsidTr="000D2CB1">
        <w:trPr>
          <w:trHeight w:val="300"/>
          <w:jc w:val="center"/>
        </w:trPr>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 </w:t>
            </w:r>
            <w:r>
              <w:rPr>
                <w:rFonts w:ascii="Calibri" w:eastAsia="Times New Roman" w:hAnsi="Calibri" w:cs="Calibri"/>
                <w:sz w:val="22"/>
                <w:szCs w:val="22"/>
                <w:lang w:eastAsia="en-US"/>
              </w:rPr>
              <w:t>Estándar</w:t>
            </w:r>
          </w:p>
        </w:tc>
        <w:tc>
          <w:tcPr>
            <w:tcW w:w="1200" w:type="dxa"/>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Positiva</w:t>
            </w:r>
          </w:p>
        </w:tc>
        <w:tc>
          <w:tcPr>
            <w:tcW w:w="4700" w:type="dxa"/>
            <w:noWrap/>
            <w:hideMark/>
          </w:tcPr>
          <w:p w:rsidR="00862306" w:rsidRPr="000265CA" w:rsidRDefault="00862306" w:rsidP="000D2CB1">
            <w:pPr>
              <w:rPr>
                <w:rFonts w:ascii="Calibri" w:eastAsia="Times New Roman" w:hAnsi="Calibri" w:cs="Calibri"/>
                <w:bCs/>
                <w:color w:val="auto"/>
                <w:sz w:val="22"/>
                <w:szCs w:val="22"/>
                <w:lang w:eastAsia="en-US"/>
              </w:rPr>
            </w:pPr>
            <w:r w:rsidRPr="000265CA">
              <w:rPr>
                <w:rFonts w:ascii="Calibri" w:eastAsia="Times New Roman" w:hAnsi="Calibri" w:cs="Calibri"/>
                <w:bCs/>
                <w:color w:val="auto"/>
                <w:sz w:val="22"/>
                <w:szCs w:val="22"/>
                <w:lang w:eastAsia="en-US"/>
              </w:rPr>
              <w:t>F8 Dificultad de los lenguajes de programación</w:t>
            </w:r>
          </w:p>
        </w:tc>
      </w:tr>
    </w:tbl>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Adicionalmente se calcularon en qué proporción puede afectar de mayor manera cada uno de los factores de acuerdo a su impacto y se presenta en la siguiente tabla.</w:t>
      </w:r>
    </w:p>
    <w:p w:rsidR="00862306" w:rsidRDefault="00862306" w:rsidP="00862306">
      <w:pPr>
        <w:rPr>
          <w:rFonts w:ascii="Calibri" w:hAnsi="Calibri"/>
          <w:sz w:val="22"/>
          <w:szCs w:val="22"/>
        </w:rPr>
      </w:pPr>
    </w:p>
    <w:p w:rsidR="00862306" w:rsidRPr="00D81F16" w:rsidRDefault="00862306" w:rsidP="00862306">
      <w:pPr>
        <w:pStyle w:val="Epgrafe"/>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Pr>
          <w:rFonts w:asciiTheme="minorHAnsi" w:hAnsiTheme="minorHAnsi"/>
          <w:noProof/>
        </w:rPr>
        <w:t>10</w:t>
      </w:r>
      <w:r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Tabla General de Variaciones de los factores</w:t>
      </w:r>
    </w:p>
    <w:tbl>
      <w:tblPr>
        <w:tblStyle w:val="Tablaconcuadrcula"/>
        <w:tblW w:w="0" w:type="auto"/>
        <w:jc w:val="center"/>
        <w:tblLook w:val="04A0"/>
      </w:tblPr>
      <w:tblGrid>
        <w:gridCol w:w="3803"/>
        <w:gridCol w:w="777"/>
      </w:tblGrid>
      <w:tr w:rsidR="00862306" w:rsidRPr="000265CA" w:rsidTr="000D2CB1">
        <w:trPr>
          <w:trHeight w:val="300"/>
          <w:jc w:val="center"/>
        </w:trPr>
        <w:tc>
          <w:tcPr>
            <w:tcW w:w="4580" w:type="dxa"/>
            <w:gridSpan w:val="2"/>
            <w:shd w:val="clear" w:color="auto" w:fill="D9D9D9" w:themeFill="background1" w:themeFillShade="D9"/>
            <w:noWrap/>
            <w:hideMark/>
          </w:tcPr>
          <w:p w:rsidR="00862306" w:rsidRPr="000265CA" w:rsidRDefault="00862306" w:rsidP="000D2CB1">
            <w:pPr>
              <w:jc w:val="center"/>
              <w:rPr>
                <w:rFonts w:ascii="Calibri" w:hAnsi="Calibri"/>
                <w:b/>
                <w:sz w:val="22"/>
                <w:szCs w:val="22"/>
              </w:rPr>
            </w:pPr>
            <w:r w:rsidRPr="000265CA">
              <w:rPr>
                <w:rFonts w:ascii="Calibri" w:hAnsi="Calibri"/>
                <w:b/>
                <w:sz w:val="22"/>
                <w:szCs w:val="22"/>
              </w:rPr>
              <w:t>Variaciones de los factores</w:t>
            </w:r>
          </w:p>
        </w:tc>
      </w:tr>
      <w:tr w:rsidR="00862306" w:rsidRPr="000265CA" w:rsidTr="000D2CB1">
        <w:trPr>
          <w:trHeight w:val="300"/>
          <w:jc w:val="center"/>
        </w:trPr>
        <w:tc>
          <w:tcPr>
            <w:tcW w:w="3803" w:type="dxa"/>
            <w:noWrap/>
            <w:hideMark/>
          </w:tcPr>
          <w:p w:rsidR="00862306" w:rsidRPr="000265CA" w:rsidRDefault="00862306" w:rsidP="000D2CB1">
            <w:pPr>
              <w:rPr>
                <w:rFonts w:ascii="Calibri" w:hAnsi="Calibri"/>
                <w:sz w:val="22"/>
                <w:szCs w:val="22"/>
              </w:rPr>
            </w:pPr>
            <w:r>
              <w:rPr>
                <w:rFonts w:ascii="Calibri" w:hAnsi="Calibri"/>
                <w:sz w:val="22"/>
                <w:szCs w:val="22"/>
              </w:rPr>
              <w:t>F</w:t>
            </w:r>
            <w:r w:rsidRPr="000265CA">
              <w:rPr>
                <w:rFonts w:ascii="Calibri" w:hAnsi="Calibri"/>
                <w:sz w:val="22"/>
                <w:szCs w:val="22"/>
              </w:rPr>
              <w:t>actores altos</w:t>
            </w:r>
          </w:p>
        </w:tc>
        <w:tc>
          <w:tcPr>
            <w:tcW w:w="777" w:type="dxa"/>
            <w:noWrap/>
            <w:hideMark/>
          </w:tcPr>
          <w:p w:rsidR="00862306" w:rsidRPr="000265CA" w:rsidRDefault="00862306" w:rsidP="000D2CB1">
            <w:pPr>
              <w:rPr>
                <w:rFonts w:ascii="Calibri" w:hAnsi="Calibri"/>
                <w:sz w:val="22"/>
                <w:szCs w:val="22"/>
              </w:rPr>
            </w:pPr>
            <w:r w:rsidRPr="000265CA">
              <w:rPr>
                <w:rFonts w:ascii="Calibri" w:hAnsi="Calibri"/>
                <w:sz w:val="22"/>
                <w:szCs w:val="22"/>
              </w:rPr>
              <w:t>0.14</w:t>
            </w:r>
          </w:p>
        </w:tc>
      </w:tr>
      <w:tr w:rsidR="00862306" w:rsidRPr="000265CA" w:rsidTr="000D2CB1">
        <w:trPr>
          <w:trHeight w:val="300"/>
          <w:jc w:val="center"/>
        </w:trPr>
        <w:tc>
          <w:tcPr>
            <w:tcW w:w="3803" w:type="dxa"/>
            <w:noWrap/>
            <w:hideMark/>
          </w:tcPr>
          <w:p w:rsidR="00862306" w:rsidRPr="000265CA" w:rsidRDefault="00862306" w:rsidP="000D2CB1">
            <w:pPr>
              <w:rPr>
                <w:rFonts w:ascii="Calibri" w:hAnsi="Calibri"/>
                <w:sz w:val="22"/>
                <w:szCs w:val="22"/>
              </w:rPr>
            </w:pPr>
            <w:r>
              <w:rPr>
                <w:rFonts w:ascii="Calibri" w:hAnsi="Calibri"/>
                <w:sz w:val="22"/>
                <w:szCs w:val="22"/>
              </w:rPr>
              <w:t>F</w:t>
            </w:r>
            <w:r w:rsidRPr="000265CA">
              <w:rPr>
                <w:rFonts w:ascii="Calibri" w:hAnsi="Calibri"/>
                <w:sz w:val="22"/>
                <w:szCs w:val="22"/>
              </w:rPr>
              <w:t>actores bajos</w:t>
            </w:r>
          </w:p>
        </w:tc>
        <w:tc>
          <w:tcPr>
            <w:tcW w:w="777" w:type="dxa"/>
            <w:noWrap/>
            <w:hideMark/>
          </w:tcPr>
          <w:p w:rsidR="00862306" w:rsidRPr="000265CA" w:rsidRDefault="00862306" w:rsidP="000D2CB1">
            <w:pPr>
              <w:rPr>
                <w:rFonts w:ascii="Calibri" w:hAnsi="Calibri"/>
                <w:sz w:val="22"/>
                <w:szCs w:val="22"/>
              </w:rPr>
            </w:pPr>
            <w:r w:rsidRPr="000265CA">
              <w:rPr>
                <w:rFonts w:ascii="Calibri" w:hAnsi="Calibri"/>
                <w:sz w:val="22"/>
                <w:szCs w:val="22"/>
              </w:rPr>
              <w:t>0.035</w:t>
            </w:r>
          </w:p>
        </w:tc>
      </w:tr>
      <w:tr w:rsidR="00862306" w:rsidRPr="000265CA" w:rsidTr="000D2CB1">
        <w:trPr>
          <w:trHeight w:val="300"/>
          <w:jc w:val="center"/>
        </w:trPr>
        <w:tc>
          <w:tcPr>
            <w:tcW w:w="3803" w:type="dxa"/>
            <w:noWrap/>
            <w:hideMark/>
          </w:tcPr>
          <w:p w:rsidR="00862306" w:rsidRPr="000265CA" w:rsidRDefault="00862306" w:rsidP="000D2CB1">
            <w:pPr>
              <w:rPr>
                <w:rFonts w:ascii="Calibri" w:hAnsi="Calibri"/>
                <w:sz w:val="22"/>
                <w:szCs w:val="22"/>
              </w:rPr>
            </w:pPr>
            <w:r>
              <w:rPr>
                <w:rFonts w:ascii="Calibri" w:hAnsi="Calibri"/>
                <w:sz w:val="22"/>
                <w:szCs w:val="22"/>
              </w:rPr>
              <w:t>Factores e</w:t>
            </w:r>
            <w:r w:rsidRPr="000265CA">
              <w:rPr>
                <w:rFonts w:ascii="Calibri" w:hAnsi="Calibri"/>
                <w:sz w:val="22"/>
                <w:szCs w:val="22"/>
              </w:rPr>
              <w:t>stándar</w:t>
            </w:r>
          </w:p>
        </w:tc>
        <w:tc>
          <w:tcPr>
            <w:tcW w:w="777" w:type="dxa"/>
            <w:noWrap/>
            <w:hideMark/>
          </w:tcPr>
          <w:p w:rsidR="00862306" w:rsidRPr="000265CA" w:rsidRDefault="00862306" w:rsidP="000D2CB1">
            <w:pPr>
              <w:rPr>
                <w:rFonts w:ascii="Calibri" w:hAnsi="Calibri"/>
                <w:sz w:val="22"/>
                <w:szCs w:val="22"/>
              </w:rPr>
            </w:pPr>
            <w:r w:rsidRPr="000265CA">
              <w:rPr>
                <w:rFonts w:ascii="Calibri" w:hAnsi="Calibri"/>
                <w:sz w:val="22"/>
                <w:szCs w:val="22"/>
              </w:rPr>
              <w:t>0.07</w:t>
            </w:r>
          </w:p>
        </w:tc>
      </w:tr>
    </w:tbl>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 xml:space="preserve">Finalmente como parte del análisis de sensibilidad del proyecto se identificaron los casos extremos para el modelo, identificando cuales son los multiplicadores extremos que pueden ocurrir, de acuerdo a esto el tamaño inicial en puntos de casos de uso puede multiplicarse hasta por 2.295 o 0.255 en el caso </w:t>
      </w:r>
      <w:proofErr w:type="spellStart"/>
      <w:proofErr w:type="gramStart"/>
      <w:r>
        <w:rPr>
          <w:rFonts w:ascii="Calibri" w:hAnsi="Calibri"/>
          <w:sz w:val="22"/>
          <w:szCs w:val="22"/>
        </w:rPr>
        <w:t>mas</w:t>
      </w:r>
      <w:proofErr w:type="spellEnd"/>
      <w:proofErr w:type="gramEnd"/>
      <w:r>
        <w:rPr>
          <w:rFonts w:ascii="Calibri" w:hAnsi="Calibri"/>
          <w:sz w:val="22"/>
          <w:szCs w:val="22"/>
        </w:rPr>
        <w:t xml:space="preserve"> optimista o pesimista.</w:t>
      </w:r>
    </w:p>
    <w:p w:rsidR="00862306" w:rsidRDefault="00862306" w:rsidP="00862306">
      <w:pPr>
        <w:rPr>
          <w:rFonts w:ascii="Calibri" w:hAnsi="Calibri"/>
          <w:sz w:val="22"/>
          <w:szCs w:val="22"/>
        </w:rPr>
      </w:pPr>
    </w:p>
    <w:p w:rsidR="00862306" w:rsidRPr="00D81F16" w:rsidRDefault="00862306" w:rsidP="00862306">
      <w:pPr>
        <w:pStyle w:val="Epgrafe"/>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Pr>
          <w:rFonts w:asciiTheme="minorHAnsi" w:hAnsiTheme="minorHAnsi"/>
          <w:noProof/>
        </w:rPr>
        <w:t>11</w:t>
      </w:r>
      <w:r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Tabla General de Variaciones del Modelo</w:t>
      </w:r>
    </w:p>
    <w:tbl>
      <w:tblPr>
        <w:tblStyle w:val="Listaclara-nfasis11"/>
        <w:tblW w:w="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3824"/>
        <w:gridCol w:w="756"/>
      </w:tblGrid>
      <w:tr w:rsidR="00862306" w:rsidRPr="000265CA" w:rsidTr="000D2CB1">
        <w:trPr>
          <w:cnfStyle w:val="100000000000"/>
          <w:trHeight w:val="300"/>
          <w:jc w:val="center"/>
        </w:trPr>
        <w:tc>
          <w:tcPr>
            <w:cnfStyle w:val="001000000000"/>
            <w:tcW w:w="4580" w:type="dxa"/>
            <w:gridSpan w:val="2"/>
            <w:shd w:val="clear" w:color="auto" w:fill="D9D9D9" w:themeFill="background1" w:themeFillShade="D9"/>
            <w:noWrap/>
            <w:hideMark/>
          </w:tcPr>
          <w:p w:rsidR="00862306" w:rsidRPr="000265CA" w:rsidRDefault="00862306" w:rsidP="000D2CB1">
            <w:pPr>
              <w:jc w:val="center"/>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Variaciones del modelo</w:t>
            </w:r>
          </w:p>
        </w:tc>
      </w:tr>
      <w:tr w:rsidR="00862306" w:rsidRPr="000265CA" w:rsidTr="000D2CB1">
        <w:trPr>
          <w:trHeight w:val="300"/>
          <w:jc w:val="center"/>
        </w:trPr>
        <w:tc>
          <w:tcPr>
            <w:cnfStyle w:val="001000000000"/>
            <w:tcW w:w="3824" w:type="dxa"/>
            <w:noWrap/>
            <w:hideMark/>
          </w:tcPr>
          <w:p w:rsidR="00862306" w:rsidRPr="000265CA" w:rsidRDefault="00862306" w:rsidP="000D2CB1">
            <w:pPr>
              <w:rPr>
                <w:rFonts w:ascii="Calibri" w:eastAsia="Times New Roman" w:hAnsi="Calibri" w:cs="Calibri"/>
                <w:b w:val="0"/>
                <w:sz w:val="22"/>
                <w:szCs w:val="22"/>
                <w:lang w:eastAsia="en-US"/>
              </w:rPr>
            </w:pPr>
            <w:r w:rsidRPr="000265CA">
              <w:rPr>
                <w:rFonts w:ascii="Calibri" w:eastAsia="Times New Roman" w:hAnsi="Calibri" w:cs="Calibri"/>
                <w:b w:val="0"/>
                <w:sz w:val="22"/>
                <w:szCs w:val="22"/>
                <w:lang w:eastAsia="en-US"/>
              </w:rPr>
              <w:t>Factor multiplicador más alto</w:t>
            </w:r>
          </w:p>
        </w:tc>
        <w:tc>
          <w:tcPr>
            <w:tcW w:w="756" w:type="dxa"/>
            <w:noWrap/>
            <w:hideMark/>
          </w:tcPr>
          <w:p w:rsidR="00862306" w:rsidRPr="000265CA" w:rsidRDefault="00862306" w:rsidP="000D2CB1">
            <w:pPr>
              <w:jc w:val="right"/>
              <w:cnfStyle w:val="000000000000"/>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2.295</w:t>
            </w:r>
          </w:p>
        </w:tc>
      </w:tr>
      <w:tr w:rsidR="00862306" w:rsidRPr="000265CA" w:rsidTr="000D2CB1">
        <w:trPr>
          <w:trHeight w:val="300"/>
          <w:jc w:val="center"/>
        </w:trPr>
        <w:tc>
          <w:tcPr>
            <w:cnfStyle w:val="001000000000"/>
            <w:tcW w:w="3824" w:type="dxa"/>
            <w:noWrap/>
            <w:hideMark/>
          </w:tcPr>
          <w:p w:rsidR="00862306" w:rsidRPr="000265CA" w:rsidRDefault="00862306" w:rsidP="000D2CB1">
            <w:pPr>
              <w:rPr>
                <w:rFonts w:ascii="Calibri" w:eastAsia="Times New Roman" w:hAnsi="Calibri" w:cs="Calibri"/>
                <w:b w:val="0"/>
                <w:sz w:val="22"/>
                <w:szCs w:val="22"/>
                <w:lang w:eastAsia="en-US"/>
              </w:rPr>
            </w:pPr>
            <w:r w:rsidRPr="000265CA">
              <w:rPr>
                <w:rFonts w:ascii="Calibri" w:eastAsia="Times New Roman" w:hAnsi="Calibri" w:cs="Calibri"/>
                <w:b w:val="0"/>
                <w:sz w:val="22"/>
                <w:szCs w:val="22"/>
                <w:lang w:eastAsia="en-US"/>
              </w:rPr>
              <w:t>Factor multiplicador más bajo</w:t>
            </w:r>
          </w:p>
        </w:tc>
        <w:tc>
          <w:tcPr>
            <w:tcW w:w="756" w:type="dxa"/>
            <w:noWrap/>
            <w:hideMark/>
          </w:tcPr>
          <w:p w:rsidR="00862306" w:rsidRPr="000265CA" w:rsidRDefault="00862306" w:rsidP="000D2CB1">
            <w:pPr>
              <w:jc w:val="right"/>
              <w:cnfStyle w:val="000000000000"/>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0.255</w:t>
            </w:r>
          </w:p>
        </w:tc>
      </w:tr>
      <w:tr w:rsidR="00862306" w:rsidRPr="000265CA" w:rsidTr="000D2CB1">
        <w:trPr>
          <w:trHeight w:val="300"/>
          <w:jc w:val="center"/>
        </w:trPr>
        <w:tc>
          <w:tcPr>
            <w:cnfStyle w:val="001000000000"/>
            <w:tcW w:w="3824" w:type="dxa"/>
            <w:noWrap/>
            <w:hideMark/>
          </w:tcPr>
          <w:p w:rsidR="00862306" w:rsidRPr="000265CA" w:rsidRDefault="00862306" w:rsidP="000D2CB1">
            <w:pPr>
              <w:rPr>
                <w:rFonts w:ascii="Calibri" w:eastAsia="Times New Roman" w:hAnsi="Calibri" w:cs="Calibri"/>
                <w:b w:val="0"/>
                <w:sz w:val="22"/>
                <w:szCs w:val="22"/>
                <w:lang w:eastAsia="en-US"/>
              </w:rPr>
            </w:pPr>
            <w:r w:rsidRPr="000265CA">
              <w:rPr>
                <w:rFonts w:ascii="Calibri" w:eastAsia="Times New Roman" w:hAnsi="Calibri" w:cs="Calibri"/>
                <w:b w:val="0"/>
                <w:sz w:val="22"/>
                <w:szCs w:val="22"/>
                <w:lang w:eastAsia="en-US"/>
              </w:rPr>
              <w:t>Sin factores de influencia</w:t>
            </w:r>
          </w:p>
        </w:tc>
        <w:tc>
          <w:tcPr>
            <w:tcW w:w="756" w:type="dxa"/>
            <w:noWrap/>
            <w:hideMark/>
          </w:tcPr>
          <w:p w:rsidR="00862306" w:rsidRPr="000265CA" w:rsidRDefault="00862306" w:rsidP="000D2CB1">
            <w:pPr>
              <w:jc w:val="right"/>
              <w:cnfStyle w:val="000000000000"/>
              <w:rPr>
                <w:rFonts w:ascii="Calibri" w:eastAsia="Times New Roman" w:hAnsi="Calibri" w:cs="Calibri"/>
                <w:sz w:val="22"/>
                <w:szCs w:val="22"/>
                <w:lang w:eastAsia="en-US"/>
              </w:rPr>
            </w:pPr>
            <w:r w:rsidRPr="000265CA">
              <w:rPr>
                <w:rFonts w:ascii="Calibri" w:eastAsia="Times New Roman" w:hAnsi="Calibri" w:cs="Calibri"/>
                <w:sz w:val="22"/>
                <w:szCs w:val="22"/>
                <w:lang w:eastAsia="en-US"/>
              </w:rPr>
              <w:t>0.84</w:t>
            </w:r>
          </w:p>
        </w:tc>
      </w:tr>
    </w:tbl>
    <w:p w:rsidR="00862306" w:rsidRDefault="00862306" w:rsidP="00862306">
      <w:pPr>
        <w:rPr>
          <w:rFonts w:ascii="Calibri" w:hAnsi="Calibri"/>
          <w:sz w:val="22"/>
          <w:szCs w:val="22"/>
        </w:rPr>
      </w:pPr>
    </w:p>
    <w:p w:rsidR="00862306" w:rsidRDefault="00862306" w:rsidP="00862306">
      <w:pPr>
        <w:rPr>
          <w:rFonts w:ascii="Calibri" w:hAnsi="Calibri"/>
          <w:sz w:val="22"/>
          <w:szCs w:val="22"/>
        </w:rPr>
      </w:pPr>
    </w:p>
    <w:p w:rsidR="00D30867" w:rsidRDefault="00D30867" w:rsidP="00755983">
      <w:pPr>
        <w:rPr>
          <w:rFonts w:ascii="Calibri" w:hAnsi="Calibri"/>
          <w:sz w:val="22"/>
          <w:szCs w:val="22"/>
        </w:rPr>
      </w:pPr>
    </w:p>
    <w:p w:rsidR="00D30867" w:rsidRPr="00D81F16" w:rsidRDefault="00D30867"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 xml:space="preserve">Recomendación del uso de Use Case </w:t>
      </w:r>
      <w:proofErr w:type="spellStart"/>
      <w:r w:rsidRPr="00D81F16">
        <w:rPr>
          <w:rFonts w:ascii="Calibri" w:hAnsi="Calibri"/>
          <w:b/>
          <w:smallCaps/>
          <w:sz w:val="22"/>
          <w:szCs w:val="22"/>
        </w:rPr>
        <w:t>Points</w:t>
      </w:r>
      <w:proofErr w:type="spellEnd"/>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En el momento en el que se hace uso dl método de estimación puntos de casos de uso se deben tener en cuenta los siguientes aspectos:</w:t>
      </w:r>
    </w:p>
    <w:p w:rsidR="00862306" w:rsidRDefault="00862306" w:rsidP="00862306">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El modelo es subjetivo al evaluador desde la clasificación de clases, actores y casos de uso, y se debe intentar estandarizar la manera en la que se genera cada uno de estos artefactos.</w:t>
      </w:r>
    </w:p>
    <w:p w:rsidR="00862306" w:rsidRDefault="00862306" w:rsidP="00862306">
      <w:pPr>
        <w:rPr>
          <w:rFonts w:ascii="Calibri" w:hAnsi="Calibri"/>
          <w:sz w:val="22"/>
          <w:szCs w:val="22"/>
        </w:rPr>
      </w:pPr>
    </w:p>
    <w:p w:rsidR="00862306" w:rsidRPr="00D81F16" w:rsidRDefault="00862306" w:rsidP="00862306">
      <w:pPr>
        <w:rPr>
          <w:rFonts w:ascii="Calibri" w:hAnsi="Calibri"/>
          <w:sz w:val="22"/>
          <w:szCs w:val="22"/>
        </w:rPr>
      </w:pPr>
      <w:r>
        <w:rPr>
          <w:rFonts w:ascii="Calibri" w:hAnsi="Calibri"/>
          <w:sz w:val="22"/>
          <w:szCs w:val="22"/>
        </w:rPr>
        <w:t>EL modelo considera unos factores que pueden agruparse por el tipo de influencia e impacto, de estos factores es importante tener en cuenta aquellos que me elevan el riesgo de no completar el objetivo de mi proyecto; es decir aquellos con tienen influencia negativa y aquellos que tienen un impacto alto. La recomendación es que estos factores deben ser evaluados con total honestidad y debe realizarse un ejercicio juicioso para determinar su valor.</w:t>
      </w:r>
    </w:p>
    <w:p w:rsidR="00755983" w:rsidRPr="00D81F16" w:rsidRDefault="00755983" w:rsidP="00755983">
      <w:pPr>
        <w:rPr>
          <w:rFonts w:ascii="Calibri" w:hAnsi="Calibri"/>
          <w:sz w:val="22"/>
          <w:szCs w:val="22"/>
        </w:rPr>
      </w:pPr>
    </w:p>
    <w:p w:rsidR="00D30867" w:rsidRDefault="00D30867" w:rsidP="00755983">
      <w:pPr>
        <w:rPr>
          <w:rFonts w:ascii="Calibri" w:hAnsi="Calibri"/>
          <w:sz w:val="22"/>
          <w:szCs w:val="22"/>
        </w:rPr>
      </w:pPr>
    </w:p>
    <w:p w:rsidR="00862306" w:rsidRDefault="00862306" w:rsidP="00755983">
      <w:pPr>
        <w:rPr>
          <w:rFonts w:ascii="Calibri" w:hAnsi="Calibri"/>
          <w:sz w:val="22"/>
          <w:szCs w:val="22"/>
        </w:rPr>
      </w:pPr>
    </w:p>
    <w:p w:rsidR="00862306" w:rsidRDefault="00862306" w:rsidP="00755983">
      <w:pPr>
        <w:rPr>
          <w:rFonts w:ascii="Calibri" w:hAnsi="Calibri"/>
          <w:sz w:val="22"/>
          <w:szCs w:val="22"/>
        </w:rPr>
      </w:pPr>
    </w:p>
    <w:p w:rsidR="00862306" w:rsidRDefault="00862306" w:rsidP="00755983">
      <w:pPr>
        <w:rPr>
          <w:rFonts w:ascii="Calibri" w:hAnsi="Calibri"/>
          <w:sz w:val="22"/>
          <w:szCs w:val="22"/>
        </w:rPr>
      </w:pPr>
    </w:p>
    <w:p w:rsidR="00862306" w:rsidRPr="00D81F16" w:rsidRDefault="00862306" w:rsidP="00755983">
      <w:pPr>
        <w:rPr>
          <w:rFonts w:ascii="Calibri" w:hAnsi="Calibri"/>
          <w:sz w:val="22"/>
          <w:szCs w:val="22"/>
        </w:rPr>
      </w:pPr>
    </w:p>
    <w:p w:rsidR="00755983" w:rsidRPr="00D81F16" w:rsidRDefault="00755983" w:rsidP="00BC537C">
      <w:pPr>
        <w:numPr>
          <w:ilvl w:val="0"/>
          <w:numId w:val="24"/>
        </w:numPr>
        <w:ind w:left="284" w:hanging="284"/>
        <w:rPr>
          <w:rFonts w:ascii="Calibri" w:hAnsi="Calibri"/>
          <w:b/>
          <w:smallCaps/>
          <w:sz w:val="22"/>
          <w:szCs w:val="22"/>
        </w:rPr>
      </w:pPr>
      <w:r w:rsidRPr="00D81F16">
        <w:rPr>
          <w:rFonts w:ascii="Calibri" w:hAnsi="Calibri"/>
          <w:b/>
          <w:smallCaps/>
          <w:sz w:val="22"/>
          <w:szCs w:val="22"/>
        </w:rPr>
        <w:t>Referencias</w:t>
      </w:r>
    </w:p>
    <w:p w:rsidR="00755983" w:rsidRDefault="00755983" w:rsidP="00755983">
      <w:pPr>
        <w:rPr>
          <w:rFonts w:ascii="Calibri" w:hAnsi="Calibri"/>
          <w:sz w:val="22"/>
          <w:szCs w:val="22"/>
        </w:rPr>
      </w:pPr>
    </w:p>
    <w:p w:rsidR="00862306" w:rsidRDefault="00862306" w:rsidP="00862306">
      <w:pPr>
        <w:rPr>
          <w:rFonts w:ascii="Calibri" w:hAnsi="Calibri"/>
          <w:sz w:val="22"/>
          <w:szCs w:val="22"/>
        </w:rPr>
      </w:pPr>
      <w:r>
        <w:rPr>
          <w:rFonts w:ascii="Calibri" w:hAnsi="Calibri"/>
          <w:sz w:val="22"/>
          <w:szCs w:val="22"/>
        </w:rPr>
        <w:t xml:space="preserve">Herramienta  base para generar el modelo de </w:t>
      </w:r>
      <w:proofErr w:type="spellStart"/>
      <w:r>
        <w:rPr>
          <w:rFonts w:ascii="Calibri" w:hAnsi="Calibri"/>
          <w:sz w:val="22"/>
          <w:szCs w:val="22"/>
        </w:rPr>
        <w:t>cocomo</w:t>
      </w:r>
      <w:proofErr w:type="spellEnd"/>
      <w:r>
        <w:rPr>
          <w:rFonts w:ascii="Calibri" w:hAnsi="Calibri"/>
          <w:sz w:val="22"/>
          <w:szCs w:val="22"/>
        </w:rPr>
        <w:t xml:space="preserve"> en el que se realizó la sensibilización</w:t>
      </w:r>
    </w:p>
    <w:p w:rsidR="00755983" w:rsidRPr="00D81F16" w:rsidRDefault="00862306" w:rsidP="00755983">
      <w:pPr>
        <w:rPr>
          <w:rFonts w:ascii="Calibri" w:hAnsi="Calibri"/>
          <w:sz w:val="22"/>
          <w:szCs w:val="22"/>
        </w:rPr>
      </w:pPr>
      <w:r>
        <w:rPr>
          <w:rStyle w:val="CitaHTML"/>
          <w:color w:val="767676"/>
        </w:rPr>
        <w:t>www.techno-soft.com/.../</w:t>
      </w:r>
      <w:r>
        <w:rPr>
          <w:rStyle w:val="CitaHTML"/>
          <w:b/>
          <w:bCs/>
          <w:color w:val="767676"/>
        </w:rPr>
        <w:t>Cocomo</w:t>
      </w:r>
      <w:r>
        <w:rPr>
          <w:rStyle w:val="CitaHTML"/>
          <w:color w:val="767676"/>
        </w:rPr>
        <w:t>_</w:t>
      </w:r>
      <w:r>
        <w:rPr>
          <w:rStyle w:val="CitaHTML"/>
          <w:b/>
          <w:bCs/>
          <w:color w:val="767676"/>
        </w:rPr>
        <w:t>II</w:t>
      </w:r>
      <w:r>
        <w:rPr>
          <w:rStyle w:val="CitaHTML"/>
          <w:color w:val="767676"/>
        </w:rPr>
        <w:t>_Estimation.xls</w:t>
      </w: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sectPr w:rsidR="00755983" w:rsidRPr="00D81F16" w:rsidSect="005D7141">
      <w:headerReference w:type="default" r:id="rId21"/>
      <w:footerReference w:type="default" r:id="rId22"/>
      <w:type w:val="continuous"/>
      <w:pgSz w:w="12240" w:h="15840" w:code="1"/>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021" w:rsidRDefault="00B26021">
      <w:r>
        <w:separator/>
      </w:r>
    </w:p>
  </w:endnote>
  <w:endnote w:type="continuationSeparator" w:id="0">
    <w:p w:rsidR="00B26021" w:rsidRDefault="00B260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BD" w:rsidRDefault="002D4EBD" w:rsidP="00FF5FC0">
    <w:pPr>
      <w:pStyle w:val="Piedepgina"/>
      <w:pBdr>
        <w:bottom w:val="single" w:sz="12" w:space="1" w:color="auto"/>
      </w:pBdr>
    </w:pPr>
  </w:p>
  <w:p w:rsidR="002D4EBD" w:rsidRDefault="002D4EBD" w:rsidP="00FF5FC0">
    <w:pPr>
      <w:pStyle w:val="Piedepgina"/>
      <w:jc w:val="both"/>
    </w:pPr>
    <w:proofErr w:type="spellStart"/>
    <w:r w:rsidRPr="00057B24">
      <w:rPr>
        <w:smallCaps/>
      </w:rPr>
      <w:t>Ingenium</w:t>
    </w:r>
    <w:proofErr w:type="spellEnd"/>
    <w:r>
      <w:t xml:space="preserve"> – </w:t>
    </w:r>
    <w:proofErr w:type="spellStart"/>
    <w:r>
      <w:t>Uniandes</w:t>
    </w:r>
    <w:proofErr w:type="spellEnd"/>
  </w:p>
  <w:p w:rsidR="002D4EBD" w:rsidRPr="00A14D1E" w:rsidRDefault="002D4EBD" w:rsidP="00FF5FC0">
    <w:pPr>
      <w:pStyle w:val="Piedepgina"/>
      <w:jc w:val="both"/>
    </w:pPr>
    <w:r>
      <w:t>31 de Marzo de 2011</w:t>
    </w:r>
    <w:r>
      <w:tab/>
    </w:r>
    <w:r>
      <w:tab/>
    </w:r>
    <w:r>
      <w:tab/>
    </w:r>
    <w:fldSimple w:instr=" PAGE   \* MERGEFORMAT ">
      <w:r w:rsidR="001031E5">
        <w:rPr>
          <w:noProof/>
        </w:rPr>
        <w:t>19</w:t>
      </w:r>
    </w:fldSimple>
  </w:p>
  <w:p w:rsidR="002D4EBD" w:rsidRPr="00FF5FC0" w:rsidRDefault="002D4EBD" w:rsidP="00FF5FC0">
    <w:pPr>
      <w:pStyle w:val="Piedepgina"/>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021" w:rsidRDefault="00B26021">
      <w:r>
        <w:separator/>
      </w:r>
    </w:p>
  </w:footnote>
  <w:footnote w:type="continuationSeparator" w:id="0">
    <w:p w:rsidR="00B26021" w:rsidRDefault="00B26021">
      <w:r>
        <w:continuationSeparator/>
      </w:r>
    </w:p>
  </w:footnote>
  <w:footnote w:id="1">
    <w:p w:rsidR="002D4EBD" w:rsidRDefault="002D4EBD">
      <w:pPr>
        <w:pStyle w:val="Textonotapie"/>
      </w:pPr>
      <w:r>
        <w:rPr>
          <w:rStyle w:val="Refdenotaalpie"/>
        </w:rPr>
        <w:footnoteRef/>
      </w:r>
      <w:r>
        <w:t xml:space="preserve"> </w:t>
      </w:r>
      <w:r w:rsidRPr="00356FB4">
        <w:rPr>
          <w:rFonts w:asciiTheme="minorHAnsi" w:hAnsiTheme="minorHAnsi"/>
        </w:rPr>
        <w:t xml:space="preserve">Tomado del documento csof5101 - enunciadoTallerPuntosFuncionales.pdf, escrito por el Profesor Rafael Meneses </w:t>
      </w:r>
      <w:proofErr w:type="spellStart"/>
      <w:r w:rsidRPr="00356FB4">
        <w:rPr>
          <w:rFonts w:asciiTheme="minorHAnsi" w:hAnsiTheme="minorHAnsi"/>
        </w:rPr>
        <w:t>MSc.</w:t>
      </w:r>
      <w:proofErr w:type="spellEnd"/>
      <w:r w:rsidRPr="00356FB4">
        <w:rPr>
          <w:rFonts w:asciiTheme="minorHAnsi" w:hAnsiTheme="minorHAnsi"/>
        </w:rPr>
        <w:t xml:space="preserve"> en la clase de Conceptos Avanzados de </w:t>
      </w:r>
      <w:proofErr w:type="spellStart"/>
      <w:r w:rsidRPr="00356FB4">
        <w:rPr>
          <w:rFonts w:asciiTheme="minorHAnsi" w:hAnsiTheme="minorHAnsi"/>
        </w:rPr>
        <w:t>Ingenieria</w:t>
      </w:r>
      <w:proofErr w:type="spellEnd"/>
      <w:r w:rsidRPr="00356FB4">
        <w:rPr>
          <w:rFonts w:asciiTheme="minorHAnsi" w:hAnsiTheme="minorHAnsi"/>
        </w:rPr>
        <w:t xml:space="preserve"> de Software, </w:t>
      </w:r>
      <w:proofErr w:type="spellStart"/>
      <w:r w:rsidRPr="00356FB4">
        <w:rPr>
          <w:rFonts w:asciiTheme="minorHAnsi" w:hAnsiTheme="minorHAnsi"/>
        </w:rPr>
        <w:t>Uniandes</w:t>
      </w:r>
      <w:proofErr w:type="spellEnd"/>
      <w:r w:rsidRPr="00356FB4">
        <w:rPr>
          <w:rFonts w:asciiTheme="minorHAnsi" w:hAnsiTheme="minorHAnsi"/>
        </w:rPr>
        <w:t xml:space="preserve"> – ECOS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BD" w:rsidRPr="00FF5FC0" w:rsidRDefault="002D4EBD" w:rsidP="00FF5FC0">
    <w:pPr>
      <w:tabs>
        <w:tab w:val="center" w:pos="4419"/>
        <w:tab w:val="right" w:pos="8838"/>
      </w:tabs>
      <w:rPr>
        <w:rFonts w:ascii="Calibri" w:eastAsia="Times New Roman" w:hAnsi="Calibri" w:cs="Times New Roman"/>
        <w:b/>
        <w:smallCaps/>
        <w:color w:val="auto"/>
        <w:sz w:val="24"/>
        <w:szCs w:val="22"/>
      </w:rPr>
    </w:pPr>
    <w:r>
      <w:rPr>
        <w:noProof/>
        <w:lang w:val="en-US" w:eastAsia="en-US"/>
      </w:rPr>
      <w:drawing>
        <wp:anchor distT="0" distB="0" distL="114300" distR="114300" simplePos="0" relativeHeight="251657728" behindDoc="0" locked="0" layoutInCell="1" allowOverlap="0">
          <wp:simplePos x="0" y="0"/>
          <wp:positionH relativeFrom="column">
            <wp:posOffset>5213985</wp:posOffset>
          </wp:positionH>
          <wp:positionV relativeFrom="paragraph">
            <wp:posOffset>135890</wp:posOffset>
          </wp:positionV>
          <wp:extent cx="1108710" cy="369570"/>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08710" cy="369570"/>
                  </a:xfrm>
                  <a:prstGeom prst="rect">
                    <a:avLst/>
                  </a:prstGeom>
                  <a:noFill/>
                  <a:ln w="9525">
                    <a:noFill/>
                    <a:miter lim="800000"/>
                    <a:headEnd/>
                    <a:tailEnd/>
                  </a:ln>
                </pic:spPr>
              </pic:pic>
            </a:graphicData>
          </a:graphic>
        </wp:anchor>
      </w:drawing>
    </w:r>
    <w:r w:rsidRPr="00FF5FC0">
      <w:rPr>
        <w:rFonts w:ascii="Calibri" w:eastAsia="Times New Roman" w:hAnsi="Calibri" w:cs="Times New Roman"/>
        <w:b/>
        <w:smallCaps/>
        <w:color w:val="auto"/>
        <w:sz w:val="24"/>
        <w:szCs w:val="22"/>
      </w:rPr>
      <w:t>Universidad de Los Andes</w:t>
    </w:r>
  </w:p>
  <w:p w:rsidR="002D4EBD" w:rsidRPr="00FF5FC0" w:rsidRDefault="002D4EBD" w:rsidP="00FF5FC0">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2D4EBD" w:rsidRPr="00FF5FC0" w:rsidRDefault="002D4EBD" w:rsidP="00FF5FC0">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 xml:space="preserve">COCOMO y Use Case </w:t>
    </w:r>
    <w:proofErr w:type="spellStart"/>
    <w:r>
      <w:rPr>
        <w:rFonts w:ascii="Calibri" w:eastAsia="Times New Roman" w:hAnsi="Calibri" w:cs="Times New Roman"/>
        <w:b/>
        <w:color w:val="auto"/>
        <w:sz w:val="22"/>
        <w:szCs w:val="22"/>
      </w:rPr>
      <w:t>Points</w:t>
    </w:r>
    <w:proofErr w:type="spellEnd"/>
  </w:p>
  <w:p w:rsidR="002D4EBD" w:rsidRPr="00FF5FC0" w:rsidRDefault="002D4EBD" w:rsidP="00FF5FC0">
    <w:pPr>
      <w:tabs>
        <w:tab w:val="center" w:pos="4419"/>
        <w:tab w:val="right" w:pos="8838"/>
      </w:tabs>
      <w:rPr>
        <w:rFonts w:ascii="Calibri" w:eastAsia="Times New Roman" w:hAnsi="Calibri" w:cs="Times New Roman"/>
        <w:color w:val="auto"/>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40pt;height:80.25pt" o:bullet="t" o:allowoverlap="f">
        <v:imagedata r:id="rId1" o:title=""/>
      </v:shape>
    </w:pict>
  </w:numPicBullet>
  <w:abstractNum w:abstractNumId="0">
    <w:nsid w:val="00000001"/>
    <w:multiLevelType w:val="hybridMultilevel"/>
    <w:tmpl w:val="00000001"/>
    <w:lvl w:ilvl="0" w:tplc="53020AA4">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7CD67F68">
      <w:start w:val="1"/>
      <w:numFmt w:val="decimal"/>
      <w:lvlText w:val="%2."/>
      <w:lvlJc w:val="left"/>
      <w:pPr>
        <w:tabs>
          <w:tab w:val="num" w:pos="576"/>
        </w:tabs>
        <w:ind w:left="576" w:firstLine="504"/>
      </w:pPr>
      <w:rPr>
        <w:rFonts w:ascii="Times New Roman" w:eastAsia="Times New Roman" w:hAnsi="Times New Roman" w:cs="Times New Roman"/>
        <w:b w:val="0"/>
        <w:bCs w:val="0"/>
        <w:i w:val="0"/>
        <w:iCs w:val="0"/>
        <w:strike w:val="0"/>
        <w:color w:val="000000"/>
        <w:sz w:val="20"/>
        <w:szCs w:val="20"/>
        <w:u w:val="none"/>
      </w:rPr>
    </w:lvl>
    <w:lvl w:ilvl="2" w:tplc="563A5FB8">
      <w:start w:val="1"/>
      <w:numFmt w:val="decimal"/>
      <w:lvlText w:val="%3."/>
      <w:lvlJc w:val="right"/>
      <w:pPr>
        <w:tabs>
          <w:tab w:val="num" w:pos="720"/>
        </w:tabs>
        <w:ind w:left="720" w:firstLine="1260"/>
      </w:pPr>
      <w:rPr>
        <w:rFonts w:ascii="Times New Roman" w:eastAsia="Times New Roman" w:hAnsi="Times New Roman" w:cs="Times New Roman"/>
        <w:b w:val="0"/>
        <w:bCs w:val="0"/>
        <w:i w:val="0"/>
        <w:iCs w:val="0"/>
        <w:strike w:val="0"/>
        <w:color w:val="000000"/>
        <w:sz w:val="20"/>
        <w:szCs w:val="20"/>
        <w:u w:val="none"/>
      </w:rPr>
    </w:lvl>
    <w:lvl w:ilvl="3" w:tplc="786A1A5E">
      <w:start w:val="1"/>
      <w:numFmt w:val="decimal"/>
      <w:lvlText w:val="%4."/>
      <w:lvlJc w:val="left"/>
      <w:pPr>
        <w:tabs>
          <w:tab w:val="num" w:pos="864"/>
        </w:tabs>
        <w:ind w:left="864" w:firstLine="1656"/>
      </w:pPr>
      <w:rPr>
        <w:rFonts w:ascii="Arial" w:eastAsia="Arial" w:hAnsi="Arial" w:cs="Arial"/>
        <w:b/>
        <w:bCs/>
        <w:i/>
        <w:iCs/>
        <w:strike w:val="0"/>
        <w:color w:val="000000"/>
        <w:sz w:val="20"/>
        <w:szCs w:val="20"/>
        <w:u w:val="none"/>
      </w:rPr>
    </w:lvl>
    <w:lvl w:ilvl="4" w:tplc="DA824754">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0"/>
        <w:szCs w:val="20"/>
        <w:u w:val="none"/>
      </w:rPr>
    </w:lvl>
    <w:lvl w:ilvl="5" w:tplc="CC685F92">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033EC796">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6C4867CE">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A0462EA2">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7B78335A">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591E4D56">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6F00D00C">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E5E06978">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FC4FC1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078F99C">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78BAEFA0">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51CA0E5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5E88FFB2">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0000003"/>
    <w:multiLevelType w:val="hybridMultilevel"/>
    <w:tmpl w:val="00000003"/>
    <w:lvl w:ilvl="0" w:tplc="1AAC965E">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1A4C3F08">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7EAAB214">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4B1E0E3E">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B1187D9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6C5457A4">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9B163674">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830E2ED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2A52D26E">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nsid w:val="00000004"/>
    <w:multiLevelType w:val="hybridMultilevel"/>
    <w:tmpl w:val="00000004"/>
    <w:lvl w:ilvl="0" w:tplc="44C0D09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8BD4E2E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7D0960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EAEE8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C349668">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B7B2A22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DD78E2B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767E500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0D4D73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91E45258">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9092AC4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146AE4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DD0215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6AF00D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F5436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4283AD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C4691D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D598D79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2DD055B"/>
    <w:multiLevelType w:val="multilevel"/>
    <w:tmpl w:val="3EC210E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32665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472300"/>
    <w:multiLevelType w:val="hybridMultilevel"/>
    <w:tmpl w:val="C0480184"/>
    <w:lvl w:ilvl="0" w:tplc="9C9EFAD2">
      <w:start w:val="1"/>
      <w:numFmt w:val="bullet"/>
      <w:lvlText w:val=""/>
      <w:lvlPicBulletId w:val="0"/>
      <w:lvlJc w:val="left"/>
      <w:pPr>
        <w:tabs>
          <w:tab w:val="num" w:pos="720"/>
        </w:tabs>
        <w:ind w:left="720" w:hanging="360"/>
      </w:pPr>
      <w:rPr>
        <w:rFonts w:ascii="Symbol" w:hAnsi="Symbol" w:hint="default"/>
      </w:rPr>
    </w:lvl>
    <w:lvl w:ilvl="1" w:tplc="083EAA20" w:tentative="1">
      <w:start w:val="1"/>
      <w:numFmt w:val="bullet"/>
      <w:lvlText w:val=""/>
      <w:lvlJc w:val="left"/>
      <w:pPr>
        <w:tabs>
          <w:tab w:val="num" w:pos="1440"/>
        </w:tabs>
        <w:ind w:left="1440" w:hanging="360"/>
      </w:pPr>
      <w:rPr>
        <w:rFonts w:ascii="Symbol" w:hAnsi="Symbol" w:hint="default"/>
      </w:rPr>
    </w:lvl>
    <w:lvl w:ilvl="2" w:tplc="3B2EAADE" w:tentative="1">
      <w:start w:val="1"/>
      <w:numFmt w:val="bullet"/>
      <w:lvlText w:val=""/>
      <w:lvlJc w:val="left"/>
      <w:pPr>
        <w:tabs>
          <w:tab w:val="num" w:pos="2160"/>
        </w:tabs>
        <w:ind w:left="2160" w:hanging="360"/>
      </w:pPr>
      <w:rPr>
        <w:rFonts w:ascii="Symbol" w:hAnsi="Symbol" w:hint="default"/>
      </w:rPr>
    </w:lvl>
    <w:lvl w:ilvl="3" w:tplc="9EA0CDD4" w:tentative="1">
      <w:start w:val="1"/>
      <w:numFmt w:val="bullet"/>
      <w:lvlText w:val=""/>
      <w:lvlJc w:val="left"/>
      <w:pPr>
        <w:tabs>
          <w:tab w:val="num" w:pos="2880"/>
        </w:tabs>
        <w:ind w:left="2880" w:hanging="360"/>
      </w:pPr>
      <w:rPr>
        <w:rFonts w:ascii="Symbol" w:hAnsi="Symbol" w:hint="default"/>
      </w:rPr>
    </w:lvl>
    <w:lvl w:ilvl="4" w:tplc="F7E24182" w:tentative="1">
      <w:start w:val="1"/>
      <w:numFmt w:val="bullet"/>
      <w:lvlText w:val=""/>
      <w:lvlJc w:val="left"/>
      <w:pPr>
        <w:tabs>
          <w:tab w:val="num" w:pos="3600"/>
        </w:tabs>
        <w:ind w:left="3600" w:hanging="360"/>
      </w:pPr>
      <w:rPr>
        <w:rFonts w:ascii="Symbol" w:hAnsi="Symbol" w:hint="default"/>
      </w:rPr>
    </w:lvl>
    <w:lvl w:ilvl="5" w:tplc="8A205BC4" w:tentative="1">
      <w:start w:val="1"/>
      <w:numFmt w:val="bullet"/>
      <w:lvlText w:val=""/>
      <w:lvlJc w:val="left"/>
      <w:pPr>
        <w:tabs>
          <w:tab w:val="num" w:pos="4320"/>
        </w:tabs>
        <w:ind w:left="4320" w:hanging="360"/>
      </w:pPr>
      <w:rPr>
        <w:rFonts w:ascii="Symbol" w:hAnsi="Symbol" w:hint="default"/>
      </w:rPr>
    </w:lvl>
    <w:lvl w:ilvl="6" w:tplc="D11A8854" w:tentative="1">
      <w:start w:val="1"/>
      <w:numFmt w:val="bullet"/>
      <w:lvlText w:val=""/>
      <w:lvlJc w:val="left"/>
      <w:pPr>
        <w:tabs>
          <w:tab w:val="num" w:pos="5040"/>
        </w:tabs>
        <w:ind w:left="5040" w:hanging="360"/>
      </w:pPr>
      <w:rPr>
        <w:rFonts w:ascii="Symbol" w:hAnsi="Symbol" w:hint="default"/>
      </w:rPr>
    </w:lvl>
    <w:lvl w:ilvl="7" w:tplc="650A8E8E" w:tentative="1">
      <w:start w:val="1"/>
      <w:numFmt w:val="bullet"/>
      <w:lvlText w:val=""/>
      <w:lvlJc w:val="left"/>
      <w:pPr>
        <w:tabs>
          <w:tab w:val="num" w:pos="5760"/>
        </w:tabs>
        <w:ind w:left="5760" w:hanging="360"/>
      </w:pPr>
      <w:rPr>
        <w:rFonts w:ascii="Symbol" w:hAnsi="Symbol" w:hint="default"/>
      </w:rPr>
    </w:lvl>
    <w:lvl w:ilvl="8" w:tplc="869C7EA6" w:tentative="1">
      <w:start w:val="1"/>
      <w:numFmt w:val="bullet"/>
      <w:lvlText w:val=""/>
      <w:lvlJc w:val="left"/>
      <w:pPr>
        <w:tabs>
          <w:tab w:val="num" w:pos="6480"/>
        </w:tabs>
        <w:ind w:left="6480" w:hanging="360"/>
      </w:pPr>
      <w:rPr>
        <w:rFonts w:ascii="Symbol" w:hAnsi="Symbol" w:hint="default"/>
      </w:rPr>
    </w:lvl>
  </w:abstractNum>
  <w:abstractNum w:abstractNumId="8">
    <w:nsid w:val="13E204AB"/>
    <w:multiLevelType w:val="hybridMultilevel"/>
    <w:tmpl w:val="7B2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9116D"/>
    <w:multiLevelType w:val="multilevel"/>
    <w:tmpl w:val="79B2151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A4A3D41"/>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492A24"/>
    <w:multiLevelType w:val="multilevel"/>
    <w:tmpl w:val="9B5CB8E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242B1E"/>
    <w:multiLevelType w:val="hybridMultilevel"/>
    <w:tmpl w:val="A17A3090"/>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13">
    <w:nsid w:val="205E004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6084AE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6F76E5"/>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3CF4A48"/>
    <w:multiLevelType w:val="hybridMultilevel"/>
    <w:tmpl w:val="CD0E1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7A453F4"/>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7BF542F"/>
    <w:multiLevelType w:val="hybridMultilevel"/>
    <w:tmpl w:val="A9B89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8276B14"/>
    <w:multiLevelType w:val="hybridMultilevel"/>
    <w:tmpl w:val="716464A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F167176"/>
    <w:multiLevelType w:val="multilevel"/>
    <w:tmpl w:val="873448C6"/>
    <w:lvl w:ilvl="0">
      <w:start w:val="1"/>
      <w:numFmt w:val="decimal"/>
      <w:lvlText w:val="%1."/>
      <w:lvlJc w:val="left"/>
      <w:pPr>
        <w:ind w:left="720" w:hanging="360"/>
      </w:pPr>
    </w:lvl>
    <w:lvl w:ilvl="1">
      <w:start w:val="3"/>
      <w:numFmt w:val="decimal"/>
      <w:isLgl/>
      <w:lvlText w:val="%1.%2"/>
      <w:lvlJc w:val="left"/>
      <w:pPr>
        <w:ind w:left="1140" w:hanging="660"/>
      </w:pPr>
      <w:rPr>
        <w:rFonts w:hint="default"/>
      </w:rPr>
    </w:lvl>
    <w:lvl w:ilvl="2">
      <w:start w:val="2"/>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1">
    <w:nsid w:val="4EA83693"/>
    <w:multiLevelType w:val="hybridMultilevel"/>
    <w:tmpl w:val="B66CE68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F386A44"/>
    <w:multiLevelType w:val="hybridMultilevel"/>
    <w:tmpl w:val="6270FB2A"/>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0E3225"/>
    <w:multiLevelType w:val="hybridMultilevel"/>
    <w:tmpl w:val="C63432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EEE226F"/>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25">
    <w:nsid w:val="67265DD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785D82"/>
    <w:multiLevelType w:val="hybridMultilevel"/>
    <w:tmpl w:val="18A82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C21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3D91EEB"/>
    <w:multiLevelType w:val="hybridMultilevel"/>
    <w:tmpl w:val="5734E1C4"/>
    <w:lvl w:ilvl="0" w:tplc="240A0001">
      <w:start w:val="1"/>
      <w:numFmt w:val="bullet"/>
      <w:lvlText w:val=""/>
      <w:lvlJc w:val="left"/>
      <w:pPr>
        <w:tabs>
          <w:tab w:val="num" w:pos="720"/>
        </w:tabs>
        <w:ind w:left="720" w:hanging="360"/>
      </w:pPr>
      <w:rPr>
        <w:rFonts w:ascii="Symbol" w:hAnsi="Symbol" w:hint="default"/>
        <w:b w:val="0"/>
        <w:bCs w:val="0"/>
        <w:i w:val="0"/>
        <w:iCs w:val="0"/>
        <w:strike w:val="0"/>
        <w:color w:val="000000"/>
        <w:sz w:val="20"/>
        <w:szCs w:val="20"/>
        <w:u w:val="none"/>
      </w:rPr>
    </w:lvl>
    <w:lvl w:ilvl="1" w:tplc="B9BE481E">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4B0EAF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AEEC3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652733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58239B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E9AF60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8D52203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5A0871A6">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9">
    <w:nsid w:val="74B52474"/>
    <w:multiLevelType w:val="hybridMultilevel"/>
    <w:tmpl w:val="6EE6D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974293B"/>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31">
    <w:nsid w:val="7A5436A3"/>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C675DA6"/>
    <w:multiLevelType w:val="hybridMultilevel"/>
    <w:tmpl w:val="E196E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DF20B20"/>
    <w:multiLevelType w:val="multilevel"/>
    <w:tmpl w:val="02AE265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E6543E8"/>
    <w:multiLevelType w:val="hybridMultilevel"/>
    <w:tmpl w:val="CDF83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E72217F"/>
    <w:multiLevelType w:val="hybridMultilevel"/>
    <w:tmpl w:val="72C09EFE"/>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0"/>
  </w:num>
  <w:num w:numId="8">
    <w:abstractNumId w:val="19"/>
  </w:num>
  <w:num w:numId="9">
    <w:abstractNumId w:val="29"/>
  </w:num>
  <w:num w:numId="10">
    <w:abstractNumId w:val="28"/>
  </w:num>
  <w:num w:numId="11">
    <w:abstractNumId w:val="9"/>
  </w:num>
  <w:num w:numId="12">
    <w:abstractNumId w:val="33"/>
  </w:num>
  <w:num w:numId="13">
    <w:abstractNumId w:val="5"/>
  </w:num>
  <w:num w:numId="14">
    <w:abstractNumId w:val="20"/>
  </w:num>
  <w:num w:numId="15">
    <w:abstractNumId w:val="15"/>
  </w:num>
  <w:num w:numId="16">
    <w:abstractNumId w:val="31"/>
  </w:num>
  <w:num w:numId="17">
    <w:abstractNumId w:val="24"/>
  </w:num>
  <w:num w:numId="18">
    <w:abstractNumId w:val="30"/>
  </w:num>
  <w:num w:numId="19">
    <w:abstractNumId w:val="11"/>
  </w:num>
  <w:num w:numId="20">
    <w:abstractNumId w:val="22"/>
  </w:num>
  <w:num w:numId="21">
    <w:abstractNumId w:val="35"/>
  </w:num>
  <w:num w:numId="22">
    <w:abstractNumId w:val="17"/>
  </w:num>
  <w:num w:numId="23">
    <w:abstractNumId w:val="23"/>
  </w:num>
  <w:num w:numId="24">
    <w:abstractNumId w:val="27"/>
  </w:num>
  <w:num w:numId="25">
    <w:abstractNumId w:val="32"/>
  </w:num>
  <w:num w:numId="26">
    <w:abstractNumId w:val="25"/>
  </w:num>
  <w:num w:numId="27">
    <w:abstractNumId w:val="6"/>
  </w:num>
  <w:num w:numId="28">
    <w:abstractNumId w:val="21"/>
  </w:num>
  <w:num w:numId="29">
    <w:abstractNumId w:val="16"/>
  </w:num>
  <w:num w:numId="30">
    <w:abstractNumId w:val="26"/>
  </w:num>
  <w:num w:numId="31">
    <w:abstractNumId w:val="14"/>
  </w:num>
  <w:num w:numId="32">
    <w:abstractNumId w:val="12"/>
  </w:num>
  <w:num w:numId="33">
    <w:abstractNumId w:val="13"/>
  </w:num>
  <w:num w:numId="34">
    <w:abstractNumId w:val="18"/>
  </w:num>
  <w:num w:numId="35">
    <w:abstractNumId w:val="34"/>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rsids>
    <w:rsidRoot w:val="00A77B3E"/>
    <w:rsid w:val="00004D94"/>
    <w:rsid w:val="00011B49"/>
    <w:rsid w:val="00021DDA"/>
    <w:rsid w:val="00057B24"/>
    <w:rsid w:val="000E34D9"/>
    <w:rsid w:val="000E7964"/>
    <w:rsid w:val="001031E5"/>
    <w:rsid w:val="00103E5A"/>
    <w:rsid w:val="0013422C"/>
    <w:rsid w:val="00137063"/>
    <w:rsid w:val="00155826"/>
    <w:rsid w:val="0019452A"/>
    <w:rsid w:val="001F16F4"/>
    <w:rsid w:val="001F6BCB"/>
    <w:rsid w:val="00200435"/>
    <w:rsid w:val="002034F7"/>
    <w:rsid w:val="00241CD4"/>
    <w:rsid w:val="0026087A"/>
    <w:rsid w:val="00283907"/>
    <w:rsid w:val="002B529B"/>
    <w:rsid w:val="002C05D7"/>
    <w:rsid w:val="002C67E1"/>
    <w:rsid w:val="002D4EBD"/>
    <w:rsid w:val="002D5029"/>
    <w:rsid w:val="00313B71"/>
    <w:rsid w:val="003407EC"/>
    <w:rsid w:val="0034314D"/>
    <w:rsid w:val="00356FB4"/>
    <w:rsid w:val="003916AD"/>
    <w:rsid w:val="003F6ACF"/>
    <w:rsid w:val="00470761"/>
    <w:rsid w:val="00491113"/>
    <w:rsid w:val="00495609"/>
    <w:rsid w:val="004A5861"/>
    <w:rsid w:val="004A6560"/>
    <w:rsid w:val="004B0377"/>
    <w:rsid w:val="004E158A"/>
    <w:rsid w:val="004F0AB5"/>
    <w:rsid w:val="004F5DBD"/>
    <w:rsid w:val="00501002"/>
    <w:rsid w:val="005052D1"/>
    <w:rsid w:val="005402E0"/>
    <w:rsid w:val="00540E79"/>
    <w:rsid w:val="00562728"/>
    <w:rsid w:val="005938DE"/>
    <w:rsid w:val="00594F89"/>
    <w:rsid w:val="005D39C6"/>
    <w:rsid w:val="005D7141"/>
    <w:rsid w:val="005E24C4"/>
    <w:rsid w:val="005E54E0"/>
    <w:rsid w:val="0060262E"/>
    <w:rsid w:val="00606E47"/>
    <w:rsid w:val="00611984"/>
    <w:rsid w:val="00683C9E"/>
    <w:rsid w:val="006A07BC"/>
    <w:rsid w:val="006A57A0"/>
    <w:rsid w:val="00747F8D"/>
    <w:rsid w:val="00755983"/>
    <w:rsid w:val="00762C19"/>
    <w:rsid w:val="00772F35"/>
    <w:rsid w:val="007771B4"/>
    <w:rsid w:val="007864A1"/>
    <w:rsid w:val="00794EFD"/>
    <w:rsid w:val="007970A8"/>
    <w:rsid w:val="007A4821"/>
    <w:rsid w:val="007B7029"/>
    <w:rsid w:val="007C370D"/>
    <w:rsid w:val="007D4A2B"/>
    <w:rsid w:val="007E63C4"/>
    <w:rsid w:val="007F5675"/>
    <w:rsid w:val="00847F31"/>
    <w:rsid w:val="00862306"/>
    <w:rsid w:val="00880068"/>
    <w:rsid w:val="008D6382"/>
    <w:rsid w:val="008E0829"/>
    <w:rsid w:val="00902AD8"/>
    <w:rsid w:val="0092179A"/>
    <w:rsid w:val="00942812"/>
    <w:rsid w:val="00994D0F"/>
    <w:rsid w:val="009C2C4A"/>
    <w:rsid w:val="00A00514"/>
    <w:rsid w:val="00A011C2"/>
    <w:rsid w:val="00A10E7F"/>
    <w:rsid w:val="00A21A31"/>
    <w:rsid w:val="00A341A7"/>
    <w:rsid w:val="00A546AD"/>
    <w:rsid w:val="00A641F8"/>
    <w:rsid w:val="00A77B3E"/>
    <w:rsid w:val="00AA0B20"/>
    <w:rsid w:val="00AC343C"/>
    <w:rsid w:val="00B03B79"/>
    <w:rsid w:val="00B26021"/>
    <w:rsid w:val="00B50E55"/>
    <w:rsid w:val="00BA6AF9"/>
    <w:rsid w:val="00BC537C"/>
    <w:rsid w:val="00BD145B"/>
    <w:rsid w:val="00BE7799"/>
    <w:rsid w:val="00C10880"/>
    <w:rsid w:val="00C87CBC"/>
    <w:rsid w:val="00CD4A50"/>
    <w:rsid w:val="00D0038B"/>
    <w:rsid w:val="00D03411"/>
    <w:rsid w:val="00D27C9A"/>
    <w:rsid w:val="00D30867"/>
    <w:rsid w:val="00D37531"/>
    <w:rsid w:val="00D40699"/>
    <w:rsid w:val="00D50326"/>
    <w:rsid w:val="00D561DF"/>
    <w:rsid w:val="00D57CB1"/>
    <w:rsid w:val="00D60559"/>
    <w:rsid w:val="00D65CD2"/>
    <w:rsid w:val="00D81F16"/>
    <w:rsid w:val="00D84A26"/>
    <w:rsid w:val="00D84C37"/>
    <w:rsid w:val="00D85255"/>
    <w:rsid w:val="00DA394B"/>
    <w:rsid w:val="00DB456D"/>
    <w:rsid w:val="00DD5060"/>
    <w:rsid w:val="00DE6D93"/>
    <w:rsid w:val="00E327A2"/>
    <w:rsid w:val="00EA5889"/>
    <w:rsid w:val="00EE510E"/>
    <w:rsid w:val="00F067A6"/>
    <w:rsid w:val="00F52090"/>
    <w:rsid w:val="00F61F52"/>
    <w:rsid w:val="00F822BB"/>
    <w:rsid w:val="00F90EA0"/>
    <w:rsid w:val="00FA53D8"/>
    <w:rsid w:val="00FD6A5A"/>
    <w:rsid w:val="00FF5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029"/>
    <w:rPr>
      <w:rFonts w:ascii="Arial" w:eastAsia="Arial" w:hAnsi="Arial" w:cs="Arial"/>
      <w:color w:val="000000"/>
    </w:rPr>
  </w:style>
  <w:style w:type="paragraph" w:styleId="Ttulo1">
    <w:name w:val="heading 1"/>
    <w:basedOn w:val="Normal"/>
    <w:next w:val="Normal"/>
    <w:qFormat/>
    <w:rsid w:val="00EF7B96"/>
    <w:pPr>
      <w:spacing w:after="60"/>
      <w:ind w:left="432" w:hanging="432"/>
      <w:outlineLvl w:val="0"/>
    </w:pPr>
    <w:rPr>
      <w:b/>
      <w:bCs/>
      <w:sz w:val="32"/>
      <w:szCs w:val="32"/>
    </w:rPr>
  </w:style>
  <w:style w:type="paragraph" w:styleId="Ttulo2">
    <w:name w:val="heading 2"/>
    <w:basedOn w:val="Normal"/>
    <w:next w:val="Normal"/>
    <w:qFormat/>
    <w:rsid w:val="00EF7B96"/>
    <w:pPr>
      <w:spacing w:before="240" w:after="60"/>
      <w:ind w:left="576" w:hanging="576"/>
      <w:outlineLvl w:val="1"/>
    </w:pPr>
    <w:rPr>
      <w:b/>
      <w:bCs/>
      <w:sz w:val="24"/>
      <w:szCs w:val="24"/>
    </w:rPr>
  </w:style>
  <w:style w:type="paragraph" w:styleId="Ttulo3">
    <w:name w:val="heading 3"/>
    <w:basedOn w:val="Normal"/>
    <w:next w:val="Normal"/>
    <w:qFormat/>
    <w:rsid w:val="00EF7B96"/>
    <w:pPr>
      <w:spacing w:before="240" w:after="60"/>
      <w:ind w:left="720" w:hanging="720"/>
      <w:outlineLvl w:val="2"/>
    </w:pPr>
    <w:rPr>
      <w:b/>
      <w:bCs/>
      <w:sz w:val="22"/>
      <w:szCs w:val="22"/>
    </w:rPr>
  </w:style>
  <w:style w:type="paragraph" w:styleId="Ttulo4">
    <w:name w:val="heading 4"/>
    <w:basedOn w:val="Normal"/>
    <w:next w:val="Normal"/>
    <w:qFormat/>
    <w:rsid w:val="00EF7B96"/>
    <w:pPr>
      <w:spacing w:before="240" w:after="60"/>
      <w:ind w:left="864" w:hanging="864"/>
      <w:outlineLvl w:val="3"/>
    </w:pPr>
    <w:rPr>
      <w:b/>
      <w:bCs/>
      <w:sz w:val="28"/>
      <w:szCs w:val="28"/>
    </w:rPr>
  </w:style>
  <w:style w:type="paragraph" w:styleId="Ttulo5">
    <w:name w:val="heading 5"/>
    <w:basedOn w:val="Normal"/>
    <w:next w:val="Normal"/>
    <w:qFormat/>
    <w:rsid w:val="00EF7B96"/>
    <w:pPr>
      <w:spacing w:before="240" w:after="60"/>
      <w:ind w:left="1008" w:hanging="1008"/>
      <w:outlineLvl w:val="4"/>
    </w:pPr>
    <w:rPr>
      <w:b/>
      <w:bCs/>
      <w:i/>
      <w:iCs/>
      <w:sz w:val="26"/>
      <w:szCs w:val="26"/>
    </w:rPr>
  </w:style>
  <w:style w:type="paragraph" w:styleId="Ttulo6">
    <w:name w:val="heading 6"/>
    <w:basedOn w:val="Normal"/>
    <w:next w:val="Normal"/>
    <w:qFormat/>
    <w:rsid w:val="00EF7B96"/>
    <w:pPr>
      <w:spacing w:before="240" w:after="60"/>
      <w:ind w:left="1152" w:hanging="1152"/>
      <w:outlineLvl w:val="5"/>
    </w:pPr>
    <w:rPr>
      <w:rFonts w:ascii="Times New Roman" w:eastAsia="Times New Roman" w:hAnsi="Times New Roman" w:cs="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F5FC0"/>
    <w:pPr>
      <w:tabs>
        <w:tab w:val="center" w:pos="4419"/>
        <w:tab w:val="right" w:pos="8838"/>
      </w:tabs>
    </w:pPr>
    <w:rPr>
      <w:rFonts w:cs="Times New Roman"/>
    </w:rPr>
  </w:style>
  <w:style w:type="character" w:customStyle="1" w:styleId="EncabezadoCar">
    <w:name w:val="Encabezado Car"/>
    <w:link w:val="Encabezado"/>
    <w:rsid w:val="00FF5FC0"/>
    <w:rPr>
      <w:rFonts w:ascii="Arial" w:eastAsia="Arial" w:hAnsi="Arial" w:cs="Arial"/>
      <w:color w:val="000000"/>
    </w:rPr>
  </w:style>
  <w:style w:type="paragraph" w:styleId="Piedepgina">
    <w:name w:val="footer"/>
    <w:basedOn w:val="Normal"/>
    <w:link w:val="PiedepginaCar"/>
    <w:rsid w:val="00FF5FC0"/>
    <w:pPr>
      <w:tabs>
        <w:tab w:val="center" w:pos="4419"/>
        <w:tab w:val="right" w:pos="8838"/>
      </w:tabs>
    </w:pPr>
    <w:rPr>
      <w:rFonts w:cs="Times New Roman"/>
    </w:rPr>
  </w:style>
  <w:style w:type="character" w:customStyle="1" w:styleId="PiedepginaCar">
    <w:name w:val="Pie de página Car"/>
    <w:link w:val="Piedepgina"/>
    <w:rsid w:val="00FF5FC0"/>
    <w:rPr>
      <w:rFonts w:ascii="Arial" w:eastAsia="Arial" w:hAnsi="Arial" w:cs="Arial"/>
      <w:color w:val="000000"/>
    </w:rPr>
  </w:style>
  <w:style w:type="table" w:styleId="Tablaconcuadrcula">
    <w:name w:val="Table Grid"/>
    <w:basedOn w:val="Tablanormal"/>
    <w:uiPriority w:val="59"/>
    <w:rsid w:val="00747F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media2-nfasis5">
    <w:name w:val="Medium List 2 Accent 5"/>
    <w:basedOn w:val="Tablanormal"/>
    <w:uiPriority w:val="66"/>
    <w:rsid w:val="001F6B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66"/>
    <w:rsid w:val="00103E5A"/>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EE510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uadrculaclara-nfasis11">
    <w:name w:val="Cuadrícula clara - Énfasis 11"/>
    <w:basedOn w:val="Tablanormal"/>
    <w:uiPriority w:val="62"/>
    <w:rsid w:val="007F567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amoderna">
    <w:name w:val="Table Contemporary"/>
    <w:basedOn w:val="Tablanormal"/>
    <w:rsid w:val="00DE6D9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clear" w:color="auto" w:fill="BFBFBF"/>
      </w:tcPr>
    </w:tblStylePr>
    <w:tblStylePr w:type="band1Horz">
      <w:rPr>
        <w:color w:val="auto"/>
      </w:rPr>
      <w:tblPr/>
      <w:tcPr>
        <w:shd w:val="clear" w:color="auto" w:fill="FFFFFF"/>
      </w:tcPr>
    </w:tblStylePr>
    <w:tblStylePr w:type="band2Horz">
      <w:rPr>
        <w:color w:val="auto"/>
      </w:rPr>
      <w:tblPr/>
      <w:tcPr>
        <w:shd w:val="clear" w:color="auto" w:fill="D9D9D9"/>
      </w:tcPr>
    </w:tblStylePr>
  </w:style>
  <w:style w:type="paragraph" w:customStyle="1" w:styleId="Default">
    <w:name w:val="Default"/>
    <w:rsid w:val="005402E0"/>
    <w:pPr>
      <w:autoSpaceDE w:val="0"/>
      <w:autoSpaceDN w:val="0"/>
      <w:adjustRightInd w:val="0"/>
    </w:pPr>
    <w:rPr>
      <w:rFonts w:ascii="Arial" w:hAnsi="Arial" w:cs="Arial"/>
      <w:color w:val="000000"/>
      <w:sz w:val="24"/>
      <w:szCs w:val="24"/>
      <w:lang w:val="es-ES" w:eastAsia="es-ES"/>
    </w:rPr>
  </w:style>
  <w:style w:type="character" w:styleId="Hipervnculo">
    <w:name w:val="Hyperlink"/>
    <w:basedOn w:val="Fuentedeprrafopredeter"/>
    <w:rsid w:val="002C67E1"/>
    <w:rPr>
      <w:color w:val="0000FF"/>
      <w:u w:val="single"/>
    </w:rPr>
  </w:style>
  <w:style w:type="paragraph" w:styleId="Epgrafe">
    <w:name w:val="caption"/>
    <w:basedOn w:val="Normal"/>
    <w:next w:val="Normal"/>
    <w:unhideWhenUsed/>
    <w:qFormat/>
    <w:rsid w:val="00D57CB1"/>
    <w:rPr>
      <w:b/>
      <w:bCs/>
    </w:rPr>
  </w:style>
  <w:style w:type="paragraph" w:styleId="Textodeglobo">
    <w:name w:val="Balloon Text"/>
    <w:basedOn w:val="Normal"/>
    <w:link w:val="TextodegloboCar"/>
    <w:rsid w:val="00D84A26"/>
    <w:rPr>
      <w:rFonts w:ascii="Tahoma" w:hAnsi="Tahoma" w:cs="Tahoma"/>
      <w:sz w:val="16"/>
      <w:szCs w:val="16"/>
    </w:rPr>
  </w:style>
  <w:style w:type="character" w:customStyle="1" w:styleId="TextodegloboCar">
    <w:name w:val="Texto de globo Car"/>
    <w:basedOn w:val="Fuentedeprrafopredeter"/>
    <w:link w:val="Textodeglobo"/>
    <w:rsid w:val="00D84A26"/>
    <w:rPr>
      <w:rFonts w:ascii="Tahoma" w:eastAsia="Arial" w:hAnsi="Tahoma" w:cs="Tahoma"/>
      <w:color w:val="000000"/>
      <w:sz w:val="16"/>
      <w:szCs w:val="16"/>
    </w:rPr>
  </w:style>
  <w:style w:type="paragraph" w:styleId="Prrafodelista">
    <w:name w:val="List Paragraph"/>
    <w:basedOn w:val="Normal"/>
    <w:uiPriority w:val="34"/>
    <w:qFormat/>
    <w:rsid w:val="007C370D"/>
    <w:pPr>
      <w:ind w:left="720"/>
      <w:contextualSpacing/>
    </w:pPr>
  </w:style>
  <w:style w:type="paragraph" w:styleId="Textonotapie">
    <w:name w:val="footnote text"/>
    <w:basedOn w:val="Normal"/>
    <w:link w:val="TextonotapieCar"/>
    <w:rsid w:val="00356FB4"/>
  </w:style>
  <w:style w:type="character" w:customStyle="1" w:styleId="TextonotapieCar">
    <w:name w:val="Texto nota pie Car"/>
    <w:basedOn w:val="Fuentedeprrafopredeter"/>
    <w:link w:val="Textonotapie"/>
    <w:rsid w:val="00356FB4"/>
    <w:rPr>
      <w:rFonts w:ascii="Arial" w:eastAsia="Arial" w:hAnsi="Arial" w:cs="Arial"/>
      <w:color w:val="000000"/>
    </w:rPr>
  </w:style>
  <w:style w:type="character" w:styleId="Refdenotaalpie">
    <w:name w:val="footnote reference"/>
    <w:basedOn w:val="Fuentedeprrafopredeter"/>
    <w:rsid w:val="00356FB4"/>
    <w:rPr>
      <w:vertAlign w:val="superscript"/>
    </w:rPr>
  </w:style>
  <w:style w:type="paragraph" w:styleId="Textonotaalfinal">
    <w:name w:val="endnote text"/>
    <w:basedOn w:val="Normal"/>
    <w:link w:val="TextonotaalfinalCar"/>
    <w:rsid w:val="00D30867"/>
  </w:style>
  <w:style w:type="character" w:customStyle="1" w:styleId="TextonotaalfinalCar">
    <w:name w:val="Texto nota al final Car"/>
    <w:basedOn w:val="Fuentedeprrafopredeter"/>
    <w:link w:val="Textonotaalfinal"/>
    <w:rsid w:val="00D30867"/>
    <w:rPr>
      <w:rFonts w:ascii="Arial" w:eastAsia="Arial" w:hAnsi="Arial" w:cs="Arial"/>
      <w:color w:val="000000"/>
    </w:rPr>
  </w:style>
  <w:style w:type="character" w:styleId="Refdenotaalfinal">
    <w:name w:val="endnote reference"/>
    <w:basedOn w:val="Fuentedeprrafopredeter"/>
    <w:rsid w:val="00D30867"/>
    <w:rPr>
      <w:vertAlign w:val="superscript"/>
    </w:rPr>
  </w:style>
  <w:style w:type="table" w:customStyle="1" w:styleId="Listaclara-nfasis11">
    <w:name w:val="Lista clara - Énfasis 11"/>
    <w:basedOn w:val="Tablanormal"/>
    <w:uiPriority w:val="61"/>
    <w:rsid w:val="008623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itaHTML">
    <w:name w:val="HTML Cite"/>
    <w:basedOn w:val="Fuentedeprrafopredeter"/>
    <w:uiPriority w:val="99"/>
    <w:unhideWhenUsed/>
    <w:rsid w:val="00862306"/>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arlos\Desktop\puntos%20de%20casos%20de%20us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arlos\Desktop\puntos%20de%20casos%20de%20us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s-CO"/>
              <a:t>Variación de Los Factores de Escala</a:t>
            </a:r>
          </a:p>
        </c:rich>
      </c:tx>
    </c:title>
    <c:plotArea>
      <c:layout/>
      <c:lineChart>
        <c:grouping val="standard"/>
        <c:ser>
          <c:idx val="0"/>
          <c:order val="0"/>
          <c:tx>
            <c:strRef>
              <c:f>Hoja1!$C$3</c:f>
              <c:strCache>
                <c:ptCount val="1"/>
                <c:pt idx="0">
                  <c:v>Estimacion</c:v>
                </c:pt>
              </c:strCache>
            </c:strRef>
          </c:tx>
          <c:spPr>
            <a:ln w="28575">
              <a:prstDash val="sysDash"/>
            </a:ln>
          </c:spPr>
          <c:marker>
            <c:symbol val="none"/>
          </c:marker>
          <c:cat>
            <c:strRef>
              <c:f>Hoja1!$B$4:$B$8</c:f>
              <c:strCache>
                <c:ptCount val="5"/>
                <c:pt idx="0">
                  <c:v>Maturity</c:v>
                </c:pt>
                <c:pt idx="1">
                  <c:v>PREC</c:v>
                </c:pt>
                <c:pt idx="2">
                  <c:v>FLEX</c:v>
                </c:pt>
                <c:pt idx="3">
                  <c:v>TEAM</c:v>
                </c:pt>
                <c:pt idx="4">
                  <c:v>RESL</c:v>
                </c:pt>
              </c:strCache>
            </c:strRef>
          </c:cat>
          <c:val>
            <c:numRef>
              <c:f>Hoja1!$C$4:$C$8</c:f>
              <c:numCache>
                <c:formatCode>0.00</c:formatCode>
                <c:ptCount val="5"/>
                <c:pt idx="0">
                  <c:v>123.6</c:v>
                </c:pt>
                <c:pt idx="1">
                  <c:v>123.6</c:v>
                </c:pt>
                <c:pt idx="2">
                  <c:v>123.6</c:v>
                </c:pt>
                <c:pt idx="3">
                  <c:v>123.6</c:v>
                </c:pt>
                <c:pt idx="4">
                  <c:v>123.6</c:v>
                </c:pt>
              </c:numCache>
            </c:numRef>
          </c:val>
        </c:ser>
        <c:ser>
          <c:idx val="1"/>
          <c:order val="1"/>
          <c:tx>
            <c:strRef>
              <c:f>Hoja1!$D$3</c:f>
              <c:strCache>
                <c:ptCount val="1"/>
                <c:pt idx="0">
                  <c:v>Nominal</c:v>
                </c:pt>
              </c:strCache>
            </c:strRef>
          </c:tx>
          <c:marker>
            <c:symbol val="diamond"/>
            <c:size val="7"/>
          </c:marker>
          <c:cat>
            <c:strRef>
              <c:f>Hoja1!$B$4:$B$8</c:f>
              <c:strCache>
                <c:ptCount val="5"/>
                <c:pt idx="0">
                  <c:v>Maturity</c:v>
                </c:pt>
                <c:pt idx="1">
                  <c:v>PREC</c:v>
                </c:pt>
                <c:pt idx="2">
                  <c:v>FLEX</c:v>
                </c:pt>
                <c:pt idx="3">
                  <c:v>TEAM</c:v>
                </c:pt>
                <c:pt idx="4">
                  <c:v>RESL</c:v>
                </c:pt>
              </c:strCache>
            </c:strRef>
          </c:cat>
          <c:val>
            <c:numRef>
              <c:f>Hoja1!$D$4:$D$8</c:f>
              <c:numCache>
                <c:formatCode>0.00</c:formatCode>
                <c:ptCount val="5"/>
                <c:pt idx="0">
                  <c:v>123.6</c:v>
                </c:pt>
                <c:pt idx="1">
                  <c:v>120.38</c:v>
                </c:pt>
                <c:pt idx="2">
                  <c:v>123.6</c:v>
                </c:pt>
                <c:pt idx="3">
                  <c:v>126.53</c:v>
                </c:pt>
                <c:pt idx="4">
                  <c:v>127.4</c:v>
                </c:pt>
              </c:numCache>
            </c:numRef>
          </c:val>
        </c:ser>
        <c:ser>
          <c:idx val="2"/>
          <c:order val="2"/>
          <c:tx>
            <c:strRef>
              <c:f>Hoja1!$E$3</c:f>
              <c:strCache>
                <c:ptCount val="1"/>
                <c:pt idx="0">
                  <c:v>Very Low</c:v>
                </c:pt>
              </c:strCache>
            </c:strRef>
          </c:tx>
          <c:marker>
            <c:symbol val="square"/>
            <c:size val="7"/>
          </c:marker>
          <c:cat>
            <c:strRef>
              <c:f>Hoja1!$B$4:$B$8</c:f>
              <c:strCache>
                <c:ptCount val="5"/>
                <c:pt idx="0">
                  <c:v>Maturity</c:v>
                </c:pt>
                <c:pt idx="1">
                  <c:v>PREC</c:v>
                </c:pt>
                <c:pt idx="2">
                  <c:v>FLEX</c:v>
                </c:pt>
                <c:pt idx="3">
                  <c:v>TEAM</c:v>
                </c:pt>
                <c:pt idx="4">
                  <c:v>RESL</c:v>
                </c:pt>
              </c:strCache>
            </c:strRef>
          </c:cat>
          <c:val>
            <c:numRef>
              <c:f>Hoja1!$E$4:$E$8</c:f>
              <c:numCache>
                <c:formatCode>0.00</c:formatCode>
                <c:ptCount val="5"/>
                <c:pt idx="0">
                  <c:v>123.1</c:v>
                </c:pt>
                <c:pt idx="1">
                  <c:v>126.91000000000012</c:v>
                </c:pt>
                <c:pt idx="2">
                  <c:v>118.36999999999999</c:v>
                </c:pt>
                <c:pt idx="3">
                  <c:v>132.58000000000001</c:v>
                </c:pt>
                <c:pt idx="4">
                  <c:v>119.94000000000015</c:v>
                </c:pt>
              </c:numCache>
            </c:numRef>
          </c:val>
        </c:ser>
        <c:ser>
          <c:idx val="3"/>
          <c:order val="3"/>
          <c:tx>
            <c:strRef>
              <c:f>Hoja1!$F$3</c:f>
              <c:strCache>
                <c:ptCount val="1"/>
                <c:pt idx="0">
                  <c:v>Extremely High</c:v>
                </c:pt>
              </c:strCache>
            </c:strRef>
          </c:tx>
          <c:marker>
            <c:symbol val="triangle"/>
            <c:size val="7"/>
          </c:marker>
          <c:cat>
            <c:strRef>
              <c:f>Hoja1!$B$4:$B$8</c:f>
              <c:strCache>
                <c:ptCount val="5"/>
                <c:pt idx="0">
                  <c:v>Maturity</c:v>
                </c:pt>
                <c:pt idx="1">
                  <c:v>PREC</c:v>
                </c:pt>
                <c:pt idx="2">
                  <c:v>FLEX</c:v>
                </c:pt>
                <c:pt idx="3">
                  <c:v>TEAM</c:v>
                </c:pt>
                <c:pt idx="4">
                  <c:v>RESL</c:v>
                </c:pt>
              </c:strCache>
            </c:strRef>
          </c:cat>
          <c:val>
            <c:numRef>
              <c:f>Hoja1!$F$4:$F$8</c:f>
              <c:numCache>
                <c:formatCode>0.00</c:formatCode>
                <c:ptCount val="5"/>
                <c:pt idx="0">
                  <c:v>111.86999999999999</c:v>
                </c:pt>
                <c:pt idx="1">
                  <c:v>111.2</c:v>
                </c:pt>
                <c:pt idx="2">
                  <c:v>131.87</c:v>
                </c:pt>
                <c:pt idx="3">
                  <c:v>117.96000000000002</c:v>
                </c:pt>
                <c:pt idx="4">
                  <c:v>139.44999999999999</c:v>
                </c:pt>
              </c:numCache>
            </c:numRef>
          </c:val>
        </c:ser>
        <c:hiLowLines>
          <c:spPr>
            <a:ln w="19050">
              <a:prstDash val="sysDot"/>
            </a:ln>
          </c:spPr>
        </c:hiLowLines>
        <c:marker val="1"/>
        <c:axId val="69089536"/>
        <c:axId val="69292416"/>
      </c:lineChart>
      <c:catAx>
        <c:axId val="69089536"/>
        <c:scaling>
          <c:orientation val="minMax"/>
        </c:scaling>
        <c:axPos val="b"/>
        <c:majorGridlines/>
        <c:minorGridlines/>
        <c:title>
          <c:tx>
            <c:rich>
              <a:bodyPr/>
              <a:lstStyle/>
              <a:p>
                <a:pPr>
                  <a:defRPr lang="en-US"/>
                </a:pPr>
                <a:r>
                  <a:rPr lang="es-CO"/>
                  <a:t>Factor de Escala</a:t>
                </a:r>
              </a:p>
            </c:rich>
          </c:tx>
        </c:title>
        <c:numFmt formatCode="General" sourceLinked="1"/>
        <c:majorTickMark val="none"/>
        <c:tickLblPos val="nextTo"/>
        <c:txPr>
          <a:bodyPr/>
          <a:lstStyle/>
          <a:p>
            <a:pPr>
              <a:defRPr lang="en-US"/>
            </a:pPr>
            <a:endParaRPr lang="en-US"/>
          </a:p>
        </c:txPr>
        <c:crossAx val="69292416"/>
        <c:crosses val="autoZero"/>
        <c:auto val="1"/>
        <c:lblAlgn val="ctr"/>
        <c:lblOffset val="100"/>
      </c:catAx>
      <c:valAx>
        <c:axId val="69292416"/>
        <c:scaling>
          <c:orientation val="minMax"/>
          <c:max val="145"/>
          <c:min val="105"/>
        </c:scaling>
        <c:axPos val="l"/>
        <c:majorGridlines/>
        <c:minorGridlines/>
        <c:title>
          <c:tx>
            <c:rich>
              <a:bodyPr/>
              <a:lstStyle/>
              <a:p>
                <a:pPr>
                  <a:defRPr lang="en-US"/>
                </a:pPr>
                <a:r>
                  <a:rPr lang="es-CO"/>
                  <a:t>Dias Hombre</a:t>
                </a:r>
              </a:p>
            </c:rich>
          </c:tx>
        </c:title>
        <c:numFmt formatCode="0.00" sourceLinked="1"/>
        <c:tickLblPos val="nextTo"/>
        <c:txPr>
          <a:bodyPr/>
          <a:lstStyle/>
          <a:p>
            <a:pPr>
              <a:defRPr lang="en-US"/>
            </a:pPr>
            <a:endParaRPr lang="en-US"/>
          </a:p>
        </c:txPr>
        <c:crossAx val="69089536"/>
        <c:crosses val="autoZero"/>
        <c:crossBetween val="between"/>
      </c:valAx>
      <c:dTable>
        <c:showHorzBorder val="1"/>
        <c:showVertBorder val="1"/>
        <c:showOutline val="1"/>
        <c:txPr>
          <a:bodyPr/>
          <a:lstStyle/>
          <a:p>
            <a:pPr rtl="0">
              <a:defRPr lang="en-US"/>
            </a:pPr>
            <a:endParaRPr lang="en-US"/>
          </a:p>
        </c:txPr>
      </c:dTable>
    </c:plotArea>
    <c:legend>
      <c:legendPos val="b"/>
      <c:txPr>
        <a:bodyPr/>
        <a:lstStyle/>
        <a:p>
          <a:pPr>
            <a:defRPr lang="en-US"/>
          </a:pPr>
          <a:endParaRPr lang="en-US"/>
        </a:p>
      </c:txPr>
    </c:legend>
    <c:plotVisOnly val="1"/>
  </c:chart>
  <c:spPr>
    <a:ln>
      <a:noFill/>
    </a:ln>
  </c:spPr>
  <c:txPr>
    <a:bodyPr/>
    <a:lstStyle/>
    <a:p>
      <a:pPr>
        <a:defRPr sz="9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sz="1200"/>
            </a:pPr>
            <a:r>
              <a:rPr lang="es-CO" sz="1200"/>
              <a:t>Variación de Multiplicadores</a:t>
            </a:r>
            <a:r>
              <a:rPr lang="es-CO" sz="1200" baseline="0"/>
              <a:t> de Esfuerzo</a:t>
            </a:r>
            <a:endParaRPr lang="es-CO" sz="1200"/>
          </a:p>
        </c:rich>
      </c:tx>
    </c:title>
    <c:plotArea>
      <c:layout/>
      <c:lineChart>
        <c:grouping val="standard"/>
        <c:ser>
          <c:idx val="0"/>
          <c:order val="0"/>
          <c:tx>
            <c:strRef>
              <c:f>Hoja1!$T$3</c:f>
              <c:strCache>
                <c:ptCount val="1"/>
                <c:pt idx="0">
                  <c:v>Estimacion</c:v>
                </c:pt>
              </c:strCache>
            </c:strRef>
          </c:tx>
          <c:spPr>
            <a:ln w="28575">
              <a:prstDash val="sysDash"/>
            </a:ln>
          </c:spPr>
          <c:marker>
            <c:symbol val="none"/>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Hoja1!$T$4:$T$20</c:f>
              <c:numCache>
                <c:formatCode>General</c:formatCode>
                <c:ptCount val="17"/>
                <c:pt idx="0">
                  <c:v>123.6</c:v>
                </c:pt>
                <c:pt idx="1">
                  <c:v>123.6</c:v>
                </c:pt>
                <c:pt idx="2">
                  <c:v>123.6</c:v>
                </c:pt>
                <c:pt idx="3">
                  <c:v>123.6</c:v>
                </c:pt>
                <c:pt idx="4">
                  <c:v>123.6</c:v>
                </c:pt>
                <c:pt idx="5">
                  <c:v>123.6</c:v>
                </c:pt>
                <c:pt idx="6">
                  <c:v>123.6</c:v>
                </c:pt>
                <c:pt idx="7">
                  <c:v>123.6</c:v>
                </c:pt>
                <c:pt idx="8">
                  <c:v>123.6</c:v>
                </c:pt>
                <c:pt idx="9">
                  <c:v>123.6</c:v>
                </c:pt>
                <c:pt idx="10">
                  <c:v>123.6</c:v>
                </c:pt>
                <c:pt idx="11">
                  <c:v>123.6</c:v>
                </c:pt>
                <c:pt idx="12">
                  <c:v>123.6</c:v>
                </c:pt>
                <c:pt idx="13">
                  <c:v>123.6</c:v>
                </c:pt>
                <c:pt idx="14">
                  <c:v>123.6</c:v>
                </c:pt>
                <c:pt idx="15">
                  <c:v>123.6</c:v>
                </c:pt>
                <c:pt idx="16">
                  <c:v>123.6</c:v>
                </c:pt>
              </c:numCache>
            </c:numRef>
          </c:val>
        </c:ser>
        <c:ser>
          <c:idx val="1"/>
          <c:order val="1"/>
          <c:tx>
            <c:strRef>
              <c:f>Hoja1!$U$3</c:f>
              <c:strCache>
                <c:ptCount val="1"/>
                <c:pt idx="0">
                  <c:v>Nominal</c:v>
                </c:pt>
              </c:strCache>
            </c:strRef>
          </c:tx>
          <c:marker>
            <c:symbol val="diamond"/>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Hoja1!$U$4:$U$20</c:f>
              <c:numCache>
                <c:formatCode>General</c:formatCode>
                <c:ptCount val="17"/>
                <c:pt idx="0">
                  <c:v>123.6</c:v>
                </c:pt>
                <c:pt idx="1">
                  <c:v>123.6</c:v>
                </c:pt>
                <c:pt idx="2">
                  <c:v>142.07</c:v>
                </c:pt>
                <c:pt idx="3">
                  <c:v>135.82000000000031</c:v>
                </c:pt>
                <c:pt idx="4">
                  <c:v>130.1</c:v>
                </c:pt>
                <c:pt idx="5">
                  <c:v>123.6</c:v>
                </c:pt>
                <c:pt idx="6">
                  <c:v>123.6</c:v>
                </c:pt>
                <c:pt idx="7">
                  <c:v>142.07</c:v>
                </c:pt>
                <c:pt idx="8">
                  <c:v>145.41</c:v>
                </c:pt>
                <c:pt idx="9">
                  <c:v>140.44999999999999</c:v>
                </c:pt>
                <c:pt idx="10">
                  <c:v>140.44999999999999</c:v>
                </c:pt>
                <c:pt idx="11">
                  <c:v>135.82000000000031</c:v>
                </c:pt>
                <c:pt idx="12">
                  <c:v>135.82000000000031</c:v>
                </c:pt>
                <c:pt idx="13">
                  <c:v>152.59</c:v>
                </c:pt>
                <c:pt idx="14">
                  <c:v>137.33000000000001</c:v>
                </c:pt>
                <c:pt idx="15">
                  <c:v>108.42</c:v>
                </c:pt>
                <c:pt idx="16">
                  <c:v>132.9</c:v>
                </c:pt>
              </c:numCache>
            </c:numRef>
          </c:val>
        </c:ser>
        <c:ser>
          <c:idx val="2"/>
          <c:order val="2"/>
          <c:tx>
            <c:strRef>
              <c:f>Hoja1!$V$3</c:f>
              <c:strCache>
                <c:ptCount val="1"/>
                <c:pt idx="0">
                  <c:v>Very Low</c:v>
                </c:pt>
              </c:strCache>
            </c:strRef>
          </c:tx>
          <c:marker>
            <c:symbol val="squar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Hoja1!$V$4:$V$20</c:f>
              <c:numCache>
                <c:formatCode>General</c:formatCode>
                <c:ptCount val="17"/>
                <c:pt idx="0">
                  <c:v>101.35199999999999</c:v>
                </c:pt>
                <c:pt idx="1">
                  <c:v>111.24000000000002</c:v>
                </c:pt>
                <c:pt idx="2">
                  <c:v>103.71000000000002</c:v>
                </c:pt>
                <c:pt idx="3">
                  <c:v>110.01</c:v>
                </c:pt>
                <c:pt idx="4">
                  <c:v>123.6</c:v>
                </c:pt>
                <c:pt idx="5">
                  <c:v>123.6</c:v>
                </c:pt>
                <c:pt idx="6">
                  <c:v>123.6</c:v>
                </c:pt>
                <c:pt idx="7">
                  <c:v>123.6</c:v>
                </c:pt>
                <c:pt idx="8">
                  <c:v>206.48000000000027</c:v>
                </c:pt>
                <c:pt idx="9">
                  <c:v>171.35000000000031</c:v>
                </c:pt>
                <c:pt idx="10">
                  <c:v>188.2</c:v>
                </c:pt>
                <c:pt idx="11">
                  <c:v>161.63</c:v>
                </c:pt>
                <c:pt idx="12">
                  <c:v>162.99</c:v>
                </c:pt>
                <c:pt idx="13">
                  <c:v>196.84</c:v>
                </c:pt>
                <c:pt idx="14">
                  <c:v>160.68</c:v>
                </c:pt>
                <c:pt idx="15">
                  <c:v>155.04</c:v>
                </c:pt>
                <c:pt idx="16">
                  <c:v>162.13999999999999</c:v>
                </c:pt>
              </c:numCache>
            </c:numRef>
          </c:val>
        </c:ser>
        <c:ser>
          <c:idx val="3"/>
          <c:order val="3"/>
          <c:tx>
            <c:strRef>
              <c:f>Hoja1!$W$3</c:f>
              <c:strCache>
                <c:ptCount val="1"/>
                <c:pt idx="0">
                  <c:v>Extremely High</c:v>
                </c:pt>
              </c:strCache>
            </c:strRef>
          </c:tx>
          <c:marker>
            <c:symbol val="triangl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Hoja1!$W$4:$W$20</c:f>
              <c:numCache>
                <c:formatCode>General</c:formatCode>
                <c:ptCount val="17"/>
                <c:pt idx="0">
                  <c:v>155.73589999999999</c:v>
                </c:pt>
                <c:pt idx="1">
                  <c:v>158.19999999999999</c:v>
                </c:pt>
                <c:pt idx="2">
                  <c:v>247.2</c:v>
                </c:pt>
                <c:pt idx="3">
                  <c:v>167.06</c:v>
                </c:pt>
                <c:pt idx="4">
                  <c:v>161.33000000000001</c:v>
                </c:pt>
                <c:pt idx="5">
                  <c:v>201.47</c:v>
                </c:pt>
                <c:pt idx="6">
                  <c:v>180.46</c:v>
                </c:pt>
                <c:pt idx="7">
                  <c:v>184.69</c:v>
                </c:pt>
                <c:pt idx="8">
                  <c:v>103.24000000000002</c:v>
                </c:pt>
                <c:pt idx="9">
                  <c:v>113.76</c:v>
                </c:pt>
                <c:pt idx="10">
                  <c:v>106.75</c:v>
                </c:pt>
                <c:pt idx="11">
                  <c:v>115.45</c:v>
                </c:pt>
                <c:pt idx="12">
                  <c:v>114.09</c:v>
                </c:pt>
                <c:pt idx="13">
                  <c:v>123.59</c:v>
                </c:pt>
                <c:pt idx="14">
                  <c:v>107.11999999999999</c:v>
                </c:pt>
                <c:pt idx="15">
                  <c:v>108.42</c:v>
                </c:pt>
                <c:pt idx="16">
                  <c:v>106.32</c:v>
                </c:pt>
              </c:numCache>
            </c:numRef>
          </c:val>
        </c:ser>
        <c:hiLowLines>
          <c:spPr>
            <a:ln w="19050">
              <a:prstDash val="sysDot"/>
            </a:ln>
          </c:spPr>
        </c:hiLowLines>
        <c:marker val="1"/>
        <c:axId val="69317376"/>
        <c:axId val="69319296"/>
      </c:lineChart>
      <c:catAx>
        <c:axId val="69317376"/>
        <c:scaling>
          <c:orientation val="minMax"/>
        </c:scaling>
        <c:axPos val="b"/>
        <c:majorGridlines/>
        <c:minorGridlines/>
        <c:title>
          <c:tx>
            <c:rich>
              <a:bodyPr/>
              <a:lstStyle/>
              <a:p>
                <a:pPr>
                  <a:defRPr lang="en-US" sz="1100"/>
                </a:pPr>
                <a:r>
                  <a:rPr lang="es-CO" sz="1100"/>
                  <a:t>Multiplicadores de Esfuerzo</a:t>
                </a:r>
              </a:p>
            </c:rich>
          </c:tx>
        </c:title>
        <c:numFmt formatCode="General" sourceLinked="1"/>
        <c:majorTickMark val="none"/>
        <c:tickLblPos val="nextTo"/>
        <c:txPr>
          <a:bodyPr/>
          <a:lstStyle/>
          <a:p>
            <a:pPr>
              <a:defRPr lang="en-US"/>
            </a:pPr>
            <a:endParaRPr lang="en-US"/>
          </a:p>
        </c:txPr>
        <c:crossAx val="69319296"/>
        <c:crosses val="autoZero"/>
        <c:auto val="1"/>
        <c:lblAlgn val="ctr"/>
        <c:lblOffset val="100"/>
      </c:catAx>
      <c:valAx>
        <c:axId val="69319296"/>
        <c:scaling>
          <c:orientation val="minMax"/>
          <c:max val="260"/>
          <c:min val="80"/>
        </c:scaling>
        <c:axPos val="l"/>
        <c:majorGridlines/>
        <c:minorGridlines/>
        <c:title>
          <c:tx>
            <c:rich>
              <a:bodyPr/>
              <a:lstStyle/>
              <a:p>
                <a:pPr>
                  <a:defRPr lang="en-US" sz="1100"/>
                </a:pPr>
                <a:r>
                  <a:rPr lang="es-CO" sz="1100"/>
                  <a:t>Dias Hombre</a:t>
                </a:r>
              </a:p>
            </c:rich>
          </c:tx>
        </c:title>
        <c:numFmt formatCode="General" sourceLinked="1"/>
        <c:tickLblPos val="nextTo"/>
        <c:txPr>
          <a:bodyPr/>
          <a:lstStyle/>
          <a:p>
            <a:pPr>
              <a:defRPr lang="en-US"/>
            </a:pPr>
            <a:endParaRPr lang="en-US"/>
          </a:p>
        </c:txPr>
        <c:crossAx val="69317376"/>
        <c:crosses val="autoZero"/>
        <c:crossBetween val="between"/>
      </c:valAx>
      <c:dTable>
        <c:showHorzBorder val="1"/>
        <c:showVertBorder val="1"/>
        <c:showOutline val="1"/>
        <c:txPr>
          <a:bodyPr/>
          <a:lstStyle/>
          <a:p>
            <a:pPr rtl="0">
              <a:defRPr lang="en-US" sz="800"/>
            </a:pPr>
            <a:endParaRPr lang="en-US"/>
          </a:p>
        </c:txPr>
      </c:dTable>
    </c:plotArea>
    <c:legend>
      <c:legendPos val="b"/>
      <c:txPr>
        <a:bodyPr/>
        <a:lstStyle/>
        <a:p>
          <a:pPr>
            <a:defRPr lang="en-US"/>
          </a:pPr>
          <a:endParaRPr lang="en-US"/>
        </a:p>
      </c:txP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Variación de los Factores</a:t>
            </a:r>
            <a:r>
              <a:rPr lang="en-US" baseline="0"/>
              <a:t> Técnicos</a:t>
            </a:r>
            <a:endParaRPr lang="en-US"/>
          </a:p>
        </c:rich>
      </c:tx>
    </c:title>
    <c:plotArea>
      <c:layout/>
      <c:lineChart>
        <c:grouping val="standard"/>
        <c:ser>
          <c:idx val="0"/>
          <c:order val="0"/>
          <c:tx>
            <c:strRef>
              <c:f>'Problema contexto'!$O$8</c:f>
              <c:strCache>
                <c:ptCount val="1"/>
                <c:pt idx="0">
                  <c:v>Sin influencia</c:v>
                </c:pt>
              </c:strCache>
            </c:strRef>
          </c:tx>
          <c:cat>
            <c:strRef>
              <c:f>'Problema contexto'!$N$9:$N$21</c:f>
              <c:strCache>
                <c:ptCount val="13"/>
                <c:pt idx="0">
                  <c:v>T1 Sistema Distribuido</c:v>
                </c:pt>
                <c:pt idx="1">
                  <c:v>T2 Rendimiento o tiempo de respuesta</c:v>
                </c:pt>
                <c:pt idx="2">
                  <c:v>T3 Eficiencia del usuario final</c:v>
                </c:pt>
                <c:pt idx="3">
                  <c:v>T4 Complejidad de procesamiento interno</c:v>
                </c:pt>
                <c:pt idx="4">
                  <c:v>T5 Reusabilidad del código</c:v>
                </c:pt>
                <c:pt idx="5">
                  <c:v>T6 Facilidades de intalación</c:v>
                </c:pt>
                <c:pt idx="6">
                  <c:v>T7 Facilidades de uso</c:v>
                </c:pt>
                <c:pt idx="7">
                  <c:v>T8 Portabilidad</c:v>
                </c:pt>
                <c:pt idx="8">
                  <c:v>T9 Facilidades de cambio</c:v>
                </c:pt>
                <c:pt idx="9">
                  <c:v>T10 Concurrencia</c:v>
                </c:pt>
                <c:pt idx="10">
                  <c:v>T11 Características de seguridad</c:v>
                </c:pt>
                <c:pt idx="11">
                  <c:v>T12 Provee acceso directo a terceras partes</c:v>
                </c:pt>
                <c:pt idx="12">
                  <c:v>T13 Requerimientos de entrenamiento especial</c:v>
                </c:pt>
              </c:strCache>
            </c:strRef>
          </c:cat>
          <c:val>
            <c:numRef>
              <c:f>'Problema contexto'!$O$9:$O$21</c:f>
              <c:numCache>
                <c:formatCode>General</c:formatCode>
                <c:ptCount val="13"/>
                <c:pt idx="0">
                  <c:v>153.29600000000002</c:v>
                </c:pt>
                <c:pt idx="1">
                  <c:v>144.93440000000001</c:v>
                </c:pt>
                <c:pt idx="2">
                  <c:v>146.3280000000002</c:v>
                </c:pt>
                <c:pt idx="3">
                  <c:v>146.3280000000002</c:v>
                </c:pt>
                <c:pt idx="4">
                  <c:v>149.11519999999999</c:v>
                </c:pt>
                <c:pt idx="5">
                  <c:v>151.20559999999998</c:v>
                </c:pt>
                <c:pt idx="6">
                  <c:v>149.81200000000001</c:v>
                </c:pt>
                <c:pt idx="7">
                  <c:v>144.93440000000001</c:v>
                </c:pt>
                <c:pt idx="8">
                  <c:v>146.3280000000002</c:v>
                </c:pt>
                <c:pt idx="9">
                  <c:v>146.3280000000002</c:v>
                </c:pt>
                <c:pt idx="10">
                  <c:v>149.11519999999999</c:v>
                </c:pt>
                <c:pt idx="11">
                  <c:v>146.3280000000002</c:v>
                </c:pt>
                <c:pt idx="12">
                  <c:v>149.11519999999999</c:v>
                </c:pt>
              </c:numCache>
            </c:numRef>
          </c:val>
        </c:ser>
        <c:ser>
          <c:idx val="1"/>
          <c:order val="1"/>
          <c:tx>
            <c:strRef>
              <c:f>'Problema contexto'!$P$8</c:f>
              <c:strCache>
                <c:ptCount val="1"/>
                <c:pt idx="0">
                  <c:v>Promedio</c:v>
                </c:pt>
              </c:strCache>
            </c:strRef>
          </c:tx>
          <c:cat>
            <c:strRef>
              <c:f>'Problema contexto'!$N$9:$N$21</c:f>
              <c:strCache>
                <c:ptCount val="13"/>
                <c:pt idx="0">
                  <c:v>T1 Sistema Distribuido</c:v>
                </c:pt>
                <c:pt idx="1">
                  <c:v>T2 Rendimiento o tiempo de respuesta</c:v>
                </c:pt>
                <c:pt idx="2">
                  <c:v>T3 Eficiencia del usuario final</c:v>
                </c:pt>
                <c:pt idx="3">
                  <c:v>T4 Complejidad de procesamiento interno</c:v>
                </c:pt>
                <c:pt idx="4">
                  <c:v>T5 Reusabilidad del código</c:v>
                </c:pt>
                <c:pt idx="5">
                  <c:v>T6 Facilidades de intalación</c:v>
                </c:pt>
                <c:pt idx="6">
                  <c:v>T7 Facilidades de uso</c:v>
                </c:pt>
                <c:pt idx="7">
                  <c:v>T8 Portabilidad</c:v>
                </c:pt>
                <c:pt idx="8">
                  <c:v>T9 Facilidades de cambio</c:v>
                </c:pt>
                <c:pt idx="9">
                  <c:v>T10 Concurrencia</c:v>
                </c:pt>
                <c:pt idx="10">
                  <c:v>T11 Características de seguridad</c:v>
                </c:pt>
                <c:pt idx="11">
                  <c:v>T12 Provee acceso directo a terceras partes</c:v>
                </c:pt>
                <c:pt idx="12">
                  <c:v>T13 Requerimientos de entrenamiento especial</c:v>
                </c:pt>
              </c:strCache>
            </c:strRef>
          </c:cat>
          <c:val>
            <c:numRef>
              <c:f>'Problema contexto'!$P$9:$P$21</c:f>
              <c:numCache>
                <c:formatCode>General</c:formatCode>
                <c:ptCount val="13"/>
                <c:pt idx="0">
                  <c:v>161.65760000000003</c:v>
                </c:pt>
                <c:pt idx="1">
                  <c:v>153.29600000000002</c:v>
                </c:pt>
                <c:pt idx="2">
                  <c:v>150.50880000000001</c:v>
                </c:pt>
                <c:pt idx="3">
                  <c:v>150.50880000000001</c:v>
                </c:pt>
                <c:pt idx="4">
                  <c:v>153.29600000000002</c:v>
                </c:pt>
                <c:pt idx="5">
                  <c:v>153.29600000000002</c:v>
                </c:pt>
                <c:pt idx="6">
                  <c:v>151.90240000000011</c:v>
                </c:pt>
                <c:pt idx="7">
                  <c:v>153.29600000000002</c:v>
                </c:pt>
                <c:pt idx="8">
                  <c:v>150.50880000000001</c:v>
                </c:pt>
                <c:pt idx="9">
                  <c:v>150.50880000000001</c:v>
                </c:pt>
                <c:pt idx="10">
                  <c:v>153.29600000000002</c:v>
                </c:pt>
                <c:pt idx="11">
                  <c:v>150.50880000000001</c:v>
                </c:pt>
                <c:pt idx="12">
                  <c:v>153.29600000000002</c:v>
                </c:pt>
              </c:numCache>
            </c:numRef>
          </c:val>
        </c:ser>
        <c:ser>
          <c:idx val="2"/>
          <c:order val="2"/>
          <c:tx>
            <c:strRef>
              <c:f>'Problema contexto'!$Q$8</c:f>
              <c:strCache>
                <c:ptCount val="1"/>
                <c:pt idx="0">
                  <c:v>Fuerte influencia</c:v>
                </c:pt>
              </c:strCache>
            </c:strRef>
          </c:tx>
          <c:cat>
            <c:strRef>
              <c:f>'Problema contexto'!$N$9:$N$21</c:f>
              <c:strCache>
                <c:ptCount val="13"/>
                <c:pt idx="0">
                  <c:v>T1 Sistema Distribuido</c:v>
                </c:pt>
                <c:pt idx="1">
                  <c:v>T2 Rendimiento o tiempo de respuesta</c:v>
                </c:pt>
                <c:pt idx="2">
                  <c:v>T3 Eficiencia del usuario final</c:v>
                </c:pt>
                <c:pt idx="3">
                  <c:v>T4 Complejidad de procesamiento interno</c:v>
                </c:pt>
                <c:pt idx="4">
                  <c:v>T5 Reusabilidad del código</c:v>
                </c:pt>
                <c:pt idx="5">
                  <c:v>T6 Facilidades de intalación</c:v>
                </c:pt>
                <c:pt idx="6">
                  <c:v>T7 Facilidades de uso</c:v>
                </c:pt>
                <c:pt idx="7">
                  <c:v>T8 Portabilidad</c:v>
                </c:pt>
                <c:pt idx="8">
                  <c:v>T9 Facilidades de cambio</c:v>
                </c:pt>
                <c:pt idx="9">
                  <c:v>T10 Concurrencia</c:v>
                </c:pt>
                <c:pt idx="10">
                  <c:v>T11 Características de seguridad</c:v>
                </c:pt>
                <c:pt idx="11">
                  <c:v>T12 Provee acceso directo a terceras partes</c:v>
                </c:pt>
                <c:pt idx="12">
                  <c:v>T13 Requerimientos de entrenamiento especial</c:v>
                </c:pt>
              </c:strCache>
            </c:strRef>
          </c:cat>
          <c:val>
            <c:numRef>
              <c:f>'Problema contexto'!$Q$9:$Q$21</c:f>
              <c:numCache>
                <c:formatCode>General</c:formatCode>
                <c:ptCount val="13"/>
                <c:pt idx="0">
                  <c:v>167.232</c:v>
                </c:pt>
                <c:pt idx="1">
                  <c:v>158.87040000000007</c:v>
                </c:pt>
                <c:pt idx="2">
                  <c:v>153.29600000000002</c:v>
                </c:pt>
                <c:pt idx="3">
                  <c:v>153.29600000000002</c:v>
                </c:pt>
                <c:pt idx="4">
                  <c:v>156.08320000000001</c:v>
                </c:pt>
                <c:pt idx="5">
                  <c:v>154.68959999999998</c:v>
                </c:pt>
                <c:pt idx="6">
                  <c:v>153.29600000000002</c:v>
                </c:pt>
                <c:pt idx="7">
                  <c:v>158.87040000000007</c:v>
                </c:pt>
                <c:pt idx="8">
                  <c:v>153.29600000000002</c:v>
                </c:pt>
                <c:pt idx="9">
                  <c:v>153.29600000000002</c:v>
                </c:pt>
                <c:pt idx="10">
                  <c:v>156.08320000000001</c:v>
                </c:pt>
                <c:pt idx="11">
                  <c:v>153.29600000000002</c:v>
                </c:pt>
                <c:pt idx="12">
                  <c:v>156.08320000000001</c:v>
                </c:pt>
              </c:numCache>
            </c:numRef>
          </c:val>
        </c:ser>
        <c:ser>
          <c:idx val="3"/>
          <c:order val="3"/>
          <c:tx>
            <c:strRef>
              <c:f>'Problema contexto'!$R$8</c:f>
              <c:strCache>
                <c:ptCount val="1"/>
                <c:pt idx="0">
                  <c:v>Estimación</c:v>
                </c:pt>
              </c:strCache>
            </c:strRef>
          </c:tx>
          <c:spPr>
            <a:ln>
              <a:prstDash val="dash"/>
            </a:ln>
          </c:spPr>
          <c:marker>
            <c:symbol val="none"/>
          </c:marker>
          <c:cat>
            <c:strRef>
              <c:f>'Problema contexto'!$N$9:$N$21</c:f>
              <c:strCache>
                <c:ptCount val="13"/>
                <c:pt idx="0">
                  <c:v>T1 Sistema Distribuido</c:v>
                </c:pt>
                <c:pt idx="1">
                  <c:v>T2 Rendimiento o tiempo de respuesta</c:v>
                </c:pt>
                <c:pt idx="2">
                  <c:v>T3 Eficiencia del usuario final</c:v>
                </c:pt>
                <c:pt idx="3">
                  <c:v>T4 Complejidad de procesamiento interno</c:v>
                </c:pt>
                <c:pt idx="4">
                  <c:v>T5 Reusabilidad del código</c:v>
                </c:pt>
                <c:pt idx="5">
                  <c:v>T6 Facilidades de intalación</c:v>
                </c:pt>
                <c:pt idx="6">
                  <c:v>T7 Facilidades de uso</c:v>
                </c:pt>
                <c:pt idx="7">
                  <c:v>T8 Portabilidad</c:v>
                </c:pt>
                <c:pt idx="8">
                  <c:v>T9 Facilidades de cambio</c:v>
                </c:pt>
                <c:pt idx="9">
                  <c:v>T10 Concurrencia</c:v>
                </c:pt>
                <c:pt idx="10">
                  <c:v>T11 Características de seguridad</c:v>
                </c:pt>
                <c:pt idx="11">
                  <c:v>T12 Provee acceso directo a terceras partes</c:v>
                </c:pt>
                <c:pt idx="12">
                  <c:v>T13 Requerimientos de entrenamiento especial</c:v>
                </c:pt>
              </c:strCache>
            </c:strRef>
          </c:cat>
          <c:val>
            <c:numRef>
              <c:f>'Problema contexto'!$R$9:$R$21</c:f>
              <c:numCache>
                <c:formatCode>General</c:formatCode>
                <c:ptCount val="13"/>
                <c:pt idx="0">
                  <c:v>153.29600000000002</c:v>
                </c:pt>
                <c:pt idx="1">
                  <c:v>153.29600000000002</c:v>
                </c:pt>
                <c:pt idx="2">
                  <c:v>153.29600000000002</c:v>
                </c:pt>
                <c:pt idx="3">
                  <c:v>153.29600000000002</c:v>
                </c:pt>
                <c:pt idx="4">
                  <c:v>153.29600000000002</c:v>
                </c:pt>
                <c:pt idx="5">
                  <c:v>153.29600000000002</c:v>
                </c:pt>
                <c:pt idx="6">
                  <c:v>153.29600000000002</c:v>
                </c:pt>
                <c:pt idx="7">
                  <c:v>153.29600000000002</c:v>
                </c:pt>
                <c:pt idx="8">
                  <c:v>153.29600000000002</c:v>
                </c:pt>
                <c:pt idx="9">
                  <c:v>153.29600000000002</c:v>
                </c:pt>
                <c:pt idx="10">
                  <c:v>153.29600000000002</c:v>
                </c:pt>
                <c:pt idx="11">
                  <c:v>153.29600000000002</c:v>
                </c:pt>
                <c:pt idx="12">
                  <c:v>153.29600000000002</c:v>
                </c:pt>
              </c:numCache>
            </c:numRef>
          </c:val>
        </c:ser>
        <c:marker val="1"/>
        <c:axId val="69417600"/>
        <c:axId val="69419392"/>
      </c:lineChart>
      <c:catAx>
        <c:axId val="69417600"/>
        <c:scaling>
          <c:orientation val="minMax"/>
        </c:scaling>
        <c:axPos val="b"/>
        <c:majorGridlines/>
        <c:majorTickMark val="none"/>
        <c:tickLblPos val="nextTo"/>
        <c:crossAx val="69419392"/>
        <c:crosses val="autoZero"/>
        <c:auto val="1"/>
        <c:lblAlgn val="ctr"/>
        <c:lblOffset val="100"/>
      </c:catAx>
      <c:valAx>
        <c:axId val="69419392"/>
        <c:scaling>
          <c:orientation val="minMax"/>
        </c:scaling>
        <c:axPos val="l"/>
        <c:minorGridlines/>
        <c:title>
          <c:tx>
            <c:rich>
              <a:bodyPr/>
              <a:lstStyle/>
              <a:p>
                <a:pPr>
                  <a:defRPr/>
                </a:pPr>
                <a:r>
                  <a:rPr lang="en-US"/>
                  <a:t>puntos de casoso de uso ajustados</a:t>
                </a:r>
              </a:p>
            </c:rich>
          </c:tx>
        </c:title>
        <c:numFmt formatCode="General" sourceLinked="1"/>
        <c:majorTickMark val="none"/>
        <c:tickLblPos val="nextTo"/>
        <c:crossAx val="69417600"/>
        <c:crosses val="autoZero"/>
        <c:crossBetween val="between"/>
      </c:valAx>
      <c:dTable>
        <c:showHorzBorder val="1"/>
        <c:showVertBorder val="1"/>
        <c:showOutline val="1"/>
        <c:showKeys val="1"/>
        <c:txPr>
          <a:bodyPr/>
          <a:lstStyle/>
          <a:p>
            <a:pPr rtl="0">
              <a:defRPr sz="700"/>
            </a:pPr>
            <a:endParaRPr lang="en-US"/>
          </a:p>
        </c:txPr>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Variación de los Factores</a:t>
            </a:r>
            <a:r>
              <a:rPr lang="en-US" baseline="0"/>
              <a:t> de Entorno</a:t>
            </a:r>
            <a:endParaRPr lang="en-US"/>
          </a:p>
        </c:rich>
      </c:tx>
    </c:title>
    <c:plotArea>
      <c:layout/>
      <c:lineChart>
        <c:grouping val="standard"/>
        <c:ser>
          <c:idx val="0"/>
          <c:order val="0"/>
          <c:tx>
            <c:strRef>
              <c:f>'Problema contexto'!$O$24</c:f>
              <c:strCache>
                <c:ptCount val="1"/>
                <c:pt idx="0">
                  <c:v>Sin influencia</c:v>
                </c:pt>
              </c:strCache>
            </c:strRef>
          </c:tx>
          <c:cat>
            <c:strRef>
              <c:f>'Problema contexto'!$N$25:$N$32</c:f>
              <c:strCache>
                <c:ptCount val="8"/>
                <c:pt idx="0">
                  <c:v>F1 Conocimiento del proceso de desarrollo</c:v>
                </c:pt>
                <c:pt idx="1">
                  <c:v>F2 Experiencia en la aplicación</c:v>
                </c:pt>
                <c:pt idx="2">
                  <c:v>F3 Orientación a objetos</c:v>
                </c:pt>
                <c:pt idx="3">
                  <c:v>F4 Capacidad de liderazgo de los analistas</c:v>
                </c:pt>
                <c:pt idx="4">
                  <c:v>F5 Motivación</c:v>
                </c:pt>
                <c:pt idx="5">
                  <c:v>F6 Estabilidad de los requerimientos</c:v>
                </c:pt>
                <c:pt idx="6">
                  <c:v>F7 Trabajadores part-time</c:v>
                </c:pt>
                <c:pt idx="7">
                  <c:v>F8 Dificultad de los lenguajes de programación</c:v>
                </c:pt>
              </c:strCache>
            </c:strRef>
          </c:cat>
          <c:val>
            <c:numRef>
              <c:f>'Problema contexto'!$O$25:$O$32</c:f>
              <c:numCache>
                <c:formatCode>General</c:formatCode>
                <c:ptCount val="8"/>
                <c:pt idx="0">
                  <c:v>173.19499999999999</c:v>
                </c:pt>
                <c:pt idx="1">
                  <c:v>153.29600000000002</c:v>
                </c:pt>
                <c:pt idx="2">
                  <c:v>166.56200000000001</c:v>
                </c:pt>
                <c:pt idx="3">
                  <c:v>159.929</c:v>
                </c:pt>
                <c:pt idx="4">
                  <c:v>175.40600000000001</c:v>
                </c:pt>
                <c:pt idx="5">
                  <c:v>179.82800000000017</c:v>
                </c:pt>
                <c:pt idx="6">
                  <c:v>131.18600000000001</c:v>
                </c:pt>
                <c:pt idx="7">
                  <c:v>140.03</c:v>
                </c:pt>
              </c:numCache>
            </c:numRef>
          </c:val>
        </c:ser>
        <c:ser>
          <c:idx val="1"/>
          <c:order val="1"/>
          <c:tx>
            <c:strRef>
              <c:f>'Problema contexto'!$P$24</c:f>
              <c:strCache>
                <c:ptCount val="1"/>
                <c:pt idx="0">
                  <c:v>Promedio</c:v>
                </c:pt>
              </c:strCache>
            </c:strRef>
          </c:tx>
          <c:cat>
            <c:strRef>
              <c:f>'Problema contexto'!$N$25:$N$32</c:f>
              <c:strCache>
                <c:ptCount val="8"/>
                <c:pt idx="0">
                  <c:v>F1 Conocimiento del proceso de desarrollo</c:v>
                </c:pt>
                <c:pt idx="1">
                  <c:v>F2 Experiencia en la aplicación</c:v>
                </c:pt>
                <c:pt idx="2">
                  <c:v>F3 Orientación a objetos</c:v>
                </c:pt>
                <c:pt idx="3">
                  <c:v>F4 Capacidad de liderazgo de los analistas</c:v>
                </c:pt>
                <c:pt idx="4">
                  <c:v>F5 Motivación</c:v>
                </c:pt>
                <c:pt idx="5">
                  <c:v>F6 Estabilidad de los requerimientos</c:v>
                </c:pt>
                <c:pt idx="6">
                  <c:v>F7 Trabajadores part-time</c:v>
                </c:pt>
                <c:pt idx="7">
                  <c:v>F8 Dificultad de los lenguajes de programación</c:v>
                </c:pt>
              </c:strCache>
            </c:strRef>
          </c:cat>
          <c:val>
            <c:numRef>
              <c:f>'Problema contexto'!$P$25:$P$32</c:f>
              <c:numCache>
                <c:formatCode>General</c:formatCode>
                <c:ptCount val="8"/>
                <c:pt idx="0">
                  <c:v>153.29600000000002</c:v>
                </c:pt>
                <c:pt idx="1">
                  <c:v>146.66300000000001</c:v>
                </c:pt>
                <c:pt idx="2">
                  <c:v>153.29600000000002</c:v>
                </c:pt>
                <c:pt idx="3">
                  <c:v>153.29600000000002</c:v>
                </c:pt>
                <c:pt idx="4">
                  <c:v>162.13999999999999</c:v>
                </c:pt>
                <c:pt idx="5">
                  <c:v>153.29600000000002</c:v>
                </c:pt>
                <c:pt idx="6">
                  <c:v>144.45200000000014</c:v>
                </c:pt>
                <c:pt idx="7">
                  <c:v>153.29600000000002</c:v>
                </c:pt>
              </c:numCache>
            </c:numRef>
          </c:val>
        </c:ser>
        <c:ser>
          <c:idx val="2"/>
          <c:order val="2"/>
          <c:tx>
            <c:strRef>
              <c:f>'Problema contexto'!$Q$24</c:f>
              <c:strCache>
                <c:ptCount val="1"/>
                <c:pt idx="0">
                  <c:v>Fuerte influencia</c:v>
                </c:pt>
              </c:strCache>
            </c:strRef>
          </c:tx>
          <c:cat>
            <c:strRef>
              <c:f>'Problema contexto'!$N$25:$N$32</c:f>
              <c:strCache>
                <c:ptCount val="8"/>
                <c:pt idx="0">
                  <c:v>F1 Conocimiento del proceso de desarrollo</c:v>
                </c:pt>
                <c:pt idx="1">
                  <c:v>F2 Experiencia en la aplicación</c:v>
                </c:pt>
                <c:pt idx="2">
                  <c:v>F3 Orientación a objetos</c:v>
                </c:pt>
                <c:pt idx="3">
                  <c:v>F4 Capacidad de liderazgo de los analistas</c:v>
                </c:pt>
                <c:pt idx="4">
                  <c:v>F5 Motivación</c:v>
                </c:pt>
                <c:pt idx="5">
                  <c:v>F6 Estabilidad de los requerimientos</c:v>
                </c:pt>
                <c:pt idx="6">
                  <c:v>F7 Trabajadores part-time</c:v>
                </c:pt>
                <c:pt idx="7">
                  <c:v>F8 Dificultad de los lenguajes de programación</c:v>
                </c:pt>
              </c:strCache>
            </c:strRef>
          </c:cat>
          <c:val>
            <c:numRef>
              <c:f>'Problema contexto'!$Q$25:$Q$32</c:f>
              <c:numCache>
                <c:formatCode>General</c:formatCode>
                <c:ptCount val="8"/>
                <c:pt idx="0">
                  <c:v>140.03</c:v>
                </c:pt>
                <c:pt idx="1">
                  <c:v>142.24099999999999</c:v>
                </c:pt>
                <c:pt idx="2">
                  <c:v>144.45200000000014</c:v>
                </c:pt>
                <c:pt idx="3">
                  <c:v>148.87399999999997</c:v>
                </c:pt>
                <c:pt idx="4">
                  <c:v>153.29600000000002</c:v>
                </c:pt>
                <c:pt idx="5">
                  <c:v>135.608</c:v>
                </c:pt>
                <c:pt idx="6">
                  <c:v>153.29600000000002</c:v>
                </c:pt>
                <c:pt idx="7">
                  <c:v>162.13999999999999</c:v>
                </c:pt>
              </c:numCache>
            </c:numRef>
          </c:val>
        </c:ser>
        <c:ser>
          <c:idx val="3"/>
          <c:order val="3"/>
          <c:tx>
            <c:strRef>
              <c:f>'Problema contexto'!$R$24</c:f>
              <c:strCache>
                <c:ptCount val="1"/>
                <c:pt idx="0">
                  <c:v>Estimación</c:v>
                </c:pt>
              </c:strCache>
            </c:strRef>
          </c:tx>
          <c:spPr>
            <a:ln>
              <a:prstDash val="dash"/>
            </a:ln>
          </c:spPr>
          <c:marker>
            <c:symbol val="none"/>
          </c:marker>
          <c:cat>
            <c:strRef>
              <c:f>'Problema contexto'!$N$25:$N$32</c:f>
              <c:strCache>
                <c:ptCount val="8"/>
                <c:pt idx="0">
                  <c:v>F1 Conocimiento del proceso de desarrollo</c:v>
                </c:pt>
                <c:pt idx="1">
                  <c:v>F2 Experiencia en la aplicación</c:v>
                </c:pt>
                <c:pt idx="2">
                  <c:v>F3 Orientación a objetos</c:v>
                </c:pt>
                <c:pt idx="3">
                  <c:v>F4 Capacidad de liderazgo de los analistas</c:v>
                </c:pt>
                <c:pt idx="4">
                  <c:v>F5 Motivación</c:v>
                </c:pt>
                <c:pt idx="5">
                  <c:v>F6 Estabilidad de los requerimientos</c:v>
                </c:pt>
                <c:pt idx="6">
                  <c:v>F7 Trabajadores part-time</c:v>
                </c:pt>
                <c:pt idx="7">
                  <c:v>F8 Dificultad de los lenguajes de programación</c:v>
                </c:pt>
              </c:strCache>
            </c:strRef>
          </c:cat>
          <c:val>
            <c:numRef>
              <c:f>'Problema contexto'!$R$25:$R$32</c:f>
              <c:numCache>
                <c:formatCode>General</c:formatCode>
                <c:ptCount val="8"/>
                <c:pt idx="0">
                  <c:v>153.29600000000002</c:v>
                </c:pt>
                <c:pt idx="1">
                  <c:v>153.29600000000002</c:v>
                </c:pt>
                <c:pt idx="2">
                  <c:v>153.29600000000002</c:v>
                </c:pt>
                <c:pt idx="3">
                  <c:v>153.29600000000002</c:v>
                </c:pt>
                <c:pt idx="4">
                  <c:v>153.29600000000002</c:v>
                </c:pt>
                <c:pt idx="5">
                  <c:v>153.29600000000002</c:v>
                </c:pt>
                <c:pt idx="6">
                  <c:v>153.29600000000002</c:v>
                </c:pt>
                <c:pt idx="7">
                  <c:v>153.29600000000002</c:v>
                </c:pt>
              </c:numCache>
            </c:numRef>
          </c:val>
        </c:ser>
        <c:marker val="1"/>
        <c:axId val="69435392"/>
        <c:axId val="69436928"/>
      </c:lineChart>
      <c:catAx>
        <c:axId val="69435392"/>
        <c:scaling>
          <c:orientation val="minMax"/>
        </c:scaling>
        <c:axPos val="b"/>
        <c:majorGridlines/>
        <c:majorTickMark val="none"/>
        <c:tickLblPos val="nextTo"/>
        <c:crossAx val="69436928"/>
        <c:crosses val="autoZero"/>
        <c:auto val="1"/>
        <c:lblAlgn val="ctr"/>
        <c:lblOffset val="100"/>
      </c:catAx>
      <c:valAx>
        <c:axId val="69436928"/>
        <c:scaling>
          <c:orientation val="minMax"/>
        </c:scaling>
        <c:axPos val="l"/>
        <c:minorGridlines/>
        <c:title>
          <c:tx>
            <c:rich>
              <a:bodyPr/>
              <a:lstStyle/>
              <a:p>
                <a:pPr>
                  <a:defRPr/>
                </a:pPr>
                <a:r>
                  <a:rPr lang="en-US"/>
                  <a:t>puntos de casoso de uso ajustados</a:t>
                </a:r>
              </a:p>
            </c:rich>
          </c:tx>
        </c:title>
        <c:numFmt formatCode="General" sourceLinked="1"/>
        <c:majorTickMark val="none"/>
        <c:tickLblPos val="nextTo"/>
        <c:crossAx val="69435392"/>
        <c:crosses val="autoZero"/>
        <c:crossBetween val="between"/>
      </c:valAx>
      <c:dTable>
        <c:showHorzBorder val="1"/>
        <c:showVertBorder val="1"/>
        <c:showOutline val="1"/>
        <c:showKeys val="1"/>
        <c:txPr>
          <a:bodyPr/>
          <a:lstStyle/>
          <a:p>
            <a:pPr rtl="0">
              <a:defRPr sz="800"/>
            </a:pPr>
            <a:endParaRPr lang="en-US"/>
          </a:p>
        </c:txPr>
      </c:dTable>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D070D-652C-4113-B234-07DF8B09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4183</Words>
  <Characters>23845</Characters>
  <Application>Microsoft Office Word</Application>
  <DocSecurity>0</DocSecurity>
  <Lines>198</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27973</CharactersWithSpaces>
  <SharedDoc>false</SharedDoc>
  <HLinks>
    <vt:vector size="6" baseType="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Fenix</dc:creator>
  <cp:lastModifiedBy>Carlos</cp:lastModifiedBy>
  <cp:revision>2</cp:revision>
  <cp:lastPrinted>2011-03-28T02:44:00Z</cp:lastPrinted>
  <dcterms:created xsi:type="dcterms:W3CDTF">2011-03-31T23:14:00Z</dcterms:created>
  <dcterms:modified xsi:type="dcterms:W3CDTF">2011-03-31T23:14:00Z</dcterms:modified>
</cp:coreProperties>
</file>