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252191">
      <w:pPr>
        <w:spacing w:line="240" w:lineRule="auto"/>
        <w:jc w:val="center"/>
      </w:pPr>
      <w:proofErr w:type="spellStart"/>
      <w:r>
        <w:rPr>
          <w:b/>
          <w:bCs/>
          <w:sz w:val="28"/>
          <w:szCs w:val="28"/>
        </w:rPr>
        <w:t>Acta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Reunión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Seguimiento</w:t>
      </w:r>
      <w:proofErr w:type="spellEnd"/>
    </w:p>
    <w:p w:rsidR="00A77B3E" w:rsidRDefault="00A77B3E">
      <w:pPr>
        <w:spacing w:line="240" w:lineRule="auto"/>
      </w:pPr>
    </w:p>
    <w:p w:rsidR="00A77B3E" w:rsidRDefault="00A77B3E">
      <w:pPr>
        <w:spacing w:line="240" w:lineRule="auto"/>
      </w:pPr>
    </w:p>
    <w:p w:rsidR="00A77B3E" w:rsidRDefault="00A77B3E">
      <w:pPr>
        <w:spacing w:line="240" w:lineRule="auto"/>
      </w:pP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2295"/>
        <w:gridCol w:w="2355"/>
        <w:gridCol w:w="2355"/>
        <w:gridCol w:w="2355"/>
      </w:tblGrid>
      <w:tr w:rsidR="00A77B3E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252191">
            <w:pPr>
              <w:spacing w:line="240" w:lineRule="auto"/>
            </w:pPr>
            <w:proofErr w:type="spellStart"/>
            <w:r>
              <w:rPr>
                <w:b/>
                <w:bCs/>
              </w:rPr>
              <w:t>Fecha</w:t>
            </w:r>
            <w:proofErr w:type="spellEnd"/>
            <w:r w:rsidR="00420211">
              <w:rPr>
                <w:b/>
                <w:bCs/>
              </w:rPr>
              <w:t>: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4A6B7C">
            <w:pPr>
              <w:spacing w:line="240" w:lineRule="auto"/>
            </w:pPr>
            <w:r>
              <w:t>01/10/2011</w:t>
            </w:r>
          </w:p>
        </w:tc>
      </w:tr>
      <w:tr w:rsidR="00420211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1" w:rsidRDefault="00420211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Duración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Estimada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1" w:rsidRDefault="00670877">
            <w:pPr>
              <w:spacing w:line="240" w:lineRule="auto"/>
            </w:pPr>
            <w:r>
              <w:t xml:space="preserve">240 </w:t>
            </w:r>
            <w:proofErr w:type="spellStart"/>
            <w:r>
              <w:t>minutos</w:t>
            </w:r>
            <w:proofErr w:type="spellEnd"/>
          </w:p>
        </w:tc>
      </w:tr>
      <w:tr w:rsidR="00201E4E" w:rsidTr="005A5381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E4E" w:rsidRDefault="00201E4E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Hora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inicio</w:t>
            </w:r>
            <w:proofErr w:type="spellEnd"/>
            <w:r w:rsidR="00420211">
              <w:rPr>
                <w:b/>
                <w:bCs/>
              </w:rPr>
              <w:t>: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E4E" w:rsidRDefault="00670877">
            <w:pPr>
              <w:spacing w:line="240" w:lineRule="auto"/>
            </w:pPr>
            <w:r>
              <w:t>09</w:t>
            </w:r>
            <w:r w:rsidR="004A6B7C">
              <w:t>:00</w:t>
            </w:r>
            <w:r>
              <w:t xml:space="preserve"> am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E4E" w:rsidRPr="00201E4E" w:rsidRDefault="00201E4E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Hora</w:t>
            </w:r>
            <w:proofErr w:type="spellEnd"/>
            <w:r>
              <w:rPr>
                <w:b/>
              </w:rPr>
              <w:t xml:space="preserve"> Fin</w:t>
            </w:r>
            <w:r w:rsidR="00747C62">
              <w:rPr>
                <w:b/>
              </w:rPr>
              <w:t>: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E4E" w:rsidRDefault="00670877">
            <w:pPr>
              <w:spacing w:line="240" w:lineRule="auto"/>
            </w:pPr>
            <w:r>
              <w:t>5:00 pm</w:t>
            </w:r>
          </w:p>
        </w:tc>
      </w:tr>
      <w:tr w:rsidR="00A77B3E" w:rsidRPr="004A6B7C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252191">
            <w:pPr>
              <w:spacing w:line="240" w:lineRule="auto"/>
            </w:pPr>
            <w:proofErr w:type="spellStart"/>
            <w:r>
              <w:rPr>
                <w:b/>
                <w:bCs/>
              </w:rPr>
              <w:t>Participantes</w:t>
            </w:r>
            <w:proofErr w:type="spellEnd"/>
            <w:r w:rsidR="00420211">
              <w:rPr>
                <w:b/>
                <w:bCs/>
              </w:rPr>
              <w:t>: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4A6B7C" w:rsidRDefault="004A6B7C" w:rsidP="00420211">
            <w:pPr>
              <w:tabs>
                <w:tab w:val="num" w:pos="720"/>
              </w:tabs>
              <w:spacing w:line="240" w:lineRule="auto"/>
              <w:rPr>
                <w:lang w:val="es-ES"/>
              </w:rPr>
            </w:pPr>
            <w:r w:rsidRPr="004A6B7C">
              <w:rPr>
                <w:lang w:val="es-ES"/>
              </w:rPr>
              <w:t>Erik Fernando Arcos</w:t>
            </w:r>
            <w:r>
              <w:rPr>
                <w:lang w:val="es-ES"/>
              </w:rPr>
              <w:t xml:space="preserve"> Franco</w:t>
            </w:r>
          </w:p>
          <w:p w:rsidR="004A6B7C" w:rsidRDefault="004A6B7C" w:rsidP="00420211">
            <w:pPr>
              <w:tabs>
                <w:tab w:val="num" w:pos="720"/>
              </w:tabs>
              <w:spacing w:line="240" w:lineRule="auto"/>
              <w:rPr>
                <w:lang w:val="es-ES"/>
              </w:rPr>
            </w:pPr>
            <w:r w:rsidRPr="004A6B7C">
              <w:rPr>
                <w:lang w:val="es-ES"/>
              </w:rPr>
              <w:t xml:space="preserve">Andrés Mauricio </w:t>
            </w:r>
            <w:r>
              <w:rPr>
                <w:lang w:val="es-ES"/>
              </w:rPr>
              <w:t>Erazo Benavidez</w:t>
            </w:r>
          </w:p>
          <w:p w:rsidR="004A6B7C" w:rsidRDefault="004A6B7C" w:rsidP="00420211">
            <w:pPr>
              <w:tabs>
                <w:tab w:val="num" w:pos="720"/>
              </w:tabs>
              <w:spacing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Willian</w:t>
            </w:r>
            <w:proofErr w:type="spellEnd"/>
            <w:r>
              <w:rPr>
                <w:lang w:val="es-ES"/>
              </w:rPr>
              <w:t xml:space="preserve"> Alejando </w:t>
            </w:r>
            <w:proofErr w:type="spellStart"/>
            <w:r>
              <w:rPr>
                <w:lang w:val="es-ES"/>
              </w:rPr>
              <w:t>Idrobo</w:t>
            </w:r>
            <w:proofErr w:type="spellEnd"/>
            <w:r>
              <w:rPr>
                <w:lang w:val="es-ES"/>
              </w:rPr>
              <w:t xml:space="preserve"> Luna</w:t>
            </w:r>
          </w:p>
          <w:p w:rsidR="004A6B7C" w:rsidRDefault="004A6B7C" w:rsidP="00420211">
            <w:pPr>
              <w:tabs>
                <w:tab w:val="num" w:pos="720"/>
              </w:tabs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David Pérez </w:t>
            </w:r>
            <w:proofErr w:type="spellStart"/>
            <w:r>
              <w:rPr>
                <w:lang w:val="es-ES"/>
              </w:rPr>
              <w:t>Chibuque</w:t>
            </w:r>
            <w:proofErr w:type="spellEnd"/>
          </w:p>
          <w:p w:rsidR="004A6B7C" w:rsidRPr="004A6B7C" w:rsidRDefault="004A6B7C" w:rsidP="00420211">
            <w:pPr>
              <w:tabs>
                <w:tab w:val="num" w:pos="720"/>
              </w:tabs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Sandra Milena Gómez Ríos</w:t>
            </w:r>
          </w:p>
        </w:tc>
      </w:tr>
      <w:tr w:rsidR="00A77B3E" w:rsidRPr="004A6B7C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252191">
            <w:pPr>
              <w:spacing w:line="240" w:lineRule="auto"/>
            </w:pPr>
            <w:proofErr w:type="spellStart"/>
            <w:r>
              <w:rPr>
                <w:b/>
                <w:bCs/>
              </w:rPr>
              <w:t>Ubicación</w:t>
            </w:r>
            <w:proofErr w:type="spellEnd"/>
            <w:r w:rsidR="00420211">
              <w:rPr>
                <w:b/>
                <w:bCs/>
              </w:rPr>
              <w:t>: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4A6B7C" w:rsidRDefault="004A6B7C">
            <w:pPr>
              <w:spacing w:line="240" w:lineRule="auto"/>
              <w:rPr>
                <w:lang w:val="es-ES"/>
              </w:rPr>
            </w:pPr>
            <w:r w:rsidRPr="004A6B7C">
              <w:rPr>
                <w:lang w:val="es-ES"/>
              </w:rPr>
              <w:t xml:space="preserve">Carrera 13 No. </w:t>
            </w:r>
            <w:r>
              <w:rPr>
                <w:lang w:val="es-ES"/>
              </w:rPr>
              <w:t xml:space="preserve">146-26 </w:t>
            </w:r>
            <w:proofErr w:type="spellStart"/>
            <w:r>
              <w:rPr>
                <w:lang w:val="es-ES"/>
              </w:rPr>
              <w:t>Apt</w:t>
            </w:r>
            <w:proofErr w:type="spellEnd"/>
            <w:r>
              <w:rPr>
                <w:lang w:val="es-ES"/>
              </w:rPr>
              <w:t>. 308</w:t>
            </w:r>
          </w:p>
        </w:tc>
      </w:tr>
      <w:tr w:rsidR="00A77B3E" w:rsidRPr="00670877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4A6B7C" w:rsidRDefault="00252191">
            <w:pPr>
              <w:spacing w:line="240" w:lineRule="auto"/>
              <w:rPr>
                <w:lang w:val="es-ES"/>
              </w:rPr>
            </w:pPr>
            <w:r w:rsidRPr="004A6B7C">
              <w:rPr>
                <w:b/>
                <w:bCs/>
                <w:lang w:val="es-ES"/>
              </w:rPr>
              <w:t>Objetivo general</w:t>
            </w:r>
            <w:r w:rsidR="00420211" w:rsidRPr="004A6B7C">
              <w:rPr>
                <w:b/>
                <w:bCs/>
                <w:lang w:val="es-ES"/>
              </w:rPr>
              <w:t>: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201E4E" w:rsidRDefault="004A6B7C" w:rsidP="004A6B7C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Realizar lanzamiento y planeación del ciclo 2 del proyecto </w:t>
            </w:r>
            <w:proofErr w:type="spellStart"/>
            <w:r>
              <w:rPr>
                <w:lang w:val="es-CO"/>
              </w:rPr>
              <w:t>MarketPlace</w:t>
            </w:r>
            <w:proofErr w:type="spellEnd"/>
            <w:r>
              <w:rPr>
                <w:lang w:val="es-CO"/>
              </w:rPr>
              <w:t>.</w:t>
            </w:r>
          </w:p>
        </w:tc>
      </w:tr>
    </w:tbl>
    <w:p w:rsidR="00A77B3E" w:rsidRDefault="00A77B3E">
      <w:pPr>
        <w:spacing w:line="240" w:lineRule="auto"/>
        <w:rPr>
          <w:lang w:val="es-CO"/>
        </w:rPr>
      </w:pPr>
    </w:p>
    <w:p w:rsidR="00DC3116" w:rsidRDefault="00DC3116">
      <w:pPr>
        <w:spacing w:line="240" w:lineRule="auto"/>
        <w:rPr>
          <w:lang w:val="es-CO"/>
        </w:rPr>
      </w:pPr>
      <w:r>
        <w:rPr>
          <w:lang w:val="es-CO"/>
        </w:rPr>
        <w:t xml:space="preserve"> </w:t>
      </w:r>
    </w:p>
    <w:p w:rsidR="00480223" w:rsidRDefault="00480223">
      <w:pPr>
        <w:spacing w:line="240" w:lineRule="auto"/>
        <w:rPr>
          <w:lang w:val="es-CO"/>
        </w:rPr>
      </w:pPr>
    </w:p>
    <w:p w:rsidR="00201E4E" w:rsidRPr="00480223" w:rsidRDefault="00201E4E" w:rsidP="00480223">
      <w:pPr>
        <w:pStyle w:val="Prrafodelista"/>
        <w:numPr>
          <w:ilvl w:val="0"/>
          <w:numId w:val="6"/>
        </w:numPr>
        <w:spacing w:line="240" w:lineRule="auto"/>
        <w:rPr>
          <w:b/>
          <w:lang w:val="es-CO"/>
        </w:rPr>
      </w:pPr>
      <w:r w:rsidRPr="00480223">
        <w:rPr>
          <w:b/>
          <w:lang w:val="es-CO"/>
        </w:rPr>
        <w:t>Desarrollo y Conclusiones</w:t>
      </w:r>
    </w:p>
    <w:p w:rsidR="00201E4E" w:rsidRDefault="00201E4E">
      <w:pPr>
        <w:spacing w:line="240" w:lineRule="auto"/>
        <w:rPr>
          <w:b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767"/>
        <w:gridCol w:w="997"/>
        <w:gridCol w:w="767"/>
        <w:gridCol w:w="997"/>
        <w:gridCol w:w="3567"/>
      </w:tblGrid>
      <w:tr w:rsidR="00DC3116" w:rsidRPr="004A6B7C" w:rsidTr="00DC3116">
        <w:tc>
          <w:tcPr>
            <w:tcW w:w="9576" w:type="dxa"/>
            <w:gridSpan w:val="6"/>
            <w:shd w:val="clear" w:color="auto" w:fill="auto"/>
          </w:tcPr>
          <w:p w:rsidR="00DC3116" w:rsidRPr="004A6B7C" w:rsidRDefault="00DC3116" w:rsidP="00FC7F8F">
            <w:pPr>
              <w:jc w:val="center"/>
              <w:rPr>
                <w:b/>
                <w:color w:val="auto"/>
                <w:lang w:val="es-ES"/>
              </w:rPr>
            </w:pPr>
            <w:r w:rsidRPr="004A6B7C">
              <w:rPr>
                <w:b/>
                <w:color w:val="auto"/>
                <w:lang w:val="es-ES"/>
              </w:rPr>
              <w:t>Agenda</w:t>
            </w:r>
          </w:p>
        </w:tc>
      </w:tr>
      <w:tr w:rsidR="00DC3116" w:rsidRPr="00DC3116" w:rsidTr="00670877">
        <w:tc>
          <w:tcPr>
            <w:tcW w:w="2481" w:type="dxa"/>
            <w:vMerge w:val="restart"/>
            <w:shd w:val="clear" w:color="auto" w:fill="auto"/>
            <w:vAlign w:val="center"/>
          </w:tcPr>
          <w:p w:rsidR="00DC3116" w:rsidRPr="00DC3116" w:rsidRDefault="00DC3116" w:rsidP="00FC7F8F">
            <w:pPr>
              <w:jc w:val="center"/>
              <w:rPr>
                <w:b/>
              </w:rPr>
            </w:pPr>
            <w:r w:rsidRPr="004A6B7C">
              <w:rPr>
                <w:b/>
                <w:lang w:val="es-ES"/>
              </w:rPr>
              <w:t>O</w:t>
            </w:r>
            <w:proofErr w:type="spellStart"/>
            <w:r w:rsidRPr="00DC3116">
              <w:rPr>
                <w:b/>
              </w:rPr>
              <w:t>rden</w:t>
            </w:r>
            <w:proofErr w:type="spellEnd"/>
          </w:p>
        </w:tc>
        <w:tc>
          <w:tcPr>
            <w:tcW w:w="1764" w:type="dxa"/>
            <w:gridSpan w:val="2"/>
            <w:shd w:val="clear" w:color="auto" w:fill="auto"/>
          </w:tcPr>
          <w:p w:rsidR="00DC3116" w:rsidRPr="00DC3116" w:rsidRDefault="00DC3116" w:rsidP="00FC7F8F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311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Tiempos Planificados </w:t>
            </w:r>
          </w:p>
          <w:p w:rsidR="00DC3116" w:rsidRPr="00DC3116" w:rsidRDefault="00DC3116" w:rsidP="00FC7F8F">
            <w:pPr>
              <w:jc w:val="center"/>
              <w:rPr>
                <w:b/>
                <w:sz w:val="20"/>
                <w:szCs w:val="20"/>
              </w:rPr>
            </w:pPr>
            <w:r w:rsidRPr="00DC3116">
              <w:rPr>
                <w:b/>
                <w:sz w:val="20"/>
                <w:szCs w:val="20"/>
              </w:rPr>
              <w:t>(min)</w:t>
            </w:r>
          </w:p>
        </w:tc>
        <w:tc>
          <w:tcPr>
            <w:tcW w:w="1764" w:type="dxa"/>
            <w:gridSpan w:val="2"/>
            <w:shd w:val="clear" w:color="auto" w:fill="auto"/>
          </w:tcPr>
          <w:p w:rsidR="00DC3116" w:rsidRPr="00DC3116" w:rsidRDefault="00DC3116" w:rsidP="00FC7F8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C3116">
              <w:rPr>
                <w:b/>
                <w:sz w:val="20"/>
                <w:szCs w:val="20"/>
              </w:rPr>
              <w:t>Tiempos</w:t>
            </w:r>
            <w:proofErr w:type="spellEnd"/>
            <w:r w:rsidRPr="00DC311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C3116">
              <w:rPr>
                <w:b/>
                <w:sz w:val="20"/>
                <w:szCs w:val="20"/>
              </w:rPr>
              <w:t>Reales</w:t>
            </w:r>
            <w:proofErr w:type="spellEnd"/>
          </w:p>
          <w:p w:rsidR="00DC3116" w:rsidRPr="00DC3116" w:rsidRDefault="00DC3116" w:rsidP="00FC7F8F">
            <w:pPr>
              <w:jc w:val="center"/>
              <w:rPr>
                <w:b/>
                <w:sz w:val="20"/>
                <w:szCs w:val="20"/>
              </w:rPr>
            </w:pPr>
            <w:r w:rsidRPr="00DC3116">
              <w:rPr>
                <w:b/>
                <w:sz w:val="20"/>
                <w:szCs w:val="20"/>
              </w:rPr>
              <w:t>(min)</w:t>
            </w:r>
          </w:p>
        </w:tc>
        <w:tc>
          <w:tcPr>
            <w:tcW w:w="3567" w:type="dxa"/>
            <w:vMerge w:val="restart"/>
            <w:shd w:val="clear" w:color="auto" w:fill="auto"/>
            <w:vAlign w:val="center"/>
          </w:tcPr>
          <w:p w:rsidR="00DC3116" w:rsidRPr="00DC3116" w:rsidRDefault="00DC3116" w:rsidP="00FC7F8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Conclusiones</w:t>
            </w:r>
            <w:proofErr w:type="spellEnd"/>
          </w:p>
        </w:tc>
      </w:tr>
      <w:tr w:rsidR="00DC3116" w:rsidRPr="00DC3116" w:rsidTr="00670877">
        <w:tc>
          <w:tcPr>
            <w:tcW w:w="2481" w:type="dxa"/>
            <w:vMerge/>
            <w:shd w:val="clear" w:color="auto" w:fill="auto"/>
          </w:tcPr>
          <w:p w:rsidR="00DC3116" w:rsidRPr="00DC3116" w:rsidRDefault="00DC3116" w:rsidP="00FC7F8F"/>
        </w:tc>
        <w:tc>
          <w:tcPr>
            <w:tcW w:w="767" w:type="dxa"/>
            <w:shd w:val="clear" w:color="auto" w:fill="auto"/>
          </w:tcPr>
          <w:p w:rsidR="00DC3116" w:rsidRPr="00DC3116" w:rsidRDefault="00DC3116" w:rsidP="00FC7F8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C3116">
              <w:rPr>
                <w:b/>
                <w:sz w:val="18"/>
                <w:szCs w:val="18"/>
              </w:rPr>
              <w:t>Inicio</w:t>
            </w:r>
            <w:proofErr w:type="spellEnd"/>
          </w:p>
        </w:tc>
        <w:tc>
          <w:tcPr>
            <w:tcW w:w="997" w:type="dxa"/>
          </w:tcPr>
          <w:p w:rsidR="00DC3116" w:rsidRPr="00DC3116" w:rsidRDefault="00DC3116" w:rsidP="00FC7F8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C3116">
              <w:rPr>
                <w:b/>
                <w:sz w:val="18"/>
                <w:szCs w:val="18"/>
              </w:rPr>
              <w:t>Duración</w:t>
            </w:r>
            <w:proofErr w:type="spellEnd"/>
          </w:p>
        </w:tc>
        <w:tc>
          <w:tcPr>
            <w:tcW w:w="767" w:type="dxa"/>
            <w:shd w:val="clear" w:color="auto" w:fill="auto"/>
          </w:tcPr>
          <w:p w:rsidR="00DC3116" w:rsidRPr="00DC3116" w:rsidRDefault="00DC3116" w:rsidP="00FC7F8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C3116">
              <w:rPr>
                <w:b/>
                <w:sz w:val="18"/>
                <w:szCs w:val="18"/>
              </w:rPr>
              <w:t>Inicio</w:t>
            </w:r>
            <w:proofErr w:type="spellEnd"/>
          </w:p>
        </w:tc>
        <w:tc>
          <w:tcPr>
            <w:tcW w:w="997" w:type="dxa"/>
          </w:tcPr>
          <w:p w:rsidR="00DC3116" w:rsidRPr="00DC3116" w:rsidRDefault="00DC3116" w:rsidP="00FC7F8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C3116">
              <w:rPr>
                <w:b/>
                <w:sz w:val="18"/>
                <w:szCs w:val="18"/>
              </w:rPr>
              <w:t>Duración</w:t>
            </w:r>
            <w:proofErr w:type="spellEnd"/>
          </w:p>
        </w:tc>
        <w:tc>
          <w:tcPr>
            <w:tcW w:w="3567" w:type="dxa"/>
            <w:vMerge/>
            <w:shd w:val="clear" w:color="auto" w:fill="auto"/>
          </w:tcPr>
          <w:p w:rsidR="00DC3116" w:rsidRPr="00DC3116" w:rsidRDefault="00DC3116" w:rsidP="00FC7F8F"/>
        </w:tc>
      </w:tr>
      <w:tr w:rsidR="00DC3116" w:rsidRPr="00670877" w:rsidTr="00670877">
        <w:tc>
          <w:tcPr>
            <w:tcW w:w="2481" w:type="dxa"/>
            <w:shd w:val="clear" w:color="auto" w:fill="auto"/>
          </w:tcPr>
          <w:p w:rsidR="00DC3116" w:rsidRPr="0079116E" w:rsidRDefault="0079116E" w:rsidP="00FC7F8F">
            <w:pPr>
              <w:rPr>
                <w:lang w:val="es-ES"/>
              </w:rPr>
            </w:pPr>
            <w:r w:rsidRPr="0079116E">
              <w:rPr>
                <w:lang w:val="es-ES"/>
              </w:rPr>
              <w:t xml:space="preserve">Análisis del </w:t>
            </w:r>
            <w:r>
              <w:rPr>
                <w:lang w:val="es-ES"/>
              </w:rPr>
              <w:t>sub</w:t>
            </w:r>
            <w:r w:rsidRPr="0079116E">
              <w:rPr>
                <w:lang w:val="es-ES"/>
              </w:rPr>
              <w:t>proceso de subasta inversa del AS-IS</w:t>
            </w:r>
          </w:p>
        </w:tc>
        <w:tc>
          <w:tcPr>
            <w:tcW w:w="767" w:type="dxa"/>
            <w:shd w:val="clear" w:color="auto" w:fill="auto"/>
          </w:tcPr>
          <w:p w:rsidR="00DC3116" w:rsidRPr="0079116E" w:rsidRDefault="0079116E" w:rsidP="00FC7F8F">
            <w:pPr>
              <w:rPr>
                <w:lang w:val="es-ES"/>
              </w:rPr>
            </w:pPr>
            <w:r>
              <w:rPr>
                <w:lang w:val="es-ES"/>
              </w:rPr>
              <w:t>10:00</w:t>
            </w:r>
          </w:p>
        </w:tc>
        <w:tc>
          <w:tcPr>
            <w:tcW w:w="997" w:type="dxa"/>
          </w:tcPr>
          <w:p w:rsidR="00DC3116" w:rsidRPr="0079116E" w:rsidRDefault="0079116E" w:rsidP="00FC7F8F">
            <w:pPr>
              <w:rPr>
                <w:lang w:val="es-ES"/>
              </w:rPr>
            </w:pPr>
            <w:r>
              <w:rPr>
                <w:lang w:val="es-ES"/>
              </w:rPr>
              <w:t>11:30</w:t>
            </w:r>
          </w:p>
        </w:tc>
        <w:tc>
          <w:tcPr>
            <w:tcW w:w="767" w:type="dxa"/>
            <w:shd w:val="clear" w:color="auto" w:fill="auto"/>
          </w:tcPr>
          <w:p w:rsidR="00DC3116" w:rsidRPr="0079116E" w:rsidRDefault="0079116E" w:rsidP="00FC7F8F">
            <w:pPr>
              <w:rPr>
                <w:lang w:val="es-ES"/>
              </w:rPr>
            </w:pPr>
            <w:r>
              <w:rPr>
                <w:lang w:val="es-ES"/>
              </w:rPr>
              <w:t>10:00</w:t>
            </w:r>
          </w:p>
        </w:tc>
        <w:tc>
          <w:tcPr>
            <w:tcW w:w="997" w:type="dxa"/>
          </w:tcPr>
          <w:p w:rsidR="00DC3116" w:rsidRPr="0079116E" w:rsidRDefault="0079116E" w:rsidP="00FC7F8F">
            <w:pPr>
              <w:rPr>
                <w:lang w:val="es-ES"/>
              </w:rPr>
            </w:pPr>
            <w:r>
              <w:rPr>
                <w:lang w:val="es-ES"/>
              </w:rPr>
              <w:t>13:30</w:t>
            </w:r>
          </w:p>
        </w:tc>
        <w:tc>
          <w:tcPr>
            <w:tcW w:w="3567" w:type="dxa"/>
            <w:shd w:val="clear" w:color="auto" w:fill="auto"/>
          </w:tcPr>
          <w:p w:rsidR="00DC3116" w:rsidRPr="0079116E" w:rsidRDefault="0079116E" w:rsidP="00FC7F8F">
            <w:pPr>
              <w:rPr>
                <w:lang w:val="es-ES"/>
              </w:rPr>
            </w:pPr>
            <w:r>
              <w:rPr>
                <w:lang w:val="es-ES"/>
              </w:rPr>
              <w:t>Se realiza el análisis del proceso actual de orden de compra para identificar el subprocesos de subasta inversa. Se obtuvieron las actividades asociadas a subasta inversa y los datos de entrada y salida de cada actividad.</w:t>
            </w:r>
          </w:p>
        </w:tc>
      </w:tr>
      <w:tr w:rsidR="00DC3116" w:rsidRPr="00670877" w:rsidTr="00670877">
        <w:tc>
          <w:tcPr>
            <w:tcW w:w="2481" w:type="dxa"/>
            <w:shd w:val="clear" w:color="auto" w:fill="auto"/>
          </w:tcPr>
          <w:p w:rsidR="00DC3116" w:rsidRPr="0079116E" w:rsidRDefault="0079116E" w:rsidP="00FC7F8F">
            <w:pPr>
              <w:rPr>
                <w:lang w:val="es-ES"/>
              </w:rPr>
            </w:pPr>
            <w:r>
              <w:rPr>
                <w:lang w:val="es-ES"/>
              </w:rPr>
              <w:t>Identificar actividades</w:t>
            </w:r>
          </w:p>
        </w:tc>
        <w:tc>
          <w:tcPr>
            <w:tcW w:w="767" w:type="dxa"/>
            <w:shd w:val="clear" w:color="auto" w:fill="auto"/>
          </w:tcPr>
          <w:p w:rsidR="00DC3116" w:rsidRPr="0079116E" w:rsidRDefault="0079116E" w:rsidP="00FC7F8F">
            <w:pPr>
              <w:rPr>
                <w:lang w:val="es-ES"/>
              </w:rPr>
            </w:pPr>
            <w:r>
              <w:rPr>
                <w:lang w:val="es-ES"/>
              </w:rPr>
              <w:t>14:30</w:t>
            </w:r>
          </w:p>
        </w:tc>
        <w:tc>
          <w:tcPr>
            <w:tcW w:w="997" w:type="dxa"/>
          </w:tcPr>
          <w:p w:rsidR="00DC3116" w:rsidRPr="0079116E" w:rsidRDefault="0079116E" w:rsidP="00FC7F8F">
            <w:pPr>
              <w:rPr>
                <w:lang w:val="es-ES"/>
              </w:rPr>
            </w:pPr>
            <w:r>
              <w:rPr>
                <w:lang w:val="es-ES"/>
              </w:rPr>
              <w:t>16:00</w:t>
            </w:r>
          </w:p>
        </w:tc>
        <w:tc>
          <w:tcPr>
            <w:tcW w:w="767" w:type="dxa"/>
            <w:shd w:val="clear" w:color="auto" w:fill="auto"/>
          </w:tcPr>
          <w:p w:rsidR="00DC3116" w:rsidRPr="0079116E" w:rsidRDefault="0079116E" w:rsidP="00FC7F8F">
            <w:pPr>
              <w:rPr>
                <w:lang w:val="es-ES"/>
              </w:rPr>
            </w:pPr>
            <w:r>
              <w:rPr>
                <w:lang w:val="es-ES"/>
              </w:rPr>
              <w:t>14:30</w:t>
            </w:r>
          </w:p>
        </w:tc>
        <w:tc>
          <w:tcPr>
            <w:tcW w:w="997" w:type="dxa"/>
          </w:tcPr>
          <w:p w:rsidR="00DC3116" w:rsidRPr="0079116E" w:rsidRDefault="0079116E" w:rsidP="00FC7F8F">
            <w:pPr>
              <w:rPr>
                <w:lang w:val="es-ES"/>
              </w:rPr>
            </w:pPr>
            <w:r>
              <w:rPr>
                <w:lang w:val="es-ES"/>
              </w:rPr>
              <w:t>16:</w:t>
            </w:r>
            <w:r w:rsidR="00E42579">
              <w:rPr>
                <w:lang w:val="es-ES"/>
              </w:rPr>
              <w:t>20</w:t>
            </w:r>
          </w:p>
        </w:tc>
        <w:tc>
          <w:tcPr>
            <w:tcW w:w="3567" w:type="dxa"/>
            <w:shd w:val="clear" w:color="auto" w:fill="auto"/>
          </w:tcPr>
          <w:p w:rsidR="00DC3116" w:rsidRPr="0079116E" w:rsidRDefault="0079116E" w:rsidP="00FC7F8F">
            <w:pPr>
              <w:rPr>
                <w:lang w:val="es-ES"/>
              </w:rPr>
            </w:pPr>
            <w:r>
              <w:rPr>
                <w:lang w:val="es-ES"/>
              </w:rPr>
              <w:t xml:space="preserve">Se identificaron las modificaciones que se deben realizar para el TO-BE del </w:t>
            </w:r>
            <w:proofErr w:type="spellStart"/>
            <w:r>
              <w:rPr>
                <w:lang w:val="es-ES"/>
              </w:rPr>
              <w:t>MarketPlace</w:t>
            </w:r>
            <w:proofErr w:type="spellEnd"/>
            <w:r>
              <w:rPr>
                <w:lang w:val="es-ES"/>
              </w:rPr>
              <w:t xml:space="preserve">, en cuanto a aplicaciones legadas, </w:t>
            </w:r>
            <w:proofErr w:type="spellStart"/>
            <w:r>
              <w:rPr>
                <w:lang w:val="es-ES"/>
              </w:rPr>
              <w:t>osb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bpel</w:t>
            </w:r>
            <w:proofErr w:type="spellEnd"/>
            <w:r>
              <w:rPr>
                <w:lang w:val="es-ES"/>
              </w:rPr>
              <w:t xml:space="preserve"> y </w:t>
            </w:r>
            <w:proofErr w:type="spellStart"/>
            <w:r>
              <w:rPr>
                <w:lang w:val="es-ES"/>
              </w:rPr>
              <w:t>portlets</w:t>
            </w:r>
            <w:proofErr w:type="spellEnd"/>
            <w:r>
              <w:rPr>
                <w:lang w:val="es-ES"/>
              </w:rPr>
              <w:t xml:space="preserve">. Se puede ver en </w:t>
            </w:r>
            <w:proofErr w:type="spellStart"/>
            <w:r>
              <w:rPr>
                <w:lang w:val="es-ES"/>
              </w:rPr>
              <w:t>doProject</w:t>
            </w:r>
            <w:proofErr w:type="spellEnd"/>
            <w:r>
              <w:rPr>
                <w:lang w:val="es-ES"/>
              </w:rPr>
              <w:t xml:space="preserve"> la lista de actividades identificadas.</w:t>
            </w:r>
          </w:p>
        </w:tc>
      </w:tr>
      <w:tr w:rsidR="00DC3116" w:rsidRPr="00670877" w:rsidTr="00670877">
        <w:tc>
          <w:tcPr>
            <w:tcW w:w="2481" w:type="dxa"/>
            <w:shd w:val="clear" w:color="auto" w:fill="auto"/>
          </w:tcPr>
          <w:p w:rsidR="00DC3116" w:rsidRPr="0079116E" w:rsidRDefault="0079116E" w:rsidP="00FC7F8F">
            <w:pPr>
              <w:rPr>
                <w:lang w:val="es-ES"/>
              </w:rPr>
            </w:pPr>
            <w:r>
              <w:rPr>
                <w:lang w:val="es-ES"/>
              </w:rPr>
              <w:t>Estimación</w:t>
            </w:r>
          </w:p>
        </w:tc>
        <w:tc>
          <w:tcPr>
            <w:tcW w:w="767" w:type="dxa"/>
            <w:shd w:val="clear" w:color="auto" w:fill="auto"/>
          </w:tcPr>
          <w:p w:rsidR="00DC3116" w:rsidRPr="0079116E" w:rsidRDefault="0079116E" w:rsidP="00FC7F8F">
            <w:pPr>
              <w:rPr>
                <w:lang w:val="es-ES"/>
              </w:rPr>
            </w:pPr>
            <w:r>
              <w:rPr>
                <w:lang w:val="es-ES"/>
              </w:rPr>
              <w:t>16:00</w:t>
            </w:r>
          </w:p>
        </w:tc>
        <w:tc>
          <w:tcPr>
            <w:tcW w:w="997" w:type="dxa"/>
          </w:tcPr>
          <w:p w:rsidR="00DC3116" w:rsidRPr="0079116E" w:rsidRDefault="0079116E" w:rsidP="00FC7F8F">
            <w:pPr>
              <w:rPr>
                <w:lang w:val="es-ES"/>
              </w:rPr>
            </w:pPr>
            <w:r>
              <w:rPr>
                <w:lang w:val="es-ES"/>
              </w:rPr>
              <w:t>17:00</w:t>
            </w:r>
          </w:p>
        </w:tc>
        <w:tc>
          <w:tcPr>
            <w:tcW w:w="767" w:type="dxa"/>
            <w:shd w:val="clear" w:color="auto" w:fill="auto"/>
          </w:tcPr>
          <w:p w:rsidR="00DC3116" w:rsidRPr="0079116E" w:rsidRDefault="00DC3116" w:rsidP="00FC7F8F">
            <w:pPr>
              <w:rPr>
                <w:lang w:val="es-ES"/>
              </w:rPr>
            </w:pPr>
          </w:p>
        </w:tc>
        <w:tc>
          <w:tcPr>
            <w:tcW w:w="997" w:type="dxa"/>
          </w:tcPr>
          <w:p w:rsidR="00DC3116" w:rsidRPr="0079116E" w:rsidRDefault="00DC3116" w:rsidP="00FC7F8F">
            <w:pPr>
              <w:rPr>
                <w:lang w:val="es-ES"/>
              </w:rPr>
            </w:pPr>
          </w:p>
        </w:tc>
        <w:tc>
          <w:tcPr>
            <w:tcW w:w="3567" w:type="dxa"/>
            <w:shd w:val="clear" w:color="auto" w:fill="auto"/>
          </w:tcPr>
          <w:p w:rsidR="00DC3116" w:rsidRPr="0079116E" w:rsidRDefault="00670877" w:rsidP="00FC7F8F">
            <w:pPr>
              <w:rPr>
                <w:lang w:val="es-ES"/>
              </w:rPr>
            </w:pPr>
            <w:r>
              <w:rPr>
                <w:lang w:val="es-ES"/>
              </w:rPr>
              <w:t xml:space="preserve">Se realiza la estimación del ciclo </w:t>
            </w:r>
            <w:r>
              <w:rPr>
                <w:lang w:val="es-ES"/>
              </w:rPr>
              <w:lastRenderedPageBreak/>
              <w:t>2 basados en los tiempos registrados durante el ciclo 1. Y se asignaron los tiempos a cada actividad del cronograma.</w:t>
            </w:r>
          </w:p>
        </w:tc>
      </w:tr>
    </w:tbl>
    <w:p w:rsidR="00DC3116" w:rsidRDefault="00DC3116">
      <w:pPr>
        <w:spacing w:line="240" w:lineRule="auto"/>
        <w:rPr>
          <w:b/>
          <w:lang w:val="es-CO"/>
        </w:rPr>
      </w:pPr>
    </w:p>
    <w:p w:rsidR="00AF7F00" w:rsidRDefault="00AF7F00">
      <w:pPr>
        <w:spacing w:line="240" w:lineRule="auto"/>
        <w:rPr>
          <w:lang w:val="es-CO"/>
        </w:rPr>
      </w:pPr>
    </w:p>
    <w:p w:rsidR="00B12A8B" w:rsidRDefault="00B12A8B" w:rsidP="00480223">
      <w:pPr>
        <w:pStyle w:val="Prrafodelista"/>
        <w:numPr>
          <w:ilvl w:val="0"/>
          <w:numId w:val="6"/>
        </w:numPr>
        <w:spacing w:line="240" w:lineRule="auto"/>
        <w:rPr>
          <w:b/>
          <w:lang w:val="es-CO"/>
        </w:rPr>
      </w:pPr>
      <w:r>
        <w:rPr>
          <w:b/>
          <w:lang w:val="es-CO"/>
        </w:rPr>
        <w:t>Reporte de Actividades</w:t>
      </w:r>
    </w:p>
    <w:p w:rsidR="00B12A8B" w:rsidRDefault="00B12A8B" w:rsidP="00B12A8B">
      <w:pPr>
        <w:spacing w:line="240" w:lineRule="auto"/>
        <w:rPr>
          <w:b/>
          <w:lang w:val="es-CO"/>
        </w:rPr>
      </w:pPr>
    </w:p>
    <w:p w:rsidR="003B5688" w:rsidRPr="003B5688" w:rsidRDefault="003B5688" w:rsidP="00B12A8B">
      <w:pPr>
        <w:spacing w:line="240" w:lineRule="auto"/>
        <w:rPr>
          <w:lang w:val="es-CO"/>
        </w:rPr>
      </w:pPr>
      <w:r w:rsidRPr="003B5688">
        <w:rPr>
          <w:lang w:val="es-CO"/>
        </w:rPr>
        <w:t xml:space="preserve">No se realiza reporte de actividades para esta </w:t>
      </w:r>
      <w:proofErr w:type="spellStart"/>
      <w:r w:rsidRPr="003B5688">
        <w:rPr>
          <w:lang w:val="es-CO"/>
        </w:rPr>
        <w:t>reunón</w:t>
      </w:r>
      <w:proofErr w:type="spellEnd"/>
      <w:r w:rsidRPr="003B5688">
        <w:rPr>
          <w:lang w:val="es-CO"/>
        </w:rPr>
        <w:t xml:space="preserve"> por ser el lanzamiento del ciclo 2.</w:t>
      </w:r>
    </w:p>
    <w:p w:rsidR="00B12A8B" w:rsidRPr="00B12A8B" w:rsidRDefault="00B12A8B" w:rsidP="00B12A8B">
      <w:pPr>
        <w:spacing w:line="240" w:lineRule="auto"/>
        <w:rPr>
          <w:b/>
          <w:lang w:val="es-CO"/>
        </w:rPr>
      </w:pPr>
    </w:p>
    <w:p w:rsidR="00B12A8B" w:rsidRPr="00B12A8B" w:rsidRDefault="00B12A8B" w:rsidP="00B12A8B">
      <w:pPr>
        <w:spacing w:line="240" w:lineRule="auto"/>
        <w:rPr>
          <w:b/>
          <w:lang w:val="es-CO"/>
        </w:rPr>
      </w:pPr>
    </w:p>
    <w:p w:rsidR="00480223" w:rsidRDefault="00480223" w:rsidP="00480223">
      <w:pPr>
        <w:pStyle w:val="Prrafodelista"/>
        <w:numPr>
          <w:ilvl w:val="0"/>
          <w:numId w:val="6"/>
        </w:numPr>
        <w:spacing w:line="240" w:lineRule="auto"/>
        <w:rPr>
          <w:b/>
          <w:lang w:val="es-CO"/>
        </w:rPr>
      </w:pPr>
      <w:r>
        <w:rPr>
          <w:b/>
          <w:lang w:val="es-CO"/>
        </w:rPr>
        <w:t>Riesgos</w:t>
      </w:r>
    </w:p>
    <w:p w:rsidR="00480223" w:rsidRDefault="00480223" w:rsidP="00480223">
      <w:pPr>
        <w:spacing w:line="240" w:lineRule="auto"/>
        <w:rPr>
          <w:b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6698"/>
      </w:tblGrid>
      <w:tr w:rsidR="00555BA7" w:rsidTr="009310C8">
        <w:tc>
          <w:tcPr>
            <w:tcW w:w="9500" w:type="dxa"/>
            <w:gridSpan w:val="2"/>
          </w:tcPr>
          <w:p w:rsidR="00555BA7" w:rsidRDefault="00555BA7" w:rsidP="00480223">
            <w:pPr>
              <w:spacing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ID Riesgo:</w:t>
            </w:r>
          </w:p>
        </w:tc>
      </w:tr>
      <w:tr w:rsidR="00555BA7" w:rsidRPr="00670877" w:rsidTr="00555BA7">
        <w:tc>
          <w:tcPr>
            <w:tcW w:w="2802" w:type="dxa"/>
          </w:tcPr>
          <w:p w:rsidR="00555BA7" w:rsidRDefault="00555BA7" w:rsidP="00480223">
            <w:pPr>
              <w:spacing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Descripción del  riesgo:</w:t>
            </w:r>
          </w:p>
        </w:tc>
        <w:tc>
          <w:tcPr>
            <w:tcW w:w="6698" w:type="dxa"/>
          </w:tcPr>
          <w:p w:rsidR="00555BA7" w:rsidRDefault="008C4DA1" w:rsidP="008C4DA1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>RN01: Falta de conocimiento sobre el manejo de las herramientas.</w:t>
            </w:r>
          </w:p>
          <w:p w:rsidR="008C4DA1" w:rsidRDefault="008C4DA1" w:rsidP="008C4DA1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>RN02:</w:t>
            </w:r>
            <w:r w:rsidR="00A229B1">
              <w:rPr>
                <w:lang w:val="es-CO"/>
              </w:rPr>
              <w:t xml:space="preserve"> Falta de conceptos sobre alguna</w:t>
            </w:r>
            <w:r>
              <w:rPr>
                <w:lang w:val="es-CO"/>
              </w:rPr>
              <w:t xml:space="preserve"> de las actividades asignadas.</w:t>
            </w:r>
          </w:p>
          <w:p w:rsidR="008C4DA1" w:rsidRDefault="008C4DA1" w:rsidP="008C4DA1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>RN03: Uno de los integrantes se enferma.</w:t>
            </w:r>
          </w:p>
          <w:p w:rsidR="008C4DA1" w:rsidRDefault="008C4DA1" w:rsidP="008C4DA1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>RN04: Se identifica una actividad no estimada.</w:t>
            </w:r>
          </w:p>
          <w:p w:rsidR="008C4DA1" w:rsidRPr="008C4DA1" w:rsidRDefault="008C4DA1" w:rsidP="008C4DA1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RN05: </w:t>
            </w:r>
            <w:r w:rsidR="00670877">
              <w:rPr>
                <w:lang w:val="es-CO"/>
              </w:rPr>
              <w:t>Se presentan problemas técnicos para uno de los integrantes del grupo.</w:t>
            </w:r>
          </w:p>
        </w:tc>
      </w:tr>
      <w:tr w:rsidR="00555BA7" w:rsidRPr="00670877" w:rsidTr="00555BA7">
        <w:tc>
          <w:tcPr>
            <w:tcW w:w="2802" w:type="dxa"/>
          </w:tcPr>
          <w:p w:rsidR="00555BA7" w:rsidRDefault="00555BA7" w:rsidP="00480223">
            <w:pPr>
              <w:spacing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Reporte de seguimiento:</w:t>
            </w:r>
          </w:p>
        </w:tc>
        <w:tc>
          <w:tcPr>
            <w:tcW w:w="6698" w:type="dxa"/>
          </w:tcPr>
          <w:p w:rsidR="00A229B1" w:rsidRPr="00A229B1" w:rsidRDefault="00A229B1" w:rsidP="00A229B1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>RN01</w:t>
            </w:r>
            <w:r>
              <w:rPr>
                <w:lang w:val="es-CO"/>
              </w:rPr>
              <w:t xml:space="preserve"> y RN02:</w:t>
            </w:r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Se crea holgura sobre ciertas actividades para solicitar tutorías.</w:t>
            </w:r>
          </w:p>
          <w:p w:rsidR="00A229B1" w:rsidRPr="00A229B1" w:rsidRDefault="00A229B1" w:rsidP="00A229B1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CO"/>
              </w:rPr>
            </w:pPr>
            <w:r w:rsidRPr="00A229B1">
              <w:rPr>
                <w:lang w:val="es-CO"/>
              </w:rPr>
              <w:t>RN03</w:t>
            </w:r>
            <w:r>
              <w:rPr>
                <w:lang w:val="es-CO"/>
              </w:rPr>
              <w:t xml:space="preserve"> y RN05</w:t>
            </w:r>
            <w:r w:rsidRPr="00A229B1">
              <w:rPr>
                <w:lang w:val="es-CO"/>
              </w:rPr>
              <w:t xml:space="preserve">: </w:t>
            </w:r>
            <w:r>
              <w:rPr>
                <w:lang w:val="es-CO"/>
              </w:rPr>
              <w:t>Se reparte las actividades que retrasan otras asignaciones entre los demás integrantes.</w:t>
            </w:r>
          </w:p>
          <w:p w:rsidR="00A229B1" w:rsidRPr="00A229B1" w:rsidRDefault="00A229B1" w:rsidP="00A229B1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RN04: </w:t>
            </w:r>
            <w:r>
              <w:rPr>
                <w:lang w:val="es-CO"/>
              </w:rPr>
              <w:t>Se crea una actividad en la planeación que permite registrar actividades extraordinarias. Se acepta el riesgo y se trata de estimar lo más específico posible.</w:t>
            </w:r>
            <w:bookmarkStart w:id="0" w:name="_GoBack"/>
            <w:bookmarkEnd w:id="0"/>
          </w:p>
        </w:tc>
      </w:tr>
    </w:tbl>
    <w:p w:rsidR="00555BA7" w:rsidRDefault="00555BA7" w:rsidP="00480223">
      <w:pPr>
        <w:spacing w:line="240" w:lineRule="auto"/>
        <w:rPr>
          <w:b/>
          <w:lang w:val="es-CO"/>
        </w:rPr>
      </w:pPr>
    </w:p>
    <w:p w:rsidR="00480223" w:rsidRDefault="00480223" w:rsidP="00480223">
      <w:pPr>
        <w:spacing w:line="240" w:lineRule="auto"/>
        <w:rPr>
          <w:b/>
          <w:lang w:val="es-CO"/>
        </w:rPr>
      </w:pPr>
    </w:p>
    <w:p w:rsidR="006B1E9C" w:rsidRPr="00480223" w:rsidRDefault="006B1E9C" w:rsidP="00480223">
      <w:pPr>
        <w:spacing w:line="240" w:lineRule="auto"/>
        <w:rPr>
          <w:b/>
          <w:lang w:val="es-CO"/>
        </w:rPr>
      </w:pPr>
    </w:p>
    <w:p w:rsidR="00F526F8" w:rsidRPr="00480223" w:rsidRDefault="00F526F8" w:rsidP="00F526F8">
      <w:pPr>
        <w:pStyle w:val="Prrafodelista"/>
        <w:numPr>
          <w:ilvl w:val="0"/>
          <w:numId w:val="6"/>
        </w:numPr>
        <w:spacing w:line="240" w:lineRule="auto"/>
        <w:rPr>
          <w:b/>
          <w:lang w:val="es-CO"/>
        </w:rPr>
      </w:pPr>
      <w:r w:rsidRPr="00480223">
        <w:rPr>
          <w:b/>
          <w:lang w:val="es-CO"/>
        </w:rPr>
        <w:t>Compromisos</w:t>
      </w:r>
    </w:p>
    <w:p w:rsidR="00F526F8" w:rsidRPr="00201E4E" w:rsidRDefault="00F526F8" w:rsidP="00F526F8">
      <w:pPr>
        <w:spacing w:line="240" w:lineRule="auto"/>
        <w:rPr>
          <w:lang w:val="es-CO"/>
        </w:rPr>
      </w:pP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5670"/>
        <w:gridCol w:w="2250"/>
        <w:gridCol w:w="1540"/>
      </w:tblGrid>
      <w:tr w:rsidR="00EE2379" w:rsidTr="00670877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379" w:rsidRDefault="00EE2379" w:rsidP="00EE2379">
            <w:pPr>
              <w:spacing w:line="240" w:lineRule="auto"/>
              <w:jc w:val="center"/>
            </w:pPr>
            <w:proofErr w:type="spellStart"/>
            <w:r>
              <w:rPr>
                <w:b/>
                <w:bCs/>
              </w:rPr>
              <w:t>Compromiso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379" w:rsidRDefault="00EE2379" w:rsidP="00EE2379">
            <w:pPr>
              <w:tabs>
                <w:tab w:val="num" w:pos="720"/>
              </w:tabs>
              <w:spacing w:line="240" w:lineRule="auto"/>
              <w:jc w:val="center"/>
            </w:pPr>
            <w:proofErr w:type="spellStart"/>
            <w:r>
              <w:rPr>
                <w:b/>
                <w:bCs/>
              </w:rPr>
              <w:t>Responsable</w:t>
            </w:r>
            <w:proofErr w:type="spellEnd"/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2379" w:rsidRDefault="00EE2379" w:rsidP="00EE2379">
            <w:pPr>
              <w:tabs>
                <w:tab w:val="num" w:pos="720"/>
              </w:tabs>
              <w:spacing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Fecha</w:t>
            </w:r>
            <w:proofErr w:type="spellEnd"/>
          </w:p>
        </w:tc>
      </w:tr>
      <w:tr w:rsidR="00EE2379" w:rsidRPr="00670877" w:rsidTr="00670877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877" w:rsidRPr="00670877" w:rsidRDefault="00670877" w:rsidP="00670877">
            <w:pPr>
              <w:spacing w:line="240" w:lineRule="auto"/>
              <w:rPr>
                <w:bCs/>
                <w:lang w:val="es-ES"/>
              </w:rPr>
            </w:pPr>
            <w:r w:rsidRPr="00670877">
              <w:rPr>
                <w:bCs/>
                <w:lang w:val="es-ES"/>
              </w:rPr>
              <w:t xml:space="preserve">Crear el cronograma en </w:t>
            </w:r>
            <w:proofErr w:type="spellStart"/>
            <w:r w:rsidRPr="00670877">
              <w:rPr>
                <w:bCs/>
                <w:lang w:val="es-ES"/>
              </w:rPr>
              <w:t>project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379" w:rsidRPr="00670877" w:rsidRDefault="00670877" w:rsidP="00670877">
            <w:pPr>
              <w:tabs>
                <w:tab w:val="num" w:pos="720"/>
              </w:tabs>
              <w:spacing w:line="240" w:lineRule="auto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Carlos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2379" w:rsidRPr="00670877" w:rsidRDefault="00670877" w:rsidP="00670877">
            <w:pPr>
              <w:tabs>
                <w:tab w:val="num" w:pos="720"/>
              </w:tabs>
              <w:spacing w:line="240" w:lineRule="auto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10/08/2011</w:t>
            </w:r>
          </w:p>
        </w:tc>
      </w:tr>
      <w:tr w:rsidR="00670877" w:rsidRPr="00670877" w:rsidTr="00670877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877" w:rsidRPr="00670877" w:rsidRDefault="00670877" w:rsidP="00670877">
            <w:pPr>
              <w:spacing w:line="240" w:lineRule="auto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Pasar el cronograma a </w:t>
            </w:r>
            <w:proofErr w:type="spellStart"/>
            <w:r>
              <w:rPr>
                <w:bCs/>
                <w:lang w:val="es-ES"/>
              </w:rPr>
              <w:t>doProject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877" w:rsidRPr="00670877" w:rsidRDefault="00670877" w:rsidP="00670877">
            <w:pPr>
              <w:tabs>
                <w:tab w:val="num" w:pos="720"/>
              </w:tabs>
              <w:spacing w:line="240" w:lineRule="auto"/>
              <w:rPr>
                <w:bCs/>
                <w:lang w:val="es-ES"/>
              </w:rPr>
            </w:pPr>
            <w:proofErr w:type="spellStart"/>
            <w:r>
              <w:rPr>
                <w:bCs/>
                <w:lang w:val="es-ES"/>
              </w:rPr>
              <w:t>Willian</w:t>
            </w:r>
            <w:proofErr w:type="spellEnd"/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0877" w:rsidRPr="00670877" w:rsidRDefault="00670877" w:rsidP="00670877">
            <w:pPr>
              <w:tabs>
                <w:tab w:val="num" w:pos="720"/>
              </w:tabs>
              <w:spacing w:line="240" w:lineRule="auto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10/08/2011</w:t>
            </w:r>
          </w:p>
        </w:tc>
      </w:tr>
    </w:tbl>
    <w:p w:rsidR="00F526F8" w:rsidRPr="00B12A8B" w:rsidRDefault="00F526F8" w:rsidP="00B12A8B">
      <w:pPr>
        <w:spacing w:line="240" w:lineRule="auto"/>
        <w:rPr>
          <w:lang w:val="es-CO"/>
        </w:rPr>
      </w:pPr>
    </w:p>
    <w:sectPr w:rsidR="00F526F8" w:rsidRPr="00B12A8B" w:rsidSect="008F6A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CF326A0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AAB462A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15D0347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87D228A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130C0D1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30AEED1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4628FF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E556D60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BE06731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6C682B0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322E76D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4776C6F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55B8D8F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34FAA42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604E71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E7B2161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C876D640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06434FC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9C84EEF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946C68E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AC3CF71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00E0FD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026A10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AEEF7F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7B1A36C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CE807DC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B79A036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34AE56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B78CF6C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B13CDC7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4202E2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8D0ED73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312A56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BF0E0D1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6D6896C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2D4990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644C17F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EA24EAF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571A15E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3244A1A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89C2600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6E42522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880A5B5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984AED8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71F4208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23506F04"/>
    <w:multiLevelType w:val="hybridMultilevel"/>
    <w:tmpl w:val="43E297D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82BA1"/>
    <w:multiLevelType w:val="hybridMultilevel"/>
    <w:tmpl w:val="014C1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6FEB"/>
    <w:rsid w:val="00201E4E"/>
    <w:rsid w:val="00252191"/>
    <w:rsid w:val="00303E1A"/>
    <w:rsid w:val="003B5688"/>
    <w:rsid w:val="00420211"/>
    <w:rsid w:val="00430E7A"/>
    <w:rsid w:val="0045239B"/>
    <w:rsid w:val="00480223"/>
    <w:rsid w:val="004A6B7C"/>
    <w:rsid w:val="00555BA7"/>
    <w:rsid w:val="00670877"/>
    <w:rsid w:val="006B1E9C"/>
    <w:rsid w:val="00747C62"/>
    <w:rsid w:val="0079116E"/>
    <w:rsid w:val="00804C27"/>
    <w:rsid w:val="008440D8"/>
    <w:rsid w:val="008C4DA1"/>
    <w:rsid w:val="008F6ABD"/>
    <w:rsid w:val="00A229B1"/>
    <w:rsid w:val="00A77B3E"/>
    <w:rsid w:val="00A812A3"/>
    <w:rsid w:val="00AF7F00"/>
    <w:rsid w:val="00B12A8B"/>
    <w:rsid w:val="00B234B7"/>
    <w:rsid w:val="00BF694B"/>
    <w:rsid w:val="00D111FA"/>
    <w:rsid w:val="00DA0BBF"/>
    <w:rsid w:val="00DC3116"/>
    <w:rsid w:val="00E0571F"/>
    <w:rsid w:val="00E25ED6"/>
    <w:rsid w:val="00E42579"/>
    <w:rsid w:val="00EE2379"/>
    <w:rsid w:val="00F5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AB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C311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480223"/>
    <w:pPr>
      <w:ind w:left="720"/>
      <w:contextualSpacing/>
    </w:pPr>
  </w:style>
  <w:style w:type="table" w:styleId="Tablaconcuadrcula">
    <w:name w:val="Table Grid"/>
    <w:basedOn w:val="Tablanormal"/>
    <w:rsid w:val="00555B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AB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C311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480223"/>
    <w:pPr>
      <w:ind w:left="720"/>
      <w:contextualSpacing/>
    </w:pPr>
  </w:style>
  <w:style w:type="table" w:styleId="Tablaconcuadrcula">
    <w:name w:val="Table Grid"/>
    <w:basedOn w:val="Tablanormal"/>
    <w:rsid w:val="00555B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11</cp:revision>
  <cp:lastPrinted>2011-09-08T03:00:00Z</cp:lastPrinted>
  <dcterms:created xsi:type="dcterms:W3CDTF">2011-10-01T15:04:00Z</dcterms:created>
  <dcterms:modified xsi:type="dcterms:W3CDTF">2011-10-08T14:38:00Z</dcterms:modified>
</cp:coreProperties>
</file>